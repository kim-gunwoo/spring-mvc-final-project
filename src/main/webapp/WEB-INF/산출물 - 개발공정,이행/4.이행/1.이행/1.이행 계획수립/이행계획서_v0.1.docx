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0CAE" w:rsidRPr="000F5CB0" w:rsidRDefault="0032690D">
      <w:pPr>
        <w:pStyle w:val="aff6"/>
        <w:rPr>
          <w:rFonts w:ascii="Times New Roman" w:hAnsi="Times New Roman"/>
        </w:rPr>
      </w:pPr>
      <w:r w:rsidRPr="000F5CB0">
        <w:rPr>
          <w:rFonts w:ascii="Times New Roman" w:hAnsi="Times New Roman"/>
          <w:noProof/>
          <w:lang w:val="en-US" w:eastAsia="ko-KR"/>
        </w:rPr>
        <mc:AlternateContent>
          <mc:Choice Requires="wps">
            <w:drawing>
              <wp:anchor distT="0" distB="0" distL="114300" distR="114300" simplePos="0" relativeHeight="251664384" behindDoc="0" locked="0" layoutInCell="1" allowOverlap="1" wp14:anchorId="54C50244" wp14:editId="24F4E0A4">
                <wp:simplePos x="0" y="0"/>
                <wp:positionH relativeFrom="margin">
                  <wp:posOffset>55245</wp:posOffset>
                </wp:positionH>
                <wp:positionV relativeFrom="paragraph">
                  <wp:posOffset>2470150</wp:posOffset>
                </wp:positionV>
                <wp:extent cx="5615940" cy="36195"/>
                <wp:effectExtent l="7620" t="6985" r="5715" b="1397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5940" cy="3619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35pt;margin-top:194.5pt;width:442.2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" fillcolor="black">
                <w10:wrap anchorx="margin"/>
              </v:rect>
            </w:pict>
          </mc:Fallback>
        </mc:AlternateContent>
      </w:r>
      <w:r w:rsidRPr="000F5CB0">
        <w:rPr>
          <w:rFonts w:ascii="Times New Roman" w:hAnsi="Times New Roman"/>
          <w:noProof/>
          <w:lang w:val="en-US" w:eastAsia="ko-KR"/>
        </w:rPr>
        <mc:AlternateContent>
          <mc:Choice Requires="wps">
            <w:drawing>
              <wp:anchor distT="0" distB="0" distL="114300" distR="114300" simplePos="0" relativeHeight="251663360" behindDoc="0" locked="0" layoutInCell="1" allowOverlap="1" wp14:anchorId="615AC9AB" wp14:editId="72F79A02">
                <wp:simplePos x="0" y="0"/>
                <wp:positionH relativeFrom="margin">
                  <wp:posOffset>19050</wp:posOffset>
                </wp:positionH>
                <wp:positionV relativeFrom="paragraph">
                  <wp:posOffset>1325880</wp:posOffset>
                </wp:positionV>
                <wp:extent cx="5692140" cy="3199130"/>
                <wp:effectExtent l="0" t="0" r="3810" b="1270"/>
                <wp:wrapNone/>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199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24D" w:rsidRPr="00575735" w:rsidRDefault="003362B6" w:rsidP="007D52A3">
                            <w:pPr>
                              <w:pStyle w:val="af1"/>
                              <w:spacing w:before="240"/>
                              <w:jc w:val="center"/>
                              <w:rPr>
                                <w:rFonts w:ascii="HY견고딕" w:eastAsia="HY견고딕" w:hAnsi="다음_SemiBold"/>
                                <w:sz w:val="64"/>
                                <w:szCs w:val="64"/>
                                <w:lang w:eastAsia="ko-KR"/>
                              </w:rPr>
                            </w:pPr>
                            <w:r>
                              <w:rPr>
                                <w:rFonts w:ascii="HY견고딕" w:eastAsia="HY견고딕" w:hAnsi="다음_SemiBold" w:hint="eastAsia"/>
                                <w:sz w:val="64"/>
                                <w:szCs w:val="64"/>
                                <w:lang w:eastAsia="ko-KR"/>
                              </w:rPr>
                              <w:t>이행</w:t>
                            </w:r>
                            <w:r w:rsidR="0090324D">
                              <w:rPr>
                                <w:rFonts w:ascii="HY견고딕" w:eastAsia="HY견고딕" w:hAnsi="다음_SemiBold" w:hint="eastAsia"/>
                                <w:sz w:val="64"/>
                                <w:szCs w:val="64"/>
                                <w:lang w:eastAsia="ko-KR"/>
                              </w:rPr>
                              <w:t>계획서</w:t>
                            </w:r>
                          </w:p>
                          <w:p w:rsidR="0090324D" w:rsidRPr="00575735" w:rsidRDefault="0090324D" w:rsidP="007D52A3">
                            <w:pPr>
                              <w:pStyle w:val="af1"/>
                              <w:spacing w:before="240"/>
                              <w:jc w:val="center"/>
                              <w:rPr>
                                <w:rFonts w:ascii="HY견고딕" w:eastAsia="HY견고딕" w:hAnsi="다음_SemiBold"/>
                                <w:sz w:val="56"/>
                                <w:szCs w:val="54"/>
                                <w:lang w:eastAsia="ko-KR"/>
                              </w:rPr>
                            </w:pPr>
                          </w:p>
                          <w:p w:rsidR="0090324D" w:rsidRPr="00575735" w:rsidRDefault="0090324D" w:rsidP="007D52A3">
                            <w:pPr>
                              <w:pStyle w:val="af1"/>
                              <w:spacing w:before="240"/>
                              <w:jc w:val="center"/>
                              <w:rPr>
                                <w:rFonts w:ascii="HY견고딕" w:eastAsia="HY견고딕" w:hAnsi="다음_SemiBold"/>
                                <w:sz w:val="56"/>
                                <w:szCs w:val="54"/>
                                <w:lang w:eastAsia="ko-KR"/>
                              </w:rPr>
                            </w:pPr>
                          </w:p>
                          <w:p w:rsidR="0090324D" w:rsidRPr="00575735" w:rsidRDefault="0090324D" w:rsidP="007D52A3">
                            <w:pPr>
                              <w:pStyle w:val="af1"/>
                              <w:spacing w:before="240"/>
                              <w:jc w:val="center"/>
                              <w:rPr>
                                <w:rFonts w:ascii="HY견고딕" w:eastAsia="HY견고딕" w:hAnsi="다음_SemiBold"/>
                                <w:sz w:val="36"/>
                                <w:szCs w:val="36"/>
                                <w:lang w:eastAsia="ko-KR"/>
                              </w:rPr>
                            </w:pPr>
                          </w:p>
                          <w:p w:rsidR="0090324D" w:rsidRPr="00575735" w:rsidRDefault="003362B6" w:rsidP="007D52A3">
                            <w:pPr>
                              <w:pStyle w:val="af1"/>
                              <w:spacing w:before="240"/>
                              <w:jc w:val="center"/>
                              <w:rPr>
                                <w:rFonts w:ascii="HY견고딕" w:eastAsia="HY견고딕" w:hAnsi="다음_SemiBold"/>
                                <w:sz w:val="36"/>
                                <w:szCs w:val="36"/>
                                <w:lang w:eastAsia="ko-KR"/>
                              </w:rPr>
                            </w:pPr>
                            <w:r>
                              <w:rPr>
                                <w:rFonts w:ascii="HY견고딕" w:eastAsia="HY견고딕" w:hAnsi="다음_SemiBold" w:hint="eastAsia"/>
                                <w:bCs/>
                                <w:sz w:val="36"/>
                                <w:szCs w:val="36"/>
                                <w:lang w:eastAsia="ko-KR"/>
                              </w:rPr>
                              <w:t>프로젝트 명</w:t>
                            </w:r>
                          </w:p>
                          <w:p w:rsidR="0090324D" w:rsidRPr="000F5CB0" w:rsidRDefault="0090324D" w:rsidP="007D52A3">
                            <w:pPr>
                              <w:jc w:val="center"/>
                              <w:rPr>
                                <w:rFonts w:ascii="굴림" w:hAnsi="굴림"/>
                                <w:sz w:val="36"/>
                                <w:szCs w:val="36"/>
                              </w:rPr>
                            </w:pPr>
                            <w:r w:rsidRPr="000F5CB0">
                              <w:rPr>
                                <w:rFonts w:ascii="굴림" w:hAnsi="굴림" w:hint="eastAsia"/>
                                <w:sz w:val="36"/>
                                <w:szCs w:val="36"/>
                                <w:lang w:eastAsia="ko-KR"/>
                              </w:rPr>
                              <w:t xml:space="preserve">버전 </w:t>
                            </w:r>
                            <w:r w:rsidR="003362B6">
                              <w:rPr>
                                <w:rFonts w:ascii="굴림" w:hAnsi="굴림" w:hint="eastAsia"/>
                                <w:sz w:val="36"/>
                                <w:szCs w:val="36"/>
                                <w:lang w:eastAsia="ko-KR"/>
                              </w:rPr>
                              <w:t>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1.5pt;margin-top:104.4pt;width:448.2pt;height:251.9pt;z-index:25166336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" stroked="f">
                <v:textbox style="mso-fit-shape-to-text:t">
                  <w:txbxContent>
                    <w:p w:rsidR="0090324D" w:rsidRPr="00575735" w:rsidRDefault="003362B6" w:rsidP="007D52A3">
                      <w:pPr>
                        <w:pStyle w:val="af1"/>
                        <w:spacing w:before="240"/>
                        <w:jc w:val="center"/>
                        <w:rPr>
                          <w:rFonts w:ascii="HY견고딕" w:eastAsia="HY견고딕" w:hAnsi="다음_SemiBold"/>
                          <w:sz w:val="64"/>
                          <w:szCs w:val="64"/>
                          <w:lang w:eastAsia="ko-KR"/>
                        </w:rPr>
                      </w:pPr>
                      <w:r>
                        <w:rPr>
                          <w:rFonts w:ascii="HY견고딕" w:eastAsia="HY견고딕" w:hAnsi="다음_SemiBold" w:hint="eastAsia"/>
                          <w:sz w:val="64"/>
                          <w:szCs w:val="64"/>
                          <w:lang w:eastAsia="ko-KR"/>
                        </w:rPr>
                        <w:t>이행</w:t>
                      </w:r>
                      <w:r w:rsidR="0090324D">
                        <w:rPr>
                          <w:rFonts w:ascii="HY견고딕" w:eastAsia="HY견고딕" w:hAnsi="다음_SemiBold" w:hint="eastAsia"/>
                          <w:sz w:val="64"/>
                          <w:szCs w:val="64"/>
                          <w:lang w:eastAsia="ko-KR"/>
                        </w:rPr>
                        <w:t>계획서</w:t>
                      </w:r>
                    </w:p>
                    <w:p w:rsidR="0090324D" w:rsidRPr="00575735" w:rsidRDefault="0090324D" w:rsidP="007D52A3">
                      <w:pPr>
                        <w:pStyle w:val="af1"/>
                        <w:spacing w:before="240"/>
                        <w:jc w:val="center"/>
                        <w:rPr>
                          <w:rFonts w:ascii="HY견고딕" w:eastAsia="HY견고딕" w:hAnsi="다음_SemiBold"/>
                          <w:sz w:val="56"/>
                          <w:szCs w:val="54"/>
                          <w:lang w:eastAsia="ko-KR"/>
                        </w:rPr>
                      </w:pPr>
                    </w:p>
                    <w:p w:rsidR="0090324D" w:rsidRPr="00575735" w:rsidRDefault="0090324D" w:rsidP="007D52A3">
                      <w:pPr>
                        <w:pStyle w:val="af1"/>
                        <w:spacing w:before="240"/>
                        <w:jc w:val="center"/>
                        <w:rPr>
                          <w:rFonts w:ascii="HY견고딕" w:eastAsia="HY견고딕" w:hAnsi="다음_SemiBold"/>
                          <w:sz w:val="56"/>
                          <w:szCs w:val="54"/>
                          <w:lang w:eastAsia="ko-KR"/>
                        </w:rPr>
                      </w:pPr>
                    </w:p>
                    <w:p w:rsidR="0090324D" w:rsidRPr="00575735" w:rsidRDefault="0090324D" w:rsidP="007D52A3">
                      <w:pPr>
                        <w:pStyle w:val="af1"/>
                        <w:spacing w:before="240"/>
                        <w:jc w:val="center"/>
                        <w:rPr>
                          <w:rFonts w:ascii="HY견고딕" w:eastAsia="HY견고딕" w:hAnsi="다음_SemiBold"/>
                          <w:sz w:val="36"/>
                          <w:szCs w:val="36"/>
                          <w:lang w:eastAsia="ko-KR"/>
                        </w:rPr>
                      </w:pPr>
                    </w:p>
                    <w:p w:rsidR="0090324D" w:rsidRPr="00575735" w:rsidRDefault="003362B6" w:rsidP="007D52A3">
                      <w:pPr>
                        <w:pStyle w:val="af1"/>
                        <w:spacing w:before="240"/>
                        <w:jc w:val="center"/>
                        <w:rPr>
                          <w:rFonts w:ascii="HY견고딕" w:eastAsia="HY견고딕" w:hAnsi="다음_SemiBold"/>
                          <w:sz w:val="36"/>
                          <w:szCs w:val="36"/>
                          <w:lang w:eastAsia="ko-KR"/>
                        </w:rPr>
                      </w:pPr>
                      <w:r>
                        <w:rPr>
                          <w:rFonts w:ascii="HY견고딕" w:eastAsia="HY견고딕" w:hAnsi="다음_SemiBold" w:hint="eastAsia"/>
                          <w:bCs/>
                          <w:sz w:val="36"/>
                          <w:szCs w:val="36"/>
                          <w:lang w:eastAsia="ko-KR"/>
                        </w:rPr>
                        <w:t>프로젝트 명</w:t>
                      </w:r>
                    </w:p>
                    <w:p w:rsidR="0090324D" w:rsidRPr="000F5CB0" w:rsidRDefault="0090324D" w:rsidP="007D52A3">
                      <w:pPr>
                        <w:jc w:val="center"/>
                        <w:rPr>
                          <w:rFonts w:ascii="굴림" w:hAnsi="굴림"/>
                          <w:sz w:val="36"/>
                          <w:szCs w:val="36"/>
                        </w:rPr>
                      </w:pPr>
                      <w:r w:rsidRPr="000F5CB0">
                        <w:rPr>
                          <w:rFonts w:ascii="굴림" w:hAnsi="굴림" w:hint="eastAsia"/>
                          <w:sz w:val="36"/>
                          <w:szCs w:val="36"/>
                          <w:lang w:eastAsia="ko-KR"/>
                        </w:rPr>
                        <w:t xml:space="preserve">버전 </w:t>
                      </w:r>
                      <w:r w:rsidR="003362B6">
                        <w:rPr>
                          <w:rFonts w:ascii="굴림" w:hAnsi="굴림" w:hint="eastAsia"/>
                          <w:sz w:val="36"/>
                          <w:szCs w:val="36"/>
                          <w:lang w:eastAsia="ko-KR"/>
                        </w:rPr>
                        <w:t>0.1</w:t>
                      </w:r>
                    </w:p>
                  </w:txbxContent>
                </v:textbox>
                <w10:wrap anchorx="margin"/>
              </v:shape>
            </w:pict>
          </mc:Fallback>
        </mc:AlternateContent>
      </w:r>
    </w:p>
    <w:p w:rsidR="007C0CAE" w:rsidRPr="000F5CB0" w:rsidRDefault="007C0CAE">
      <w:pPr>
        <w:pStyle w:val="aff6"/>
        <w:pageBreakBefore/>
        <w:rPr>
          <w:rFonts w:ascii="Times New Roman" w:hAnsi="Times New Roman"/>
          <w:lang w:eastAsia="ko-KR"/>
        </w:rPr>
      </w:pPr>
    </w:p>
    <w:p w:rsidR="007C0CAE" w:rsidRPr="000F5CB0" w:rsidRDefault="007C0CAE">
      <w:pPr>
        <w:jc w:val="center"/>
        <w:rPr>
          <w:rFonts w:ascii="Times New Roman" w:hAnsi="Times New Roman"/>
          <w:b/>
          <w:sz w:val="32"/>
          <w:szCs w:val="32"/>
        </w:rPr>
      </w:pPr>
      <w:r w:rsidRPr="000F5CB0">
        <w:rPr>
          <w:rFonts w:ascii="Times New Roman" w:hAnsi="Times New Roman"/>
          <w:b/>
          <w:sz w:val="32"/>
          <w:szCs w:val="32"/>
        </w:rPr>
        <w:t>검</w:t>
      </w:r>
      <w:r w:rsidR="00946642" w:rsidRPr="000F5CB0">
        <w:rPr>
          <w:rFonts w:ascii="Times New Roman" w:hAnsi="Times New Roman"/>
          <w:b/>
          <w:sz w:val="32"/>
          <w:szCs w:val="32"/>
          <w:lang w:eastAsia="ko-KR"/>
        </w:rPr>
        <w:t xml:space="preserve">  </w:t>
      </w:r>
      <w:r w:rsidRPr="000F5CB0">
        <w:rPr>
          <w:rFonts w:ascii="Times New Roman" w:hAnsi="Times New Roman"/>
          <w:b/>
          <w:sz w:val="32"/>
          <w:szCs w:val="32"/>
        </w:rPr>
        <w:t>토</w:t>
      </w:r>
      <w:r w:rsidR="00946642" w:rsidRPr="000F5CB0">
        <w:rPr>
          <w:rFonts w:ascii="Times New Roman" w:hAnsi="Times New Roman"/>
          <w:b/>
          <w:sz w:val="32"/>
          <w:szCs w:val="32"/>
          <w:lang w:eastAsia="ko-KR"/>
        </w:rPr>
        <w:t xml:space="preserve">  </w:t>
      </w:r>
      <w:r w:rsidRPr="000F5CB0">
        <w:rPr>
          <w:rFonts w:ascii="Times New Roman" w:hAnsi="Times New Roman"/>
          <w:b/>
          <w:sz w:val="32"/>
          <w:szCs w:val="32"/>
        </w:rPr>
        <w:t>이</w:t>
      </w:r>
      <w:r w:rsidR="00946642" w:rsidRPr="000F5CB0">
        <w:rPr>
          <w:rFonts w:ascii="Times New Roman" w:hAnsi="Times New Roman"/>
          <w:b/>
          <w:sz w:val="32"/>
          <w:szCs w:val="32"/>
          <w:lang w:eastAsia="ko-KR"/>
        </w:rPr>
        <w:t xml:space="preserve">  </w:t>
      </w:r>
      <w:r w:rsidRPr="000F5CB0">
        <w:rPr>
          <w:rFonts w:ascii="Times New Roman" w:hAnsi="Times New Roman"/>
          <w:b/>
          <w:sz w:val="32"/>
          <w:szCs w:val="32"/>
        </w:rPr>
        <w:t>력</w:t>
      </w:r>
    </w:p>
    <w:p w:rsidR="007C0CAE" w:rsidRPr="000F5CB0" w:rsidRDefault="007C0CAE">
      <w:pPr>
        <w:jc w:val="center"/>
        <w:rPr>
          <w:rFonts w:ascii="Times New Roman" w:hAnsi="Times New Roman"/>
          <w:b/>
          <w:sz w:val="27"/>
          <w:szCs w:val="27"/>
        </w:rPr>
      </w:pPr>
    </w:p>
    <w:tbl>
      <w:tblPr>
        <w:tblW w:w="5000" w:type="pct"/>
        <w:tblLook w:val="0000" w:firstRow="0" w:lastRow="0" w:firstColumn="0" w:lastColumn="0" w:noHBand="0" w:noVBand="0"/>
      </w:tblPr>
      <w:tblGrid>
        <w:gridCol w:w="2379"/>
        <w:gridCol w:w="1595"/>
        <w:gridCol w:w="1595"/>
        <w:gridCol w:w="2482"/>
        <w:gridCol w:w="1190"/>
      </w:tblGrid>
      <w:tr w:rsidR="007C0CAE" w:rsidRPr="000F5CB0" w:rsidTr="00FE7019">
        <w:trPr>
          <w:trHeight w:val="729"/>
        </w:trPr>
        <w:tc>
          <w:tcPr>
            <w:tcW w:w="1287" w:type="pct"/>
            <w:tcBorders>
              <w:top w:val="single" w:sz="8" w:space="0" w:color="000000"/>
              <w:left w:val="single" w:sz="8" w:space="0" w:color="000000"/>
              <w:bottom w:val="single" w:sz="8" w:space="0" w:color="000000"/>
            </w:tcBorders>
            <w:shd w:val="clear" w:color="auto" w:fill="D9D9D9" w:themeFill="background1" w:themeFillShade="D9"/>
            <w:vAlign w:val="center"/>
          </w:tcPr>
          <w:p w:rsidR="007C0CAE" w:rsidRPr="000F5CB0" w:rsidRDefault="007C0CAE">
            <w:pPr>
              <w:snapToGrid w:val="0"/>
              <w:jc w:val="center"/>
              <w:rPr>
                <w:rFonts w:ascii="Times New Roman" w:hAnsi="Times New Roman"/>
                <w:b/>
              </w:rPr>
            </w:pPr>
            <w:r w:rsidRPr="000F5CB0">
              <w:rPr>
                <w:rFonts w:ascii="Times New Roman" w:hAnsi="Times New Roman"/>
                <w:b/>
              </w:rPr>
              <w:t>구분</w:t>
            </w:r>
          </w:p>
        </w:tc>
        <w:tc>
          <w:tcPr>
            <w:tcW w:w="863" w:type="pct"/>
            <w:tcBorders>
              <w:top w:val="single" w:sz="8" w:space="0" w:color="000000"/>
              <w:left w:val="single" w:sz="4" w:space="0" w:color="000000"/>
              <w:bottom w:val="single" w:sz="8" w:space="0" w:color="000000"/>
            </w:tcBorders>
            <w:shd w:val="clear" w:color="auto" w:fill="D9D9D9" w:themeFill="background1" w:themeFillShade="D9"/>
            <w:vAlign w:val="center"/>
          </w:tcPr>
          <w:p w:rsidR="007C0CAE" w:rsidRPr="000F5CB0" w:rsidRDefault="007C0CAE">
            <w:pPr>
              <w:snapToGrid w:val="0"/>
              <w:jc w:val="center"/>
              <w:rPr>
                <w:rFonts w:ascii="Times New Roman" w:hAnsi="Times New Roman"/>
                <w:b/>
              </w:rPr>
            </w:pPr>
            <w:r w:rsidRPr="000F5CB0">
              <w:rPr>
                <w:rFonts w:ascii="Times New Roman" w:hAnsi="Times New Roman"/>
                <w:b/>
              </w:rPr>
              <w:t>직위</w:t>
            </w:r>
          </w:p>
        </w:tc>
        <w:tc>
          <w:tcPr>
            <w:tcW w:w="863" w:type="pct"/>
            <w:tcBorders>
              <w:top w:val="single" w:sz="8" w:space="0" w:color="000000"/>
              <w:left w:val="single" w:sz="4" w:space="0" w:color="000000"/>
              <w:bottom w:val="single" w:sz="8" w:space="0" w:color="000000"/>
            </w:tcBorders>
            <w:shd w:val="clear" w:color="auto" w:fill="D9D9D9" w:themeFill="background1" w:themeFillShade="D9"/>
            <w:vAlign w:val="center"/>
          </w:tcPr>
          <w:p w:rsidR="007C0CAE" w:rsidRPr="000F5CB0" w:rsidRDefault="007C0CAE">
            <w:pPr>
              <w:snapToGrid w:val="0"/>
              <w:jc w:val="center"/>
              <w:rPr>
                <w:rFonts w:ascii="Times New Roman" w:hAnsi="Times New Roman"/>
                <w:b/>
              </w:rPr>
            </w:pPr>
            <w:r w:rsidRPr="000F5CB0">
              <w:rPr>
                <w:rFonts w:ascii="Times New Roman" w:hAnsi="Times New Roman"/>
                <w:b/>
              </w:rPr>
              <w:t>성명</w:t>
            </w:r>
          </w:p>
        </w:tc>
        <w:tc>
          <w:tcPr>
            <w:tcW w:w="1343" w:type="pct"/>
            <w:tcBorders>
              <w:top w:val="single" w:sz="8" w:space="0" w:color="000000"/>
              <w:left w:val="single" w:sz="4" w:space="0" w:color="000000"/>
              <w:bottom w:val="single" w:sz="8" w:space="0" w:color="000000"/>
            </w:tcBorders>
            <w:shd w:val="clear" w:color="auto" w:fill="D9D9D9" w:themeFill="background1" w:themeFillShade="D9"/>
            <w:vAlign w:val="center"/>
          </w:tcPr>
          <w:p w:rsidR="007C0CAE" w:rsidRPr="000F5CB0" w:rsidRDefault="007C0CAE">
            <w:pPr>
              <w:snapToGrid w:val="0"/>
              <w:jc w:val="center"/>
              <w:rPr>
                <w:rFonts w:ascii="Times New Roman" w:hAnsi="Times New Roman"/>
                <w:b/>
              </w:rPr>
            </w:pPr>
            <w:r w:rsidRPr="000F5CB0">
              <w:rPr>
                <w:rFonts w:ascii="Times New Roman" w:hAnsi="Times New Roman"/>
                <w:b/>
              </w:rPr>
              <w:t>검토일자</w:t>
            </w:r>
          </w:p>
        </w:tc>
        <w:tc>
          <w:tcPr>
            <w:tcW w:w="644" w:type="pct"/>
            <w:tcBorders>
              <w:top w:val="single" w:sz="8" w:space="0" w:color="000000"/>
              <w:left w:val="single" w:sz="4" w:space="0" w:color="000000"/>
              <w:bottom w:val="single" w:sz="8" w:space="0" w:color="000000"/>
              <w:right w:val="single" w:sz="8" w:space="0" w:color="000000"/>
            </w:tcBorders>
            <w:shd w:val="clear" w:color="auto" w:fill="D9D9D9" w:themeFill="background1" w:themeFillShade="D9"/>
            <w:vAlign w:val="center"/>
          </w:tcPr>
          <w:p w:rsidR="007C0CAE" w:rsidRPr="000F5CB0" w:rsidRDefault="007C0CAE">
            <w:pPr>
              <w:snapToGrid w:val="0"/>
              <w:jc w:val="center"/>
              <w:rPr>
                <w:rFonts w:ascii="Times New Roman" w:hAnsi="Times New Roman"/>
                <w:b/>
              </w:rPr>
            </w:pPr>
            <w:r w:rsidRPr="000F5CB0">
              <w:rPr>
                <w:rFonts w:ascii="Times New Roman" w:hAnsi="Times New Roman"/>
                <w:b/>
              </w:rPr>
              <w:t>서명</w:t>
            </w:r>
          </w:p>
        </w:tc>
      </w:tr>
      <w:tr w:rsidR="00962B67" w:rsidRPr="000F5CB0" w:rsidTr="00354ADF">
        <w:trPr>
          <w:trHeight w:val="729"/>
        </w:trPr>
        <w:tc>
          <w:tcPr>
            <w:tcW w:w="1287" w:type="pct"/>
            <w:tcBorders>
              <w:top w:val="single" w:sz="8" w:space="0" w:color="000000"/>
              <w:left w:val="single" w:sz="8" w:space="0" w:color="000000"/>
              <w:bottom w:val="single" w:sz="4" w:space="0" w:color="000000"/>
            </w:tcBorders>
            <w:vAlign w:val="center"/>
          </w:tcPr>
          <w:p w:rsidR="00962B67" w:rsidRPr="000F5CB0" w:rsidRDefault="00235471" w:rsidP="00E54B88">
            <w:pPr>
              <w:snapToGrid w:val="0"/>
              <w:jc w:val="center"/>
              <w:rPr>
                <w:rFonts w:ascii="Times New Roman" w:hAnsi="Times New Roman"/>
                <w:lang w:eastAsia="ko-KR"/>
              </w:rPr>
            </w:pPr>
            <w:r w:rsidRPr="000F5CB0">
              <w:rPr>
                <w:rFonts w:ascii="Times New Roman" w:hAnsi="Times New Roman"/>
                <w:lang w:eastAsia="ko-KR"/>
              </w:rPr>
              <w:t>작성자</w:t>
            </w:r>
          </w:p>
        </w:tc>
        <w:tc>
          <w:tcPr>
            <w:tcW w:w="863" w:type="pct"/>
            <w:tcBorders>
              <w:top w:val="single" w:sz="8" w:space="0" w:color="000000"/>
              <w:left w:val="single" w:sz="4" w:space="0" w:color="000000"/>
              <w:bottom w:val="single" w:sz="4" w:space="0" w:color="000000"/>
            </w:tcBorders>
            <w:vAlign w:val="center"/>
          </w:tcPr>
          <w:p w:rsidR="00962B67" w:rsidRPr="000F5CB0" w:rsidRDefault="00962B67" w:rsidP="00E54B88">
            <w:pPr>
              <w:snapToGrid w:val="0"/>
              <w:jc w:val="center"/>
              <w:rPr>
                <w:rFonts w:ascii="Times New Roman" w:hAnsi="Times New Roman"/>
              </w:rPr>
            </w:pPr>
          </w:p>
        </w:tc>
        <w:tc>
          <w:tcPr>
            <w:tcW w:w="863" w:type="pct"/>
            <w:tcBorders>
              <w:top w:val="single" w:sz="8" w:space="0" w:color="000000"/>
              <w:left w:val="single" w:sz="4" w:space="0" w:color="000000"/>
              <w:bottom w:val="single" w:sz="4" w:space="0" w:color="000000"/>
            </w:tcBorders>
            <w:vAlign w:val="center"/>
          </w:tcPr>
          <w:p w:rsidR="00962B67" w:rsidRPr="000F5CB0" w:rsidRDefault="00962B67" w:rsidP="00E54B88">
            <w:pPr>
              <w:snapToGrid w:val="0"/>
              <w:jc w:val="center"/>
              <w:rPr>
                <w:rFonts w:ascii="Times New Roman" w:hAnsi="Times New Roman"/>
                <w:lang w:eastAsia="ko-KR"/>
              </w:rPr>
            </w:pPr>
          </w:p>
        </w:tc>
        <w:tc>
          <w:tcPr>
            <w:tcW w:w="1343" w:type="pct"/>
            <w:tcBorders>
              <w:top w:val="single" w:sz="8" w:space="0" w:color="000000"/>
              <w:left w:val="single" w:sz="4" w:space="0" w:color="000000"/>
              <w:bottom w:val="single" w:sz="4" w:space="0" w:color="000000"/>
            </w:tcBorders>
            <w:vAlign w:val="center"/>
          </w:tcPr>
          <w:p w:rsidR="00962B67" w:rsidRPr="000F5CB0" w:rsidRDefault="00962B67" w:rsidP="00593C44">
            <w:pPr>
              <w:snapToGrid w:val="0"/>
              <w:jc w:val="center"/>
              <w:rPr>
                <w:rFonts w:ascii="Times New Roman" w:hAnsi="Times New Roman"/>
                <w:lang w:eastAsia="ko-KR"/>
              </w:rPr>
            </w:pPr>
          </w:p>
        </w:tc>
        <w:tc>
          <w:tcPr>
            <w:tcW w:w="644" w:type="pct"/>
            <w:tcBorders>
              <w:top w:val="single" w:sz="8" w:space="0" w:color="000000"/>
              <w:left w:val="single" w:sz="4" w:space="0" w:color="000000"/>
              <w:bottom w:val="single" w:sz="4" w:space="0" w:color="000000"/>
              <w:right w:val="single" w:sz="8" w:space="0" w:color="000000"/>
            </w:tcBorders>
            <w:vAlign w:val="center"/>
          </w:tcPr>
          <w:p w:rsidR="00962B67" w:rsidRPr="000F5CB0" w:rsidRDefault="00962B67">
            <w:pPr>
              <w:snapToGrid w:val="0"/>
              <w:jc w:val="center"/>
              <w:rPr>
                <w:rFonts w:ascii="Times New Roman" w:hAnsi="Times New Roman"/>
              </w:rPr>
            </w:pPr>
          </w:p>
        </w:tc>
      </w:tr>
      <w:tr w:rsidR="00235471" w:rsidRPr="000F5CB0" w:rsidTr="00354ADF">
        <w:trPr>
          <w:trHeight w:val="729"/>
        </w:trPr>
        <w:tc>
          <w:tcPr>
            <w:tcW w:w="1287" w:type="pct"/>
            <w:tcBorders>
              <w:left w:val="single" w:sz="8" w:space="0" w:color="000000"/>
              <w:bottom w:val="single" w:sz="4" w:space="0" w:color="000000"/>
            </w:tcBorders>
            <w:vAlign w:val="center"/>
          </w:tcPr>
          <w:p w:rsidR="00235471" w:rsidRPr="000F5CB0" w:rsidRDefault="009A6C5E" w:rsidP="00E54B88">
            <w:pPr>
              <w:snapToGrid w:val="0"/>
              <w:jc w:val="center"/>
              <w:rPr>
                <w:rFonts w:ascii="Times New Roman" w:hAnsi="Times New Roman"/>
                <w:lang w:eastAsia="ko-KR"/>
              </w:rPr>
            </w:pPr>
            <w:r>
              <w:rPr>
                <w:rFonts w:ascii="Times New Roman" w:hAnsi="Times New Roman"/>
              </w:rPr>
              <w:t>P</w:t>
            </w:r>
            <w:r>
              <w:rPr>
                <w:rFonts w:ascii="Times New Roman" w:hAnsi="Times New Roman" w:hint="eastAsia"/>
                <w:lang w:eastAsia="ko-KR"/>
              </w:rPr>
              <w:t>L</w:t>
            </w:r>
          </w:p>
        </w:tc>
        <w:tc>
          <w:tcPr>
            <w:tcW w:w="863" w:type="pct"/>
            <w:tcBorders>
              <w:left w:val="single" w:sz="4" w:space="0" w:color="000000"/>
              <w:bottom w:val="single" w:sz="4" w:space="0" w:color="000000"/>
            </w:tcBorders>
            <w:vAlign w:val="center"/>
          </w:tcPr>
          <w:p w:rsidR="00235471" w:rsidRPr="000F5CB0" w:rsidRDefault="00235471" w:rsidP="009A6C5E">
            <w:pPr>
              <w:snapToGrid w:val="0"/>
              <w:jc w:val="center"/>
              <w:rPr>
                <w:rFonts w:ascii="Times New Roman" w:hAnsi="Times New Roman"/>
                <w:lang w:eastAsia="ko-KR"/>
              </w:rPr>
            </w:pPr>
          </w:p>
        </w:tc>
        <w:tc>
          <w:tcPr>
            <w:tcW w:w="863" w:type="pct"/>
            <w:tcBorders>
              <w:left w:val="single" w:sz="4" w:space="0" w:color="000000"/>
              <w:bottom w:val="single" w:sz="4" w:space="0" w:color="000000"/>
            </w:tcBorders>
            <w:vAlign w:val="center"/>
          </w:tcPr>
          <w:p w:rsidR="00235471" w:rsidRPr="000F5CB0" w:rsidRDefault="00235471" w:rsidP="00E54B88">
            <w:pPr>
              <w:snapToGrid w:val="0"/>
              <w:jc w:val="center"/>
              <w:rPr>
                <w:rFonts w:ascii="Times New Roman" w:hAnsi="Times New Roman"/>
                <w:lang w:eastAsia="ko-KR"/>
              </w:rPr>
            </w:pPr>
          </w:p>
        </w:tc>
        <w:tc>
          <w:tcPr>
            <w:tcW w:w="1343" w:type="pct"/>
            <w:tcBorders>
              <w:left w:val="single" w:sz="4" w:space="0" w:color="000000"/>
              <w:bottom w:val="single" w:sz="4" w:space="0" w:color="000000"/>
            </w:tcBorders>
            <w:vAlign w:val="center"/>
          </w:tcPr>
          <w:p w:rsidR="00235471" w:rsidRPr="000F5CB0" w:rsidRDefault="00235471" w:rsidP="00593C44">
            <w:pPr>
              <w:snapToGrid w:val="0"/>
              <w:jc w:val="center"/>
              <w:rPr>
                <w:rFonts w:ascii="Times New Roman" w:hAnsi="Times New Roman"/>
                <w:lang w:eastAsia="ko-KR"/>
              </w:rPr>
            </w:pPr>
          </w:p>
        </w:tc>
        <w:tc>
          <w:tcPr>
            <w:tcW w:w="644" w:type="pct"/>
            <w:tcBorders>
              <w:left w:val="single" w:sz="4" w:space="0" w:color="000000"/>
              <w:bottom w:val="single" w:sz="4" w:space="0" w:color="000000"/>
              <w:right w:val="single" w:sz="8" w:space="0" w:color="000000"/>
            </w:tcBorders>
            <w:vAlign w:val="center"/>
          </w:tcPr>
          <w:p w:rsidR="00235471" w:rsidRPr="000F5CB0" w:rsidRDefault="00235471">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rsidP="00BD789E">
            <w:pPr>
              <w:snapToGrid w:val="0"/>
              <w:jc w:val="center"/>
              <w:rPr>
                <w:rFonts w:ascii="Times New Roman" w:hAnsi="Times New Roman"/>
              </w:rPr>
            </w:pPr>
            <w:r w:rsidRPr="000F5CB0">
              <w:rPr>
                <w:rFonts w:ascii="Times New Roman" w:hAnsi="Times New Roman"/>
              </w:rPr>
              <w:t>PM</w:t>
            </w:r>
          </w:p>
        </w:tc>
        <w:tc>
          <w:tcPr>
            <w:tcW w:w="863" w:type="pct"/>
            <w:tcBorders>
              <w:top w:val="single" w:sz="4" w:space="0" w:color="000000"/>
              <w:left w:val="single" w:sz="4" w:space="0" w:color="000000"/>
              <w:bottom w:val="single" w:sz="4" w:space="0" w:color="000000"/>
            </w:tcBorders>
            <w:vAlign w:val="center"/>
          </w:tcPr>
          <w:p w:rsidR="009A6C5E" w:rsidRPr="000F5CB0" w:rsidRDefault="009A6C5E" w:rsidP="00BD789E">
            <w:pPr>
              <w:snapToGrid w:val="0"/>
              <w:jc w:val="center"/>
              <w:rPr>
                <w:rFonts w:ascii="Times New Roman" w:hAnsi="Times New Roman"/>
                <w:lang w:eastAsia="ko-KR"/>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rsidP="00BD789E">
            <w:pPr>
              <w:snapToGrid w:val="0"/>
              <w:jc w:val="center"/>
              <w:rPr>
                <w:rFonts w:ascii="Times New Roman" w:hAnsi="Times New Roman"/>
                <w:lang w:eastAsia="ko-KR"/>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rsidP="00BD789E">
            <w:pPr>
              <w:snapToGrid w:val="0"/>
              <w:jc w:val="center"/>
              <w:rPr>
                <w:rFonts w:ascii="Times New Roman" w:hAnsi="Times New Roman"/>
                <w:lang w:eastAsia="ko-KR"/>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rsidP="005068B0">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rsidP="005068B0">
            <w:pPr>
              <w:snapToGrid w:val="0"/>
              <w:jc w:val="center"/>
              <w:rPr>
                <w:rFonts w:ascii="Times New Roman" w:hAnsi="Times New Roman"/>
                <w:lang w:eastAsia="ko-KR"/>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rsidP="005068B0">
            <w:pPr>
              <w:snapToGrid w:val="0"/>
              <w:jc w:val="center"/>
              <w:rPr>
                <w:rFonts w:ascii="Times New Roman" w:hAnsi="Times New Roman"/>
                <w:lang w:eastAsia="ko-KR"/>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lang w:eastAsia="ko-KR"/>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lang w:eastAsia="ko-KR"/>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4" w:space="0" w:color="000000"/>
            </w:tcBorders>
            <w:vAlign w:val="center"/>
          </w:tcPr>
          <w:p w:rsidR="009A6C5E" w:rsidRPr="000F5CB0" w:rsidRDefault="009A6C5E">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86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1343" w:type="pct"/>
            <w:tcBorders>
              <w:top w:val="single" w:sz="4" w:space="0" w:color="000000"/>
              <w:left w:val="single" w:sz="4" w:space="0" w:color="000000"/>
              <w:bottom w:val="single" w:sz="4"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4" w:space="0" w:color="000000"/>
              <w:right w:val="single" w:sz="8" w:space="0" w:color="000000"/>
            </w:tcBorders>
            <w:vAlign w:val="center"/>
          </w:tcPr>
          <w:p w:rsidR="009A6C5E" w:rsidRPr="000F5CB0" w:rsidRDefault="009A6C5E">
            <w:pPr>
              <w:snapToGrid w:val="0"/>
              <w:jc w:val="center"/>
              <w:rPr>
                <w:rFonts w:ascii="Times New Roman" w:hAnsi="Times New Roman"/>
              </w:rPr>
            </w:pPr>
          </w:p>
        </w:tc>
      </w:tr>
      <w:tr w:rsidR="009A6C5E" w:rsidRPr="000F5CB0" w:rsidTr="00354ADF">
        <w:trPr>
          <w:trHeight w:val="729"/>
        </w:trPr>
        <w:tc>
          <w:tcPr>
            <w:tcW w:w="1287" w:type="pct"/>
            <w:tcBorders>
              <w:top w:val="single" w:sz="4" w:space="0" w:color="000000"/>
              <w:left w:val="single" w:sz="8" w:space="0" w:color="000000"/>
              <w:bottom w:val="single" w:sz="8" w:space="0" w:color="000000"/>
            </w:tcBorders>
            <w:vAlign w:val="center"/>
          </w:tcPr>
          <w:p w:rsidR="009A6C5E" w:rsidRPr="000F5CB0" w:rsidRDefault="009A6C5E">
            <w:pPr>
              <w:snapToGrid w:val="0"/>
              <w:jc w:val="center"/>
              <w:rPr>
                <w:rFonts w:ascii="Times New Roman" w:hAnsi="Times New Roman"/>
                <w:sz w:val="19"/>
                <w:szCs w:val="19"/>
              </w:rPr>
            </w:pPr>
          </w:p>
        </w:tc>
        <w:tc>
          <w:tcPr>
            <w:tcW w:w="863" w:type="pct"/>
            <w:tcBorders>
              <w:top w:val="single" w:sz="4" w:space="0" w:color="000000"/>
              <w:left w:val="single" w:sz="4" w:space="0" w:color="000000"/>
              <w:bottom w:val="single" w:sz="8" w:space="0" w:color="000000"/>
            </w:tcBorders>
            <w:vAlign w:val="center"/>
          </w:tcPr>
          <w:p w:rsidR="009A6C5E" w:rsidRPr="000F5CB0" w:rsidRDefault="009A6C5E">
            <w:pPr>
              <w:snapToGrid w:val="0"/>
              <w:jc w:val="center"/>
              <w:rPr>
                <w:rFonts w:ascii="Times New Roman" w:hAnsi="Times New Roman"/>
              </w:rPr>
            </w:pPr>
          </w:p>
        </w:tc>
        <w:tc>
          <w:tcPr>
            <w:tcW w:w="863" w:type="pct"/>
            <w:tcBorders>
              <w:top w:val="single" w:sz="4" w:space="0" w:color="000000"/>
              <w:left w:val="single" w:sz="4" w:space="0" w:color="000000"/>
              <w:bottom w:val="single" w:sz="8" w:space="0" w:color="000000"/>
            </w:tcBorders>
            <w:vAlign w:val="center"/>
          </w:tcPr>
          <w:p w:rsidR="009A6C5E" w:rsidRPr="000F5CB0" w:rsidRDefault="009A6C5E">
            <w:pPr>
              <w:snapToGrid w:val="0"/>
              <w:jc w:val="center"/>
              <w:rPr>
                <w:rFonts w:ascii="Times New Roman" w:hAnsi="Times New Roman"/>
              </w:rPr>
            </w:pPr>
          </w:p>
        </w:tc>
        <w:tc>
          <w:tcPr>
            <w:tcW w:w="1343" w:type="pct"/>
            <w:tcBorders>
              <w:top w:val="single" w:sz="4" w:space="0" w:color="000000"/>
              <w:left w:val="single" w:sz="4" w:space="0" w:color="000000"/>
              <w:bottom w:val="single" w:sz="8" w:space="0" w:color="000000"/>
            </w:tcBorders>
            <w:vAlign w:val="center"/>
          </w:tcPr>
          <w:p w:rsidR="009A6C5E" w:rsidRPr="000F5CB0" w:rsidRDefault="009A6C5E">
            <w:pPr>
              <w:snapToGrid w:val="0"/>
              <w:jc w:val="center"/>
              <w:rPr>
                <w:rFonts w:ascii="Times New Roman" w:hAnsi="Times New Roman"/>
              </w:rPr>
            </w:pPr>
          </w:p>
        </w:tc>
        <w:tc>
          <w:tcPr>
            <w:tcW w:w="644" w:type="pct"/>
            <w:tcBorders>
              <w:top w:val="single" w:sz="4" w:space="0" w:color="000000"/>
              <w:left w:val="single" w:sz="4" w:space="0" w:color="000000"/>
              <w:bottom w:val="single" w:sz="8" w:space="0" w:color="000000"/>
              <w:right w:val="single" w:sz="8" w:space="0" w:color="000000"/>
            </w:tcBorders>
            <w:vAlign w:val="center"/>
          </w:tcPr>
          <w:p w:rsidR="009A6C5E" w:rsidRPr="000F5CB0" w:rsidRDefault="009A6C5E">
            <w:pPr>
              <w:snapToGrid w:val="0"/>
              <w:jc w:val="center"/>
              <w:rPr>
                <w:rFonts w:ascii="Times New Roman" w:hAnsi="Times New Roman"/>
              </w:rPr>
            </w:pPr>
          </w:p>
        </w:tc>
      </w:tr>
    </w:tbl>
    <w:p w:rsidR="007C0CAE" w:rsidRPr="000F5CB0" w:rsidRDefault="007C0CAE">
      <w:pPr>
        <w:jc w:val="center"/>
        <w:rPr>
          <w:rFonts w:ascii="Times New Roman" w:hAnsi="Times New Roman"/>
          <w:b/>
          <w:sz w:val="27"/>
          <w:szCs w:val="27"/>
        </w:rPr>
      </w:pPr>
    </w:p>
    <w:p w:rsidR="007C0CAE" w:rsidRPr="000F5CB0" w:rsidRDefault="007C0CAE">
      <w:pPr>
        <w:pStyle w:val="NormalTableText"/>
        <w:rPr>
          <w:sz w:val="19"/>
          <w:szCs w:val="19"/>
          <w:lang w:eastAsia="ko-KR"/>
        </w:rPr>
      </w:pPr>
    </w:p>
    <w:p w:rsidR="00946642" w:rsidRPr="000F5CB0" w:rsidRDefault="00946642">
      <w:pPr>
        <w:jc w:val="center"/>
        <w:rPr>
          <w:rFonts w:ascii="Times New Roman" w:hAnsi="Times New Roman"/>
          <w:szCs w:val="27"/>
          <w:lang w:eastAsia="ko-KR"/>
        </w:rPr>
      </w:pPr>
    </w:p>
    <w:p w:rsidR="007C0CAE" w:rsidRPr="000F5CB0" w:rsidRDefault="007C0CAE">
      <w:pPr>
        <w:jc w:val="center"/>
        <w:rPr>
          <w:rFonts w:ascii="Times New Roman" w:hAnsi="Times New Roman"/>
          <w:sz w:val="28"/>
          <w:szCs w:val="27"/>
        </w:rPr>
      </w:pPr>
      <w:r w:rsidRPr="000F5CB0">
        <w:rPr>
          <w:rFonts w:ascii="Times New Roman" w:hAnsi="Times New Roman"/>
          <w:sz w:val="28"/>
          <w:szCs w:val="27"/>
        </w:rPr>
        <w:lastRenderedPageBreak/>
        <w:t>제</w:t>
      </w:r>
      <w:r w:rsidR="000976F1" w:rsidRPr="000F5CB0">
        <w:rPr>
          <w:rFonts w:ascii="Times New Roman" w:hAnsi="Times New Roman"/>
          <w:sz w:val="28"/>
          <w:szCs w:val="27"/>
        </w:rPr>
        <w:t>·</w:t>
      </w:r>
      <w:r w:rsidRPr="000F5CB0">
        <w:rPr>
          <w:rFonts w:ascii="Times New Roman" w:hAnsi="Times New Roman"/>
          <w:sz w:val="28"/>
          <w:szCs w:val="27"/>
        </w:rPr>
        <w:t>개정</w:t>
      </w:r>
      <w:r w:rsidRPr="000F5CB0">
        <w:rPr>
          <w:rFonts w:ascii="Times New Roman" w:hAnsi="Times New Roman"/>
          <w:sz w:val="28"/>
          <w:szCs w:val="27"/>
        </w:rPr>
        <w:t xml:space="preserve"> </w:t>
      </w:r>
      <w:r w:rsidRPr="000F5CB0">
        <w:rPr>
          <w:rFonts w:ascii="Times New Roman" w:hAnsi="Times New Roman"/>
          <w:sz w:val="28"/>
          <w:szCs w:val="27"/>
        </w:rPr>
        <w:t>이력</w:t>
      </w:r>
    </w:p>
    <w:p w:rsidR="007C0CAE" w:rsidRPr="000F5CB0" w:rsidRDefault="007C0CAE">
      <w:pPr>
        <w:jc w:val="center"/>
        <w:rPr>
          <w:rFonts w:ascii="Times New Roman" w:hAnsi="Times New Roman"/>
          <w:b/>
          <w:sz w:val="27"/>
          <w:szCs w:val="27"/>
        </w:rPr>
      </w:pPr>
    </w:p>
    <w:tbl>
      <w:tblPr>
        <w:tblW w:w="0" w:type="auto"/>
        <w:tblInd w:w="108" w:type="dxa"/>
        <w:tblLayout w:type="fixed"/>
        <w:tblLook w:val="0000" w:firstRow="0" w:lastRow="0" w:firstColumn="0" w:lastColumn="0" w:noHBand="0" w:noVBand="0"/>
      </w:tblPr>
      <w:tblGrid>
        <w:gridCol w:w="1282"/>
        <w:gridCol w:w="5239"/>
        <w:gridCol w:w="2440"/>
      </w:tblGrid>
      <w:tr w:rsidR="007C0CAE" w:rsidRPr="000F5CB0" w:rsidTr="000976F1">
        <w:trPr>
          <w:trHeight w:val="331"/>
        </w:trPr>
        <w:tc>
          <w:tcPr>
            <w:tcW w:w="1282" w:type="dxa"/>
            <w:tcBorders>
              <w:top w:val="single" w:sz="8" w:space="0" w:color="000000"/>
              <w:left w:val="single" w:sz="8" w:space="0" w:color="000000"/>
              <w:bottom w:val="single" w:sz="8" w:space="0" w:color="000000"/>
            </w:tcBorders>
            <w:shd w:val="clear" w:color="auto" w:fill="D9D9D9" w:themeFill="background1" w:themeFillShade="D9"/>
            <w:vAlign w:val="center"/>
          </w:tcPr>
          <w:p w:rsidR="007C0CAE" w:rsidRPr="000F5CB0" w:rsidRDefault="007C0CAE">
            <w:pPr>
              <w:snapToGrid w:val="0"/>
              <w:jc w:val="center"/>
              <w:rPr>
                <w:rFonts w:ascii="Times New Roman" w:hAnsi="Times New Roman"/>
                <w:b/>
              </w:rPr>
            </w:pPr>
            <w:r w:rsidRPr="000F5CB0">
              <w:rPr>
                <w:rFonts w:ascii="Times New Roman" w:hAnsi="Times New Roman"/>
                <w:b/>
              </w:rPr>
              <w:t>개정번호</w:t>
            </w:r>
          </w:p>
        </w:tc>
        <w:tc>
          <w:tcPr>
            <w:tcW w:w="5239" w:type="dxa"/>
            <w:tcBorders>
              <w:top w:val="single" w:sz="8" w:space="0" w:color="000000"/>
              <w:left w:val="single" w:sz="4" w:space="0" w:color="000000"/>
              <w:bottom w:val="single" w:sz="8" w:space="0" w:color="000000"/>
            </w:tcBorders>
            <w:shd w:val="clear" w:color="auto" w:fill="D9D9D9" w:themeFill="background1" w:themeFillShade="D9"/>
            <w:vAlign w:val="center"/>
          </w:tcPr>
          <w:p w:rsidR="007C0CAE" w:rsidRPr="000F5CB0" w:rsidRDefault="007C0CAE">
            <w:pPr>
              <w:snapToGrid w:val="0"/>
              <w:jc w:val="center"/>
              <w:rPr>
                <w:rFonts w:ascii="Times New Roman" w:hAnsi="Times New Roman"/>
                <w:b/>
              </w:rPr>
            </w:pPr>
            <w:r w:rsidRPr="000F5CB0">
              <w:rPr>
                <w:rFonts w:ascii="Times New Roman" w:hAnsi="Times New Roman"/>
                <w:b/>
              </w:rPr>
              <w:t>제</w:t>
            </w:r>
            <w:r w:rsidR="00FE7019" w:rsidRPr="000F5CB0">
              <w:rPr>
                <w:rFonts w:ascii="Times New Roman" w:hAnsi="Times New Roman"/>
                <w:b/>
              </w:rPr>
              <w:t>·</w:t>
            </w:r>
            <w:r w:rsidRPr="000F5CB0">
              <w:rPr>
                <w:rFonts w:ascii="Times New Roman" w:hAnsi="Times New Roman"/>
                <w:b/>
              </w:rPr>
              <w:t>개정</w:t>
            </w:r>
            <w:r w:rsidRPr="000F5CB0">
              <w:rPr>
                <w:rFonts w:ascii="Times New Roman" w:hAnsi="Times New Roman"/>
                <w:b/>
              </w:rPr>
              <w:t xml:space="preserve"> </w:t>
            </w:r>
            <w:r w:rsidRPr="000F5CB0">
              <w:rPr>
                <w:rFonts w:ascii="Times New Roman" w:hAnsi="Times New Roman"/>
                <w:b/>
              </w:rPr>
              <w:t>페이지</w:t>
            </w:r>
            <w:r w:rsidRPr="000F5CB0">
              <w:rPr>
                <w:rFonts w:ascii="Times New Roman" w:hAnsi="Times New Roman"/>
                <w:b/>
              </w:rPr>
              <w:t xml:space="preserve"> </w:t>
            </w:r>
            <w:r w:rsidRPr="000F5CB0">
              <w:rPr>
                <w:rFonts w:ascii="Times New Roman" w:hAnsi="Times New Roman"/>
                <w:b/>
              </w:rPr>
              <w:t>및</w:t>
            </w:r>
            <w:r w:rsidRPr="000F5CB0">
              <w:rPr>
                <w:rFonts w:ascii="Times New Roman" w:hAnsi="Times New Roman"/>
                <w:b/>
              </w:rPr>
              <w:t xml:space="preserve"> </w:t>
            </w:r>
            <w:r w:rsidRPr="000F5CB0">
              <w:rPr>
                <w:rFonts w:ascii="Times New Roman" w:hAnsi="Times New Roman"/>
                <w:b/>
              </w:rPr>
              <w:t>내용</w:t>
            </w:r>
          </w:p>
        </w:tc>
        <w:tc>
          <w:tcPr>
            <w:tcW w:w="2440" w:type="dxa"/>
            <w:tcBorders>
              <w:top w:val="single" w:sz="8" w:space="0" w:color="000000"/>
              <w:left w:val="single" w:sz="4" w:space="0" w:color="000000"/>
              <w:bottom w:val="single" w:sz="8" w:space="0" w:color="000000"/>
              <w:right w:val="single" w:sz="8" w:space="0" w:color="000000"/>
            </w:tcBorders>
            <w:shd w:val="clear" w:color="auto" w:fill="D9D9D9" w:themeFill="background1" w:themeFillShade="D9"/>
            <w:vAlign w:val="center"/>
          </w:tcPr>
          <w:p w:rsidR="007C0CAE" w:rsidRPr="000F5CB0" w:rsidRDefault="007C0CAE">
            <w:pPr>
              <w:snapToGrid w:val="0"/>
              <w:jc w:val="center"/>
              <w:rPr>
                <w:rFonts w:ascii="Times New Roman" w:hAnsi="Times New Roman"/>
                <w:b/>
              </w:rPr>
            </w:pPr>
            <w:r w:rsidRPr="000F5CB0">
              <w:rPr>
                <w:rFonts w:ascii="Times New Roman" w:hAnsi="Times New Roman"/>
                <w:b/>
              </w:rPr>
              <w:t>제</w:t>
            </w:r>
            <w:r w:rsidR="00FE7019" w:rsidRPr="000F5CB0">
              <w:rPr>
                <w:rFonts w:ascii="Times New Roman" w:hAnsi="Times New Roman"/>
                <w:b/>
              </w:rPr>
              <w:t>·</w:t>
            </w:r>
            <w:r w:rsidRPr="000F5CB0">
              <w:rPr>
                <w:rFonts w:ascii="Times New Roman" w:hAnsi="Times New Roman"/>
                <w:b/>
              </w:rPr>
              <w:t>개정</w:t>
            </w:r>
            <w:r w:rsidRPr="000F5CB0">
              <w:rPr>
                <w:rFonts w:ascii="Times New Roman" w:hAnsi="Times New Roman"/>
                <w:b/>
              </w:rPr>
              <w:t xml:space="preserve"> </w:t>
            </w:r>
            <w:r w:rsidRPr="000F5CB0">
              <w:rPr>
                <w:rFonts w:ascii="Times New Roman" w:hAnsi="Times New Roman"/>
                <w:b/>
              </w:rPr>
              <w:t>일자</w:t>
            </w: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BA39AC">
            <w:pPr>
              <w:snapToGrid w:val="0"/>
              <w:jc w:val="center"/>
              <w:rPr>
                <w:rFonts w:ascii="Times New Roman" w:hAnsi="Times New Roman"/>
                <w:lang w:eastAsia="ko-KR"/>
              </w:rPr>
            </w:pPr>
            <w:r w:rsidRPr="000F5CB0">
              <w:rPr>
                <w:rFonts w:ascii="Times New Roman" w:hAnsi="Times New Roman"/>
                <w:lang w:eastAsia="ko-KR"/>
              </w:rPr>
              <w:t>1.0</w:t>
            </w:r>
          </w:p>
        </w:tc>
        <w:tc>
          <w:tcPr>
            <w:tcW w:w="5239" w:type="dxa"/>
            <w:tcBorders>
              <w:top w:val="single" w:sz="8" w:space="0" w:color="000000"/>
              <w:left w:val="single" w:sz="4" w:space="0" w:color="000000"/>
              <w:bottom w:val="single" w:sz="8" w:space="0" w:color="000000"/>
            </w:tcBorders>
            <w:vAlign w:val="center"/>
          </w:tcPr>
          <w:p w:rsidR="00F45A74" w:rsidRPr="000F5CB0" w:rsidRDefault="00F45A74" w:rsidP="005F0F7C">
            <w:pPr>
              <w:snapToGrid w:val="0"/>
              <w:jc w:val="center"/>
              <w:rPr>
                <w:rFonts w:ascii="Times New Roman" w:hAnsi="Times New Roman"/>
              </w:rPr>
            </w:pPr>
            <w:r w:rsidRPr="000F5CB0">
              <w:rPr>
                <w:rFonts w:ascii="Times New Roman" w:hAnsi="Times New Roman"/>
              </w:rPr>
              <w:t>제정</w:t>
            </w: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rsidP="00900706">
            <w:pPr>
              <w:snapToGrid w:val="0"/>
              <w:jc w:val="center"/>
              <w:rPr>
                <w:rFonts w:ascii="Times New Roman" w:hAnsi="Times New Roman"/>
                <w:lang w:eastAsia="ko-KR"/>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lang w:eastAsia="ko-KR"/>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lang w:eastAsia="ko-KR"/>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lang w:eastAsia="ko-KR"/>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r w:rsidR="00F45A74" w:rsidRPr="000F5CB0">
        <w:trPr>
          <w:trHeight w:val="331"/>
        </w:trPr>
        <w:tc>
          <w:tcPr>
            <w:tcW w:w="1282" w:type="dxa"/>
            <w:tcBorders>
              <w:top w:val="single" w:sz="8" w:space="0" w:color="000000"/>
              <w:left w:val="single" w:sz="8" w:space="0" w:color="000000"/>
              <w:bottom w:val="single" w:sz="8" w:space="0" w:color="000000"/>
            </w:tcBorders>
            <w:vAlign w:val="center"/>
          </w:tcPr>
          <w:p w:rsidR="00F45A74" w:rsidRPr="000F5CB0" w:rsidRDefault="00F45A74">
            <w:pPr>
              <w:snapToGrid w:val="0"/>
              <w:jc w:val="center"/>
              <w:rPr>
                <w:rFonts w:ascii="Times New Roman" w:hAnsi="Times New Roman"/>
                <w:b/>
                <w:lang w:eastAsia="ko-KR"/>
              </w:rPr>
            </w:pPr>
          </w:p>
        </w:tc>
        <w:tc>
          <w:tcPr>
            <w:tcW w:w="5239" w:type="dxa"/>
            <w:tcBorders>
              <w:top w:val="single" w:sz="8" w:space="0" w:color="000000"/>
              <w:left w:val="single" w:sz="4" w:space="0" w:color="000000"/>
              <w:bottom w:val="single" w:sz="8" w:space="0" w:color="000000"/>
            </w:tcBorders>
            <w:vAlign w:val="center"/>
          </w:tcPr>
          <w:p w:rsidR="00F45A74" w:rsidRPr="000F5CB0" w:rsidRDefault="00F45A74">
            <w:pPr>
              <w:snapToGrid w:val="0"/>
              <w:jc w:val="center"/>
              <w:rPr>
                <w:rFonts w:ascii="Times New Roman" w:hAnsi="Times New Roman"/>
                <w:b/>
              </w:rPr>
            </w:pPr>
          </w:p>
        </w:tc>
        <w:tc>
          <w:tcPr>
            <w:tcW w:w="2440" w:type="dxa"/>
            <w:tcBorders>
              <w:top w:val="single" w:sz="8" w:space="0" w:color="000000"/>
              <w:left w:val="single" w:sz="4" w:space="0" w:color="000000"/>
              <w:bottom w:val="single" w:sz="8" w:space="0" w:color="000000"/>
              <w:right w:val="single" w:sz="8" w:space="0" w:color="000000"/>
            </w:tcBorders>
            <w:vAlign w:val="center"/>
          </w:tcPr>
          <w:p w:rsidR="00F45A74" w:rsidRPr="000F5CB0" w:rsidRDefault="00F45A74">
            <w:pPr>
              <w:snapToGrid w:val="0"/>
              <w:jc w:val="center"/>
              <w:rPr>
                <w:rFonts w:ascii="Times New Roman" w:hAnsi="Times New Roman"/>
                <w:b/>
              </w:rPr>
            </w:pPr>
          </w:p>
        </w:tc>
      </w:tr>
    </w:tbl>
    <w:p w:rsidR="007C0CAE" w:rsidRPr="000F5CB0" w:rsidRDefault="007C0CAE">
      <w:pPr>
        <w:pStyle w:val="NormalTableText"/>
        <w:rPr>
          <w:sz w:val="19"/>
          <w:szCs w:val="19"/>
        </w:rPr>
      </w:pPr>
    </w:p>
    <w:p w:rsidR="007C0CAE" w:rsidRPr="000F5CB0" w:rsidRDefault="007C0CAE">
      <w:pPr>
        <w:pStyle w:val="CBD"/>
        <w:pageBreakBefore/>
        <w:jc w:val="center"/>
        <w:rPr>
          <w:rFonts w:ascii="Times New Roman" w:hAnsi="Times New Roman" w:cs="Times New Roman"/>
          <w:b w:val="0"/>
          <w:sz w:val="40"/>
          <w:szCs w:val="19"/>
        </w:rPr>
      </w:pPr>
    </w:p>
    <w:p w:rsidR="007C0CAE" w:rsidRPr="000F5CB0" w:rsidRDefault="007C0CAE">
      <w:pPr>
        <w:pStyle w:val="NormalTableText"/>
        <w:spacing w:before="120"/>
        <w:jc w:val="center"/>
        <w:rPr>
          <w:sz w:val="40"/>
        </w:rPr>
      </w:pPr>
      <w:r w:rsidRPr="000F5CB0">
        <w:rPr>
          <w:sz w:val="40"/>
        </w:rPr>
        <w:t>목</w:t>
      </w:r>
      <w:r w:rsidR="00602014" w:rsidRPr="000F5CB0">
        <w:rPr>
          <w:sz w:val="40"/>
          <w:lang w:eastAsia="ko-KR"/>
        </w:rPr>
        <w:t xml:space="preserve">        </w:t>
      </w:r>
      <w:r w:rsidRPr="000F5CB0">
        <w:rPr>
          <w:sz w:val="40"/>
        </w:rPr>
        <w:t xml:space="preserve">  </w:t>
      </w:r>
      <w:r w:rsidRPr="000F5CB0">
        <w:rPr>
          <w:sz w:val="40"/>
        </w:rPr>
        <w:t>차</w:t>
      </w:r>
    </w:p>
    <w:p w:rsidR="007C0CAE" w:rsidRPr="000F5CB0" w:rsidRDefault="007C0CAE">
      <w:pPr>
        <w:rPr>
          <w:rFonts w:ascii="Times New Roman" w:hAnsi="Times New Roman"/>
          <w:lang w:eastAsia="ko-KR"/>
        </w:rPr>
      </w:pPr>
    </w:p>
    <w:p w:rsidR="000E04D6" w:rsidRDefault="00D44825">
      <w:pPr>
        <w:pStyle w:val="14"/>
        <w:rPr>
          <w:rFonts w:asciiTheme="minorHAnsi" w:eastAsiaTheme="minorEastAsia" w:hAnsiTheme="minorHAnsi" w:cstheme="minorBidi"/>
          <w:b w:val="0"/>
          <w:kern w:val="2"/>
          <w:sz w:val="20"/>
          <w:szCs w:val="22"/>
        </w:rPr>
      </w:pPr>
      <w:r w:rsidRPr="000F5CB0">
        <w:rPr>
          <w:rFonts w:ascii="Times New Roman" w:hAnsi="Times New Roman"/>
        </w:rPr>
        <w:fldChar w:fldCharType="begin"/>
      </w:r>
      <w:r w:rsidRPr="000F5CB0">
        <w:rPr>
          <w:rFonts w:ascii="Times New Roman" w:hAnsi="Times New Roman"/>
        </w:rPr>
        <w:instrText xml:space="preserve"> TOC \o "1-3" \h \z \u </w:instrText>
      </w:r>
      <w:r w:rsidRPr="000F5CB0">
        <w:rPr>
          <w:rFonts w:ascii="Times New Roman" w:hAnsi="Times New Roman"/>
        </w:rPr>
        <w:fldChar w:fldCharType="separate"/>
      </w:r>
      <w:hyperlink w:anchor="_Toc405465390" w:history="1">
        <w:r w:rsidR="000E04D6" w:rsidRPr="00CB74E9">
          <w:rPr>
            <w:rStyle w:val="a7"/>
            <w:rFonts w:ascii="Times New Roman"/>
          </w:rPr>
          <w:t>I.</w:t>
        </w:r>
        <w:r w:rsidR="000E04D6">
          <w:rPr>
            <w:rFonts w:asciiTheme="minorHAnsi" w:eastAsiaTheme="minorEastAsia" w:hAnsiTheme="minorHAnsi" w:cstheme="minorBidi"/>
            <w:b w:val="0"/>
            <w:kern w:val="2"/>
            <w:sz w:val="20"/>
            <w:szCs w:val="22"/>
          </w:rPr>
          <w:tab/>
        </w:r>
        <w:r w:rsidR="000E04D6" w:rsidRPr="00CB74E9">
          <w:rPr>
            <w:rStyle w:val="a7"/>
            <w:rFonts w:ascii="Times New Roman"/>
          </w:rPr>
          <w:t>개요</w:t>
        </w:r>
        <w:r w:rsidR="000E04D6">
          <w:rPr>
            <w:webHidden/>
          </w:rPr>
          <w:tab/>
        </w:r>
        <w:r w:rsidR="000E04D6">
          <w:rPr>
            <w:webHidden/>
          </w:rPr>
          <w:fldChar w:fldCharType="begin"/>
        </w:r>
        <w:r w:rsidR="000E04D6">
          <w:rPr>
            <w:webHidden/>
          </w:rPr>
          <w:instrText xml:space="preserve"> PAGEREF _Toc405465390 \h </w:instrText>
        </w:r>
        <w:r w:rsidR="000E04D6">
          <w:rPr>
            <w:webHidden/>
          </w:rPr>
        </w:r>
        <w:r w:rsidR="000E04D6">
          <w:rPr>
            <w:webHidden/>
          </w:rPr>
          <w:fldChar w:fldCharType="separate"/>
        </w:r>
        <w:r w:rsidR="000E04D6">
          <w:rPr>
            <w:webHidden/>
          </w:rPr>
          <w:t>1</w:t>
        </w:r>
        <w:r w:rsidR="000E04D6">
          <w:rPr>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391" w:history="1">
        <w:r w:rsidR="000E04D6" w:rsidRPr="00CB74E9">
          <w:rPr>
            <w:rStyle w:val="a7"/>
            <w:rFonts w:ascii="Times New Roman" w:eastAsia="굴림"/>
            <w:noProof/>
          </w:rPr>
          <w:t>1.</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이행</w:t>
        </w:r>
        <w:r w:rsidR="000E04D6" w:rsidRPr="00CB74E9">
          <w:rPr>
            <w:rStyle w:val="a7"/>
            <w:rFonts w:ascii="Times New Roman" w:eastAsia="굴림"/>
            <w:noProof/>
          </w:rPr>
          <w:t xml:space="preserve"> </w:t>
        </w:r>
        <w:r w:rsidR="000E04D6" w:rsidRPr="00CB74E9">
          <w:rPr>
            <w:rStyle w:val="a7"/>
            <w:rFonts w:ascii="Times New Roman" w:eastAsia="굴림"/>
            <w:noProof/>
          </w:rPr>
          <w:t>대상</w:t>
        </w:r>
        <w:r w:rsidR="000E04D6">
          <w:rPr>
            <w:noProof/>
            <w:webHidden/>
          </w:rPr>
          <w:tab/>
        </w:r>
        <w:r w:rsidR="000E04D6">
          <w:rPr>
            <w:noProof/>
            <w:webHidden/>
          </w:rPr>
          <w:fldChar w:fldCharType="begin"/>
        </w:r>
        <w:r w:rsidR="000E04D6">
          <w:rPr>
            <w:noProof/>
            <w:webHidden/>
          </w:rPr>
          <w:instrText xml:space="preserve"> PAGEREF _Toc405465391 \h </w:instrText>
        </w:r>
        <w:r w:rsidR="000E04D6">
          <w:rPr>
            <w:noProof/>
            <w:webHidden/>
          </w:rPr>
        </w:r>
        <w:r w:rsidR="000E04D6">
          <w:rPr>
            <w:noProof/>
            <w:webHidden/>
          </w:rPr>
          <w:fldChar w:fldCharType="separate"/>
        </w:r>
        <w:r w:rsidR="000E04D6">
          <w:rPr>
            <w:noProof/>
            <w:webHidden/>
          </w:rPr>
          <w:t>1</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392" w:history="1">
        <w:r w:rsidR="000E04D6" w:rsidRPr="00CB74E9">
          <w:rPr>
            <w:rStyle w:val="a7"/>
            <w:rFonts w:ascii="Times New Roman" w:eastAsia="굴림"/>
            <w:noProof/>
          </w:rPr>
          <w:t>2.</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서비스</w:t>
        </w:r>
        <w:r w:rsidR="000E04D6" w:rsidRPr="00CB74E9">
          <w:rPr>
            <w:rStyle w:val="a7"/>
            <w:rFonts w:ascii="Times New Roman" w:eastAsia="굴림"/>
            <w:noProof/>
          </w:rPr>
          <w:t xml:space="preserve"> </w:t>
        </w:r>
        <w:r w:rsidR="000E04D6" w:rsidRPr="00CB74E9">
          <w:rPr>
            <w:rStyle w:val="a7"/>
            <w:rFonts w:ascii="Times New Roman" w:eastAsia="굴림"/>
            <w:noProof/>
          </w:rPr>
          <w:t>정의</w:t>
        </w:r>
        <w:r w:rsidR="000E04D6">
          <w:rPr>
            <w:noProof/>
            <w:webHidden/>
          </w:rPr>
          <w:tab/>
        </w:r>
        <w:r w:rsidR="000E04D6">
          <w:rPr>
            <w:noProof/>
            <w:webHidden/>
          </w:rPr>
          <w:fldChar w:fldCharType="begin"/>
        </w:r>
        <w:r w:rsidR="000E04D6">
          <w:rPr>
            <w:noProof/>
            <w:webHidden/>
          </w:rPr>
          <w:instrText xml:space="preserve"> PAGEREF _Toc405465392 \h </w:instrText>
        </w:r>
        <w:r w:rsidR="000E04D6">
          <w:rPr>
            <w:noProof/>
            <w:webHidden/>
          </w:rPr>
        </w:r>
        <w:r w:rsidR="000E04D6">
          <w:rPr>
            <w:noProof/>
            <w:webHidden/>
          </w:rPr>
          <w:fldChar w:fldCharType="separate"/>
        </w:r>
        <w:r w:rsidR="000E04D6">
          <w:rPr>
            <w:noProof/>
            <w:webHidden/>
          </w:rPr>
          <w:t>1</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393" w:history="1">
        <w:r w:rsidR="000E04D6" w:rsidRPr="00CB74E9">
          <w:rPr>
            <w:rStyle w:val="a7"/>
            <w:rFonts w:ascii="Times New Roman" w:eastAsia="굴림"/>
            <w:noProof/>
          </w:rPr>
          <w:t>3.</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가동</w:t>
        </w:r>
        <w:r w:rsidR="000E04D6" w:rsidRPr="00CB74E9">
          <w:rPr>
            <w:rStyle w:val="a7"/>
            <w:rFonts w:ascii="Times New Roman" w:eastAsia="굴림"/>
            <w:noProof/>
          </w:rPr>
          <w:t xml:space="preserve"> </w:t>
        </w:r>
        <w:r w:rsidR="000E04D6" w:rsidRPr="00CB74E9">
          <w:rPr>
            <w:rStyle w:val="a7"/>
            <w:rFonts w:ascii="Times New Roman" w:eastAsia="굴림"/>
            <w:noProof/>
          </w:rPr>
          <w:t>일시</w:t>
        </w:r>
        <w:r w:rsidR="000E04D6" w:rsidRPr="00CB74E9">
          <w:rPr>
            <w:rStyle w:val="a7"/>
            <w:rFonts w:ascii="Times New Roman" w:eastAsia="굴림"/>
            <w:noProof/>
          </w:rPr>
          <w:t>(D day)</w:t>
        </w:r>
        <w:r w:rsidR="000E04D6">
          <w:rPr>
            <w:noProof/>
            <w:webHidden/>
          </w:rPr>
          <w:tab/>
        </w:r>
        <w:r w:rsidR="000E04D6">
          <w:rPr>
            <w:noProof/>
            <w:webHidden/>
          </w:rPr>
          <w:fldChar w:fldCharType="begin"/>
        </w:r>
        <w:r w:rsidR="000E04D6">
          <w:rPr>
            <w:noProof/>
            <w:webHidden/>
          </w:rPr>
          <w:instrText xml:space="preserve"> PAGEREF _Toc405465393 \h </w:instrText>
        </w:r>
        <w:r w:rsidR="000E04D6">
          <w:rPr>
            <w:noProof/>
            <w:webHidden/>
          </w:rPr>
        </w:r>
        <w:r w:rsidR="000E04D6">
          <w:rPr>
            <w:noProof/>
            <w:webHidden/>
          </w:rPr>
          <w:fldChar w:fldCharType="separate"/>
        </w:r>
        <w:r w:rsidR="000E04D6">
          <w:rPr>
            <w:noProof/>
            <w:webHidden/>
          </w:rPr>
          <w:t>1</w:t>
        </w:r>
        <w:r w:rsidR="000E04D6">
          <w:rPr>
            <w:noProof/>
            <w:webHidden/>
          </w:rPr>
          <w:fldChar w:fldCharType="end"/>
        </w:r>
      </w:hyperlink>
    </w:p>
    <w:p w:rsidR="000E04D6" w:rsidRDefault="005865D7">
      <w:pPr>
        <w:pStyle w:val="14"/>
        <w:rPr>
          <w:rFonts w:asciiTheme="minorHAnsi" w:eastAsiaTheme="minorEastAsia" w:hAnsiTheme="minorHAnsi" w:cstheme="minorBidi"/>
          <w:b w:val="0"/>
          <w:kern w:val="2"/>
          <w:sz w:val="20"/>
          <w:szCs w:val="22"/>
        </w:rPr>
      </w:pPr>
      <w:hyperlink w:anchor="_Toc405465394" w:history="1">
        <w:r w:rsidR="000E04D6" w:rsidRPr="00CB74E9">
          <w:rPr>
            <w:rStyle w:val="a7"/>
            <w:rFonts w:ascii="Times New Roman"/>
          </w:rPr>
          <w:t>II.</w:t>
        </w:r>
        <w:r w:rsidR="000E04D6">
          <w:rPr>
            <w:rFonts w:asciiTheme="minorHAnsi" w:eastAsiaTheme="minorEastAsia" w:hAnsiTheme="minorHAnsi" w:cstheme="minorBidi"/>
            <w:b w:val="0"/>
            <w:kern w:val="2"/>
            <w:sz w:val="20"/>
            <w:szCs w:val="22"/>
          </w:rPr>
          <w:tab/>
        </w:r>
        <w:r w:rsidR="000E04D6" w:rsidRPr="00CB74E9">
          <w:rPr>
            <w:rStyle w:val="a7"/>
            <w:rFonts w:ascii="Times New Roman"/>
          </w:rPr>
          <w:t>전개</w:t>
        </w:r>
        <w:r w:rsidR="000E04D6" w:rsidRPr="00CB74E9">
          <w:rPr>
            <w:rStyle w:val="a7"/>
            <w:rFonts w:ascii="Times New Roman"/>
          </w:rPr>
          <w:t xml:space="preserve"> </w:t>
        </w:r>
        <w:r w:rsidR="000E04D6" w:rsidRPr="00CB74E9">
          <w:rPr>
            <w:rStyle w:val="a7"/>
            <w:rFonts w:ascii="Times New Roman"/>
          </w:rPr>
          <w:t>항목</w:t>
        </w:r>
        <w:r w:rsidR="000E04D6" w:rsidRPr="00CB74E9">
          <w:rPr>
            <w:rStyle w:val="a7"/>
            <w:rFonts w:ascii="Times New Roman"/>
          </w:rPr>
          <w:t xml:space="preserve"> </w:t>
        </w:r>
        <w:r w:rsidR="000E04D6" w:rsidRPr="00CB74E9">
          <w:rPr>
            <w:rStyle w:val="a7"/>
            <w:rFonts w:ascii="Times New Roman"/>
          </w:rPr>
          <w:t>및</w:t>
        </w:r>
        <w:r w:rsidR="000E04D6" w:rsidRPr="00CB74E9">
          <w:rPr>
            <w:rStyle w:val="a7"/>
            <w:rFonts w:ascii="Times New Roman"/>
          </w:rPr>
          <w:t xml:space="preserve"> </w:t>
        </w:r>
        <w:r w:rsidR="000E04D6" w:rsidRPr="00CB74E9">
          <w:rPr>
            <w:rStyle w:val="a7"/>
            <w:rFonts w:ascii="Times New Roman"/>
          </w:rPr>
          <w:t>대상</w:t>
        </w:r>
        <w:r w:rsidR="000E04D6">
          <w:rPr>
            <w:webHidden/>
          </w:rPr>
          <w:tab/>
        </w:r>
        <w:r w:rsidR="000E04D6">
          <w:rPr>
            <w:webHidden/>
          </w:rPr>
          <w:fldChar w:fldCharType="begin"/>
        </w:r>
        <w:r w:rsidR="000E04D6">
          <w:rPr>
            <w:webHidden/>
          </w:rPr>
          <w:instrText xml:space="preserve"> PAGEREF _Toc405465394 \h </w:instrText>
        </w:r>
        <w:r w:rsidR="000E04D6">
          <w:rPr>
            <w:webHidden/>
          </w:rPr>
        </w:r>
        <w:r w:rsidR="000E04D6">
          <w:rPr>
            <w:webHidden/>
          </w:rPr>
          <w:fldChar w:fldCharType="separate"/>
        </w:r>
        <w:r w:rsidR="000E04D6">
          <w:rPr>
            <w:webHidden/>
          </w:rPr>
          <w:t>2</w:t>
        </w:r>
        <w:r w:rsidR="000E04D6">
          <w:rPr>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395" w:history="1">
        <w:r w:rsidR="000E04D6" w:rsidRPr="00CB74E9">
          <w:rPr>
            <w:rStyle w:val="a7"/>
            <w:rFonts w:ascii="Times New Roman" w:eastAsia="굴림"/>
            <w:noProof/>
          </w:rPr>
          <w:t>1.</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상용</w:t>
        </w:r>
        <w:r w:rsidR="000E04D6" w:rsidRPr="00CB74E9">
          <w:rPr>
            <w:rStyle w:val="a7"/>
            <w:rFonts w:ascii="Times New Roman" w:eastAsia="굴림"/>
            <w:noProof/>
          </w:rPr>
          <w:t xml:space="preserve"> </w:t>
        </w:r>
        <w:r w:rsidR="000E04D6" w:rsidRPr="00CB74E9">
          <w:rPr>
            <w:rStyle w:val="a7"/>
            <w:rFonts w:ascii="Times New Roman" w:eastAsia="굴림"/>
            <w:noProof/>
          </w:rPr>
          <w:t>소프트웨어</w:t>
        </w:r>
        <w:r w:rsidR="000E04D6" w:rsidRPr="00CB74E9">
          <w:rPr>
            <w:rStyle w:val="a7"/>
            <w:rFonts w:ascii="Times New Roman" w:eastAsia="굴림"/>
            <w:noProof/>
          </w:rPr>
          <w:t xml:space="preserve"> </w:t>
        </w:r>
        <w:r w:rsidR="000E04D6" w:rsidRPr="00CB74E9">
          <w:rPr>
            <w:rStyle w:val="a7"/>
            <w:rFonts w:ascii="Times New Roman" w:eastAsia="굴림"/>
            <w:noProof/>
          </w:rPr>
          <w:t>설치</w:t>
        </w:r>
        <w:r w:rsidR="000E04D6" w:rsidRPr="00CB74E9">
          <w:rPr>
            <w:rStyle w:val="a7"/>
            <w:rFonts w:ascii="Times New Roman" w:eastAsia="굴림"/>
            <w:noProof/>
          </w:rPr>
          <w:t xml:space="preserve"> </w:t>
        </w:r>
        <w:r w:rsidR="000E04D6" w:rsidRPr="00CB74E9">
          <w:rPr>
            <w:rStyle w:val="a7"/>
            <w:rFonts w:ascii="Times New Roman" w:eastAsia="굴림"/>
            <w:noProof/>
          </w:rPr>
          <w:t>내역</w:t>
        </w:r>
        <w:r w:rsidR="000E04D6">
          <w:rPr>
            <w:noProof/>
            <w:webHidden/>
          </w:rPr>
          <w:tab/>
        </w:r>
        <w:r w:rsidR="000E04D6">
          <w:rPr>
            <w:noProof/>
            <w:webHidden/>
          </w:rPr>
          <w:fldChar w:fldCharType="begin"/>
        </w:r>
        <w:r w:rsidR="000E04D6">
          <w:rPr>
            <w:noProof/>
            <w:webHidden/>
          </w:rPr>
          <w:instrText xml:space="preserve"> PAGEREF _Toc405465395 \h </w:instrText>
        </w:r>
        <w:r w:rsidR="000E04D6">
          <w:rPr>
            <w:noProof/>
            <w:webHidden/>
          </w:rPr>
        </w:r>
        <w:r w:rsidR="000E04D6">
          <w:rPr>
            <w:noProof/>
            <w:webHidden/>
          </w:rPr>
          <w:fldChar w:fldCharType="separate"/>
        </w:r>
        <w:r w:rsidR="000E04D6">
          <w:rPr>
            <w:noProof/>
            <w:webHidden/>
          </w:rPr>
          <w:t>2</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396" w:history="1">
        <w:r w:rsidR="000E04D6" w:rsidRPr="00CB74E9">
          <w:rPr>
            <w:rStyle w:val="a7"/>
            <w:rFonts w:ascii="Times New Roman" w:eastAsia="굴림"/>
            <w:noProof/>
          </w:rPr>
          <w:t>2.</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환경변수</w:t>
        </w:r>
        <w:r w:rsidR="000E04D6" w:rsidRPr="00CB74E9">
          <w:rPr>
            <w:rStyle w:val="a7"/>
            <w:rFonts w:ascii="Times New Roman" w:eastAsia="굴림"/>
            <w:noProof/>
          </w:rPr>
          <w:t xml:space="preserve">  </w:t>
        </w:r>
        <w:r w:rsidR="000E04D6" w:rsidRPr="00CB74E9">
          <w:rPr>
            <w:rStyle w:val="a7"/>
            <w:rFonts w:ascii="Times New Roman" w:eastAsia="굴림"/>
            <w:noProof/>
          </w:rPr>
          <w:t>설치</w:t>
        </w:r>
        <w:r w:rsidR="000E04D6" w:rsidRPr="00CB74E9">
          <w:rPr>
            <w:rStyle w:val="a7"/>
            <w:rFonts w:ascii="Times New Roman" w:eastAsia="굴림"/>
            <w:noProof/>
          </w:rPr>
          <w:t xml:space="preserve"> </w:t>
        </w:r>
        <w:r w:rsidR="000E04D6" w:rsidRPr="00CB74E9">
          <w:rPr>
            <w:rStyle w:val="a7"/>
            <w:rFonts w:ascii="Times New Roman" w:eastAsia="굴림"/>
            <w:noProof/>
          </w:rPr>
          <w:t>내역</w:t>
        </w:r>
        <w:r w:rsidR="000E04D6">
          <w:rPr>
            <w:noProof/>
            <w:webHidden/>
          </w:rPr>
          <w:tab/>
        </w:r>
        <w:r w:rsidR="000E04D6">
          <w:rPr>
            <w:noProof/>
            <w:webHidden/>
          </w:rPr>
          <w:fldChar w:fldCharType="begin"/>
        </w:r>
        <w:r w:rsidR="000E04D6">
          <w:rPr>
            <w:noProof/>
            <w:webHidden/>
          </w:rPr>
          <w:instrText xml:space="preserve"> PAGEREF _Toc405465396 \h </w:instrText>
        </w:r>
        <w:r w:rsidR="000E04D6">
          <w:rPr>
            <w:noProof/>
            <w:webHidden/>
          </w:rPr>
        </w:r>
        <w:r w:rsidR="000E04D6">
          <w:rPr>
            <w:noProof/>
            <w:webHidden/>
          </w:rPr>
          <w:fldChar w:fldCharType="separate"/>
        </w:r>
        <w:r w:rsidR="000E04D6">
          <w:rPr>
            <w:noProof/>
            <w:webHidden/>
          </w:rPr>
          <w:t>2</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397" w:history="1">
        <w:r w:rsidR="000E04D6" w:rsidRPr="00CB74E9">
          <w:rPr>
            <w:rStyle w:val="a7"/>
            <w:rFonts w:ascii="Times New Roman" w:eastAsia="굴림"/>
            <w:noProof/>
          </w:rPr>
          <w:t>3.</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응용프로그램</w:t>
        </w:r>
        <w:r w:rsidR="000E04D6" w:rsidRPr="00CB74E9">
          <w:rPr>
            <w:rStyle w:val="a7"/>
            <w:rFonts w:ascii="Times New Roman" w:eastAsia="굴림"/>
            <w:noProof/>
          </w:rPr>
          <w:t xml:space="preserve"> </w:t>
        </w:r>
        <w:r w:rsidR="000E04D6" w:rsidRPr="00CB74E9">
          <w:rPr>
            <w:rStyle w:val="a7"/>
            <w:rFonts w:ascii="Times New Roman" w:eastAsia="굴림"/>
            <w:noProof/>
          </w:rPr>
          <w:t>설치</w:t>
        </w:r>
        <w:r w:rsidR="000E04D6" w:rsidRPr="00CB74E9">
          <w:rPr>
            <w:rStyle w:val="a7"/>
            <w:rFonts w:ascii="Times New Roman" w:eastAsia="굴림"/>
            <w:noProof/>
          </w:rPr>
          <w:t xml:space="preserve"> </w:t>
        </w:r>
        <w:r w:rsidR="000E04D6" w:rsidRPr="00CB74E9">
          <w:rPr>
            <w:rStyle w:val="a7"/>
            <w:rFonts w:ascii="Times New Roman" w:eastAsia="굴림"/>
            <w:noProof/>
          </w:rPr>
          <w:t>내역</w:t>
        </w:r>
        <w:r w:rsidR="000E04D6">
          <w:rPr>
            <w:noProof/>
            <w:webHidden/>
          </w:rPr>
          <w:tab/>
        </w:r>
        <w:r w:rsidR="000E04D6">
          <w:rPr>
            <w:noProof/>
            <w:webHidden/>
          </w:rPr>
          <w:fldChar w:fldCharType="begin"/>
        </w:r>
        <w:r w:rsidR="000E04D6">
          <w:rPr>
            <w:noProof/>
            <w:webHidden/>
          </w:rPr>
          <w:instrText xml:space="preserve"> PAGEREF _Toc405465397 \h </w:instrText>
        </w:r>
        <w:r w:rsidR="000E04D6">
          <w:rPr>
            <w:noProof/>
            <w:webHidden/>
          </w:rPr>
        </w:r>
        <w:r w:rsidR="000E04D6">
          <w:rPr>
            <w:noProof/>
            <w:webHidden/>
          </w:rPr>
          <w:fldChar w:fldCharType="separate"/>
        </w:r>
        <w:r w:rsidR="000E04D6">
          <w:rPr>
            <w:noProof/>
            <w:webHidden/>
          </w:rPr>
          <w:t>3</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398" w:history="1">
        <w:r w:rsidR="000E04D6" w:rsidRPr="00CB74E9">
          <w:rPr>
            <w:rStyle w:val="a7"/>
            <w:rFonts w:ascii="Times New Roman" w:eastAsia="굴림"/>
            <w:noProof/>
            <w:lang w:eastAsia="ko-KR"/>
          </w:rPr>
          <w:t>4.</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데이터베이스</w:t>
        </w:r>
        <w:r w:rsidR="000E04D6" w:rsidRPr="00CB74E9">
          <w:rPr>
            <w:rStyle w:val="a7"/>
            <w:rFonts w:ascii="Times New Roman" w:eastAsia="굴림"/>
            <w:noProof/>
          </w:rPr>
          <w:t xml:space="preserve"> </w:t>
        </w:r>
        <w:r w:rsidR="000E04D6" w:rsidRPr="00CB74E9">
          <w:rPr>
            <w:rStyle w:val="a7"/>
            <w:rFonts w:ascii="Times New Roman" w:eastAsia="굴림"/>
            <w:noProof/>
          </w:rPr>
          <w:t>설치</w:t>
        </w:r>
        <w:r w:rsidR="000E04D6" w:rsidRPr="00CB74E9">
          <w:rPr>
            <w:rStyle w:val="a7"/>
            <w:rFonts w:ascii="Times New Roman" w:eastAsia="굴림"/>
            <w:noProof/>
          </w:rPr>
          <w:t xml:space="preserve"> </w:t>
        </w:r>
        <w:r w:rsidR="000E04D6" w:rsidRPr="00CB74E9">
          <w:rPr>
            <w:rStyle w:val="a7"/>
            <w:rFonts w:ascii="Times New Roman" w:eastAsia="굴림"/>
            <w:noProof/>
          </w:rPr>
          <w:t>내역</w:t>
        </w:r>
        <w:r w:rsidR="000E04D6">
          <w:rPr>
            <w:noProof/>
            <w:webHidden/>
          </w:rPr>
          <w:tab/>
        </w:r>
        <w:r w:rsidR="000E04D6">
          <w:rPr>
            <w:noProof/>
            <w:webHidden/>
          </w:rPr>
          <w:fldChar w:fldCharType="begin"/>
        </w:r>
        <w:r w:rsidR="000E04D6">
          <w:rPr>
            <w:noProof/>
            <w:webHidden/>
          </w:rPr>
          <w:instrText xml:space="preserve"> PAGEREF _Toc405465398 \h </w:instrText>
        </w:r>
        <w:r w:rsidR="000E04D6">
          <w:rPr>
            <w:noProof/>
            <w:webHidden/>
          </w:rPr>
        </w:r>
        <w:r w:rsidR="000E04D6">
          <w:rPr>
            <w:noProof/>
            <w:webHidden/>
          </w:rPr>
          <w:fldChar w:fldCharType="separate"/>
        </w:r>
        <w:r w:rsidR="000E04D6">
          <w:rPr>
            <w:noProof/>
            <w:webHidden/>
          </w:rPr>
          <w:t>3</w:t>
        </w:r>
        <w:r w:rsidR="000E04D6">
          <w:rPr>
            <w:noProof/>
            <w:webHidden/>
          </w:rPr>
          <w:fldChar w:fldCharType="end"/>
        </w:r>
      </w:hyperlink>
    </w:p>
    <w:p w:rsidR="000E04D6" w:rsidRDefault="005865D7">
      <w:pPr>
        <w:pStyle w:val="14"/>
        <w:rPr>
          <w:rFonts w:asciiTheme="minorHAnsi" w:eastAsiaTheme="minorEastAsia" w:hAnsiTheme="minorHAnsi" w:cstheme="minorBidi"/>
          <w:b w:val="0"/>
          <w:kern w:val="2"/>
          <w:sz w:val="20"/>
          <w:szCs w:val="22"/>
        </w:rPr>
      </w:pPr>
      <w:hyperlink w:anchor="_Toc405465399" w:history="1">
        <w:r w:rsidR="000E04D6" w:rsidRPr="00CB74E9">
          <w:rPr>
            <w:rStyle w:val="a7"/>
            <w:rFonts w:ascii="Times New Roman"/>
          </w:rPr>
          <w:t>III.</w:t>
        </w:r>
        <w:r w:rsidR="000E04D6">
          <w:rPr>
            <w:rFonts w:asciiTheme="minorHAnsi" w:eastAsiaTheme="minorEastAsia" w:hAnsiTheme="minorHAnsi" w:cstheme="minorBidi"/>
            <w:b w:val="0"/>
            <w:kern w:val="2"/>
            <w:sz w:val="20"/>
            <w:szCs w:val="22"/>
          </w:rPr>
          <w:tab/>
        </w:r>
        <w:r w:rsidR="000E04D6" w:rsidRPr="00CB74E9">
          <w:rPr>
            <w:rStyle w:val="a7"/>
            <w:rFonts w:ascii="Times New Roman"/>
          </w:rPr>
          <w:t>서비스</w:t>
        </w:r>
        <w:r w:rsidR="000E04D6" w:rsidRPr="00CB74E9">
          <w:rPr>
            <w:rStyle w:val="a7"/>
            <w:rFonts w:ascii="Times New Roman"/>
          </w:rPr>
          <w:t xml:space="preserve"> </w:t>
        </w:r>
        <w:r w:rsidR="000E04D6" w:rsidRPr="00CB74E9">
          <w:rPr>
            <w:rStyle w:val="a7"/>
            <w:rFonts w:ascii="Times New Roman"/>
          </w:rPr>
          <w:t>구성도</w:t>
        </w:r>
        <w:r w:rsidR="000E04D6">
          <w:rPr>
            <w:webHidden/>
          </w:rPr>
          <w:tab/>
        </w:r>
        <w:r w:rsidR="000E04D6">
          <w:rPr>
            <w:webHidden/>
          </w:rPr>
          <w:fldChar w:fldCharType="begin"/>
        </w:r>
        <w:r w:rsidR="000E04D6">
          <w:rPr>
            <w:webHidden/>
          </w:rPr>
          <w:instrText xml:space="preserve"> PAGEREF _Toc405465399 \h </w:instrText>
        </w:r>
        <w:r w:rsidR="000E04D6">
          <w:rPr>
            <w:webHidden/>
          </w:rPr>
        </w:r>
        <w:r w:rsidR="000E04D6">
          <w:rPr>
            <w:webHidden/>
          </w:rPr>
          <w:fldChar w:fldCharType="separate"/>
        </w:r>
        <w:r w:rsidR="000E04D6">
          <w:rPr>
            <w:webHidden/>
          </w:rPr>
          <w:t>4</w:t>
        </w:r>
        <w:r w:rsidR="000E04D6">
          <w:rPr>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400" w:history="1">
        <w:r w:rsidR="000E04D6" w:rsidRPr="00CB74E9">
          <w:rPr>
            <w:rStyle w:val="a7"/>
            <w:rFonts w:ascii="Times New Roman" w:eastAsia="굴림"/>
            <w:noProof/>
            <w:lang w:eastAsia="ko-KR"/>
          </w:rPr>
          <w:t>1.</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lang w:eastAsia="ko-KR"/>
          </w:rPr>
          <w:t>하드웨어</w:t>
        </w:r>
        <w:r w:rsidR="000E04D6" w:rsidRPr="00CB74E9">
          <w:rPr>
            <w:rStyle w:val="a7"/>
            <w:rFonts w:ascii="Times New Roman" w:eastAsia="굴림"/>
            <w:noProof/>
            <w:lang w:eastAsia="ko-KR"/>
          </w:rPr>
          <w:t xml:space="preserve"> </w:t>
        </w:r>
        <w:r w:rsidR="000E04D6" w:rsidRPr="00CB74E9">
          <w:rPr>
            <w:rStyle w:val="a7"/>
            <w:rFonts w:ascii="Times New Roman" w:eastAsia="굴림"/>
            <w:noProof/>
            <w:lang w:eastAsia="ko-KR"/>
          </w:rPr>
          <w:t>구성도</w:t>
        </w:r>
        <w:r w:rsidR="000E04D6">
          <w:rPr>
            <w:noProof/>
            <w:webHidden/>
          </w:rPr>
          <w:tab/>
        </w:r>
        <w:r w:rsidR="000E04D6">
          <w:rPr>
            <w:noProof/>
            <w:webHidden/>
          </w:rPr>
          <w:fldChar w:fldCharType="begin"/>
        </w:r>
        <w:r w:rsidR="000E04D6">
          <w:rPr>
            <w:noProof/>
            <w:webHidden/>
          </w:rPr>
          <w:instrText xml:space="preserve"> PAGEREF _Toc405465400 \h </w:instrText>
        </w:r>
        <w:r w:rsidR="000E04D6">
          <w:rPr>
            <w:noProof/>
            <w:webHidden/>
          </w:rPr>
        </w:r>
        <w:r w:rsidR="000E04D6">
          <w:rPr>
            <w:noProof/>
            <w:webHidden/>
          </w:rPr>
          <w:fldChar w:fldCharType="separate"/>
        </w:r>
        <w:r w:rsidR="000E04D6">
          <w:rPr>
            <w:noProof/>
            <w:webHidden/>
          </w:rPr>
          <w:t>4</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401" w:history="1">
        <w:r w:rsidR="000E04D6" w:rsidRPr="00CB74E9">
          <w:rPr>
            <w:rStyle w:val="a7"/>
            <w:rFonts w:ascii="Times New Roman" w:eastAsia="굴림"/>
            <w:noProof/>
            <w:lang w:eastAsia="ko-KR"/>
          </w:rPr>
          <w:t>2.</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lang w:eastAsia="ko-KR"/>
          </w:rPr>
          <w:t>하드웨어</w:t>
        </w:r>
        <w:r w:rsidR="000E04D6" w:rsidRPr="00CB74E9">
          <w:rPr>
            <w:rStyle w:val="a7"/>
            <w:rFonts w:ascii="Times New Roman" w:eastAsia="굴림"/>
            <w:noProof/>
            <w:lang w:eastAsia="ko-KR"/>
          </w:rPr>
          <w:t xml:space="preserve"> </w:t>
        </w:r>
        <w:r w:rsidR="000E04D6" w:rsidRPr="00CB74E9">
          <w:rPr>
            <w:rStyle w:val="a7"/>
            <w:rFonts w:ascii="Times New Roman" w:eastAsia="굴림"/>
            <w:noProof/>
            <w:lang w:eastAsia="ko-KR"/>
          </w:rPr>
          <w:t>구성내역</w:t>
        </w:r>
        <w:r w:rsidR="000E04D6">
          <w:rPr>
            <w:noProof/>
            <w:webHidden/>
          </w:rPr>
          <w:tab/>
        </w:r>
        <w:r w:rsidR="000E04D6">
          <w:rPr>
            <w:noProof/>
            <w:webHidden/>
          </w:rPr>
          <w:fldChar w:fldCharType="begin"/>
        </w:r>
        <w:r w:rsidR="000E04D6">
          <w:rPr>
            <w:noProof/>
            <w:webHidden/>
          </w:rPr>
          <w:instrText xml:space="preserve"> PAGEREF _Toc405465401 \h </w:instrText>
        </w:r>
        <w:r w:rsidR="000E04D6">
          <w:rPr>
            <w:noProof/>
            <w:webHidden/>
          </w:rPr>
        </w:r>
        <w:r w:rsidR="000E04D6">
          <w:rPr>
            <w:noProof/>
            <w:webHidden/>
          </w:rPr>
          <w:fldChar w:fldCharType="separate"/>
        </w:r>
        <w:r w:rsidR="000E04D6">
          <w:rPr>
            <w:noProof/>
            <w:webHidden/>
          </w:rPr>
          <w:t>5</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402" w:history="1">
        <w:r w:rsidR="000E04D6" w:rsidRPr="00CB74E9">
          <w:rPr>
            <w:rStyle w:val="a7"/>
            <w:rFonts w:ascii="Times New Roman" w:eastAsia="굴림"/>
            <w:noProof/>
            <w:lang w:eastAsia="ko-KR"/>
          </w:rPr>
          <w:t>3.</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lang w:eastAsia="ko-KR"/>
          </w:rPr>
          <w:t>소프트웨어</w:t>
        </w:r>
        <w:r w:rsidR="000E04D6" w:rsidRPr="00CB74E9">
          <w:rPr>
            <w:rStyle w:val="a7"/>
            <w:rFonts w:ascii="Times New Roman" w:eastAsia="굴림"/>
            <w:noProof/>
            <w:lang w:eastAsia="ko-KR"/>
          </w:rPr>
          <w:t xml:space="preserve"> </w:t>
        </w:r>
        <w:r w:rsidR="000E04D6" w:rsidRPr="00CB74E9">
          <w:rPr>
            <w:rStyle w:val="a7"/>
            <w:rFonts w:ascii="Times New Roman" w:eastAsia="굴림"/>
            <w:noProof/>
            <w:lang w:eastAsia="ko-KR"/>
          </w:rPr>
          <w:t>구성도</w:t>
        </w:r>
        <w:r w:rsidR="000E04D6">
          <w:rPr>
            <w:noProof/>
            <w:webHidden/>
          </w:rPr>
          <w:tab/>
        </w:r>
        <w:r w:rsidR="000E04D6">
          <w:rPr>
            <w:noProof/>
            <w:webHidden/>
          </w:rPr>
          <w:fldChar w:fldCharType="begin"/>
        </w:r>
        <w:r w:rsidR="000E04D6">
          <w:rPr>
            <w:noProof/>
            <w:webHidden/>
          </w:rPr>
          <w:instrText xml:space="preserve"> PAGEREF _Toc405465402 \h </w:instrText>
        </w:r>
        <w:r w:rsidR="000E04D6">
          <w:rPr>
            <w:noProof/>
            <w:webHidden/>
          </w:rPr>
        </w:r>
        <w:r w:rsidR="000E04D6">
          <w:rPr>
            <w:noProof/>
            <w:webHidden/>
          </w:rPr>
          <w:fldChar w:fldCharType="separate"/>
        </w:r>
        <w:r w:rsidR="000E04D6">
          <w:rPr>
            <w:noProof/>
            <w:webHidden/>
          </w:rPr>
          <w:t>6</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403" w:history="1">
        <w:r w:rsidR="000E04D6" w:rsidRPr="00CB74E9">
          <w:rPr>
            <w:rStyle w:val="a7"/>
            <w:rFonts w:ascii="Times New Roman" w:eastAsia="굴림"/>
            <w:noProof/>
            <w:lang w:eastAsia="ko-KR"/>
          </w:rPr>
          <w:t>4.</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lang w:eastAsia="ko-KR"/>
          </w:rPr>
          <w:t>소프트웨어</w:t>
        </w:r>
        <w:r w:rsidR="000E04D6" w:rsidRPr="00CB74E9">
          <w:rPr>
            <w:rStyle w:val="a7"/>
            <w:rFonts w:ascii="Times New Roman" w:eastAsia="굴림"/>
            <w:noProof/>
            <w:lang w:eastAsia="ko-KR"/>
          </w:rPr>
          <w:t xml:space="preserve"> </w:t>
        </w:r>
        <w:r w:rsidR="000E04D6" w:rsidRPr="00CB74E9">
          <w:rPr>
            <w:rStyle w:val="a7"/>
            <w:rFonts w:ascii="Times New Roman" w:eastAsia="굴림"/>
            <w:noProof/>
            <w:lang w:eastAsia="ko-KR"/>
          </w:rPr>
          <w:t>구성내역</w:t>
        </w:r>
        <w:r w:rsidR="000E04D6">
          <w:rPr>
            <w:noProof/>
            <w:webHidden/>
          </w:rPr>
          <w:tab/>
        </w:r>
        <w:r w:rsidR="000E04D6">
          <w:rPr>
            <w:noProof/>
            <w:webHidden/>
          </w:rPr>
          <w:fldChar w:fldCharType="begin"/>
        </w:r>
        <w:r w:rsidR="000E04D6">
          <w:rPr>
            <w:noProof/>
            <w:webHidden/>
          </w:rPr>
          <w:instrText xml:space="preserve"> PAGEREF _Toc405465403 \h </w:instrText>
        </w:r>
        <w:r w:rsidR="000E04D6">
          <w:rPr>
            <w:noProof/>
            <w:webHidden/>
          </w:rPr>
        </w:r>
        <w:r w:rsidR="000E04D6">
          <w:rPr>
            <w:noProof/>
            <w:webHidden/>
          </w:rPr>
          <w:fldChar w:fldCharType="separate"/>
        </w:r>
        <w:r w:rsidR="000E04D6">
          <w:rPr>
            <w:noProof/>
            <w:webHidden/>
          </w:rPr>
          <w:t>7</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404" w:history="1">
        <w:r w:rsidR="000E04D6" w:rsidRPr="00CB74E9">
          <w:rPr>
            <w:rStyle w:val="a7"/>
            <w:rFonts w:ascii="Times New Roman" w:eastAsia="굴림"/>
            <w:noProof/>
            <w:lang w:eastAsia="ko-KR"/>
          </w:rPr>
          <w:t>5.</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lang w:eastAsia="ko-KR"/>
          </w:rPr>
          <w:t>네트워크</w:t>
        </w:r>
        <w:r w:rsidR="000E04D6" w:rsidRPr="00CB74E9">
          <w:rPr>
            <w:rStyle w:val="a7"/>
            <w:rFonts w:ascii="Times New Roman" w:eastAsia="굴림"/>
            <w:noProof/>
            <w:lang w:eastAsia="ko-KR"/>
          </w:rPr>
          <w:t xml:space="preserve"> </w:t>
        </w:r>
        <w:r w:rsidR="000E04D6" w:rsidRPr="00CB74E9">
          <w:rPr>
            <w:rStyle w:val="a7"/>
            <w:rFonts w:ascii="Times New Roman" w:eastAsia="굴림"/>
            <w:noProof/>
            <w:lang w:eastAsia="ko-KR"/>
          </w:rPr>
          <w:t>구성도</w:t>
        </w:r>
        <w:r w:rsidR="000E04D6">
          <w:rPr>
            <w:noProof/>
            <w:webHidden/>
          </w:rPr>
          <w:tab/>
        </w:r>
        <w:r w:rsidR="000E04D6">
          <w:rPr>
            <w:noProof/>
            <w:webHidden/>
          </w:rPr>
          <w:fldChar w:fldCharType="begin"/>
        </w:r>
        <w:r w:rsidR="000E04D6">
          <w:rPr>
            <w:noProof/>
            <w:webHidden/>
          </w:rPr>
          <w:instrText xml:space="preserve"> PAGEREF _Toc405465404 \h </w:instrText>
        </w:r>
        <w:r w:rsidR="000E04D6">
          <w:rPr>
            <w:noProof/>
            <w:webHidden/>
          </w:rPr>
        </w:r>
        <w:r w:rsidR="000E04D6">
          <w:rPr>
            <w:noProof/>
            <w:webHidden/>
          </w:rPr>
          <w:fldChar w:fldCharType="separate"/>
        </w:r>
        <w:r w:rsidR="000E04D6">
          <w:rPr>
            <w:noProof/>
            <w:webHidden/>
          </w:rPr>
          <w:t>8</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405" w:history="1">
        <w:r w:rsidR="000E04D6" w:rsidRPr="00CB74E9">
          <w:rPr>
            <w:rStyle w:val="a7"/>
            <w:rFonts w:ascii="Times New Roman" w:eastAsia="굴림"/>
            <w:noProof/>
            <w:lang w:eastAsia="ko-KR"/>
          </w:rPr>
          <w:t>6.</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lang w:eastAsia="ko-KR"/>
          </w:rPr>
          <w:t>네트워크</w:t>
        </w:r>
        <w:r w:rsidR="000E04D6" w:rsidRPr="00CB74E9">
          <w:rPr>
            <w:rStyle w:val="a7"/>
            <w:rFonts w:ascii="Times New Roman" w:eastAsia="굴림"/>
            <w:noProof/>
            <w:lang w:eastAsia="ko-KR"/>
          </w:rPr>
          <w:t xml:space="preserve"> </w:t>
        </w:r>
        <w:r w:rsidR="000E04D6" w:rsidRPr="00CB74E9">
          <w:rPr>
            <w:rStyle w:val="a7"/>
            <w:rFonts w:ascii="Times New Roman" w:eastAsia="굴림"/>
            <w:noProof/>
            <w:lang w:eastAsia="ko-KR"/>
          </w:rPr>
          <w:t>구성내역</w:t>
        </w:r>
        <w:r w:rsidR="000E04D6">
          <w:rPr>
            <w:noProof/>
            <w:webHidden/>
          </w:rPr>
          <w:tab/>
        </w:r>
        <w:r w:rsidR="000E04D6">
          <w:rPr>
            <w:noProof/>
            <w:webHidden/>
          </w:rPr>
          <w:fldChar w:fldCharType="begin"/>
        </w:r>
        <w:r w:rsidR="000E04D6">
          <w:rPr>
            <w:noProof/>
            <w:webHidden/>
          </w:rPr>
          <w:instrText xml:space="preserve"> PAGEREF _Toc405465405 \h </w:instrText>
        </w:r>
        <w:r w:rsidR="000E04D6">
          <w:rPr>
            <w:noProof/>
            <w:webHidden/>
          </w:rPr>
        </w:r>
        <w:r w:rsidR="000E04D6">
          <w:rPr>
            <w:noProof/>
            <w:webHidden/>
          </w:rPr>
          <w:fldChar w:fldCharType="separate"/>
        </w:r>
        <w:r w:rsidR="000E04D6">
          <w:rPr>
            <w:noProof/>
            <w:webHidden/>
          </w:rPr>
          <w:t>8</w:t>
        </w:r>
        <w:r w:rsidR="000E04D6">
          <w:rPr>
            <w:noProof/>
            <w:webHidden/>
          </w:rPr>
          <w:fldChar w:fldCharType="end"/>
        </w:r>
      </w:hyperlink>
    </w:p>
    <w:p w:rsidR="000E04D6" w:rsidRDefault="005865D7">
      <w:pPr>
        <w:pStyle w:val="14"/>
        <w:rPr>
          <w:rFonts w:asciiTheme="minorHAnsi" w:eastAsiaTheme="minorEastAsia" w:hAnsiTheme="minorHAnsi" w:cstheme="minorBidi"/>
          <w:b w:val="0"/>
          <w:kern w:val="2"/>
          <w:sz w:val="20"/>
          <w:szCs w:val="22"/>
        </w:rPr>
      </w:pPr>
      <w:hyperlink w:anchor="_Toc405465406" w:history="1">
        <w:r w:rsidR="000E04D6" w:rsidRPr="00CB74E9">
          <w:rPr>
            <w:rStyle w:val="a7"/>
            <w:rFonts w:ascii="Times New Roman"/>
          </w:rPr>
          <w:t>전개</w:t>
        </w:r>
        <w:r w:rsidR="000E04D6" w:rsidRPr="00CB74E9">
          <w:rPr>
            <w:rStyle w:val="a7"/>
            <w:rFonts w:ascii="Times New Roman"/>
          </w:rPr>
          <w:t xml:space="preserve"> </w:t>
        </w:r>
        <w:r w:rsidR="000E04D6" w:rsidRPr="00CB74E9">
          <w:rPr>
            <w:rStyle w:val="a7"/>
            <w:rFonts w:ascii="Times New Roman"/>
          </w:rPr>
          <w:t>진행일정</w:t>
        </w:r>
        <w:r w:rsidR="000E04D6">
          <w:rPr>
            <w:webHidden/>
          </w:rPr>
          <w:tab/>
        </w:r>
        <w:r w:rsidR="000E04D6">
          <w:rPr>
            <w:webHidden/>
          </w:rPr>
          <w:fldChar w:fldCharType="begin"/>
        </w:r>
        <w:r w:rsidR="000E04D6">
          <w:rPr>
            <w:webHidden/>
          </w:rPr>
          <w:instrText xml:space="preserve"> PAGEREF _Toc405465406 \h </w:instrText>
        </w:r>
        <w:r w:rsidR="000E04D6">
          <w:rPr>
            <w:webHidden/>
          </w:rPr>
        </w:r>
        <w:r w:rsidR="000E04D6">
          <w:rPr>
            <w:webHidden/>
          </w:rPr>
          <w:fldChar w:fldCharType="separate"/>
        </w:r>
        <w:r w:rsidR="000E04D6">
          <w:rPr>
            <w:webHidden/>
          </w:rPr>
          <w:t>9</w:t>
        </w:r>
        <w:r w:rsidR="000E04D6">
          <w:rPr>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407" w:history="1">
        <w:r w:rsidR="000E04D6" w:rsidRPr="00CB74E9">
          <w:rPr>
            <w:rStyle w:val="a7"/>
            <w:rFonts w:ascii="Times New Roman" w:eastAsia="굴림"/>
            <w:noProof/>
          </w:rPr>
          <w:t>7.</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사전</w:t>
        </w:r>
        <w:r w:rsidR="000E04D6" w:rsidRPr="00CB74E9">
          <w:rPr>
            <w:rStyle w:val="a7"/>
            <w:rFonts w:ascii="Times New Roman" w:eastAsia="굴림"/>
            <w:noProof/>
          </w:rPr>
          <w:t xml:space="preserve"> </w:t>
        </w:r>
        <w:r w:rsidR="000E04D6" w:rsidRPr="00CB74E9">
          <w:rPr>
            <w:rStyle w:val="a7"/>
            <w:rFonts w:ascii="Times New Roman" w:eastAsia="굴림"/>
            <w:noProof/>
          </w:rPr>
          <w:t>준비</w:t>
        </w:r>
        <w:r w:rsidR="000E04D6" w:rsidRPr="00CB74E9">
          <w:rPr>
            <w:rStyle w:val="a7"/>
            <w:rFonts w:ascii="Times New Roman" w:eastAsia="굴림"/>
            <w:noProof/>
          </w:rPr>
          <w:t xml:space="preserve"> </w:t>
        </w:r>
        <w:r w:rsidR="000E04D6" w:rsidRPr="00CB74E9">
          <w:rPr>
            <w:rStyle w:val="a7"/>
            <w:rFonts w:ascii="Times New Roman" w:eastAsia="굴림"/>
            <w:noProof/>
          </w:rPr>
          <w:t>단계</w:t>
        </w:r>
        <w:r w:rsidR="000E04D6">
          <w:rPr>
            <w:noProof/>
            <w:webHidden/>
          </w:rPr>
          <w:tab/>
        </w:r>
        <w:r w:rsidR="000E04D6">
          <w:rPr>
            <w:noProof/>
            <w:webHidden/>
          </w:rPr>
          <w:fldChar w:fldCharType="begin"/>
        </w:r>
        <w:r w:rsidR="000E04D6">
          <w:rPr>
            <w:noProof/>
            <w:webHidden/>
          </w:rPr>
          <w:instrText xml:space="preserve"> PAGEREF _Toc405465407 \h </w:instrText>
        </w:r>
        <w:r w:rsidR="000E04D6">
          <w:rPr>
            <w:noProof/>
            <w:webHidden/>
          </w:rPr>
        </w:r>
        <w:r w:rsidR="000E04D6">
          <w:rPr>
            <w:noProof/>
            <w:webHidden/>
          </w:rPr>
          <w:fldChar w:fldCharType="separate"/>
        </w:r>
        <w:r w:rsidR="000E04D6">
          <w:rPr>
            <w:noProof/>
            <w:webHidden/>
          </w:rPr>
          <w:t>9</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408" w:history="1">
        <w:r w:rsidR="000E04D6" w:rsidRPr="00CB74E9">
          <w:rPr>
            <w:rStyle w:val="a7"/>
            <w:rFonts w:ascii="Times New Roman" w:eastAsia="굴림"/>
            <w:noProof/>
            <w:lang w:eastAsia="ko-KR"/>
          </w:rPr>
          <w:t>8.</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전개단계</w:t>
        </w:r>
        <w:r w:rsidR="000E04D6">
          <w:rPr>
            <w:noProof/>
            <w:webHidden/>
          </w:rPr>
          <w:tab/>
        </w:r>
        <w:r w:rsidR="000E04D6">
          <w:rPr>
            <w:noProof/>
            <w:webHidden/>
          </w:rPr>
          <w:fldChar w:fldCharType="begin"/>
        </w:r>
        <w:r w:rsidR="000E04D6">
          <w:rPr>
            <w:noProof/>
            <w:webHidden/>
          </w:rPr>
          <w:instrText xml:space="preserve"> PAGEREF _Toc405465408 \h </w:instrText>
        </w:r>
        <w:r w:rsidR="000E04D6">
          <w:rPr>
            <w:noProof/>
            <w:webHidden/>
          </w:rPr>
        </w:r>
        <w:r w:rsidR="000E04D6">
          <w:rPr>
            <w:noProof/>
            <w:webHidden/>
          </w:rPr>
          <w:fldChar w:fldCharType="separate"/>
        </w:r>
        <w:r w:rsidR="000E04D6">
          <w:rPr>
            <w:noProof/>
            <w:webHidden/>
          </w:rPr>
          <w:t>9</w:t>
        </w:r>
        <w:r w:rsidR="000E04D6">
          <w:rPr>
            <w:noProof/>
            <w:webHidden/>
          </w:rPr>
          <w:fldChar w:fldCharType="end"/>
        </w:r>
      </w:hyperlink>
    </w:p>
    <w:p w:rsidR="000E04D6" w:rsidRDefault="005865D7">
      <w:pPr>
        <w:pStyle w:val="14"/>
        <w:rPr>
          <w:rFonts w:asciiTheme="minorHAnsi" w:eastAsiaTheme="minorEastAsia" w:hAnsiTheme="minorHAnsi" w:cstheme="minorBidi"/>
          <w:b w:val="0"/>
          <w:kern w:val="2"/>
          <w:sz w:val="20"/>
          <w:szCs w:val="22"/>
        </w:rPr>
      </w:pPr>
      <w:hyperlink w:anchor="_Toc405465409" w:history="1">
        <w:r w:rsidR="000E04D6" w:rsidRPr="00CB74E9">
          <w:rPr>
            <w:rStyle w:val="a7"/>
            <w:rFonts w:ascii="Times New Roman"/>
          </w:rPr>
          <w:t>IV.</w:t>
        </w:r>
        <w:r w:rsidR="000E04D6">
          <w:rPr>
            <w:rFonts w:asciiTheme="minorHAnsi" w:eastAsiaTheme="minorEastAsia" w:hAnsiTheme="minorHAnsi" w:cstheme="minorBidi"/>
            <w:b w:val="0"/>
            <w:kern w:val="2"/>
            <w:sz w:val="20"/>
            <w:szCs w:val="22"/>
          </w:rPr>
          <w:tab/>
        </w:r>
        <w:r w:rsidR="000E04D6" w:rsidRPr="00CB74E9">
          <w:rPr>
            <w:rStyle w:val="a7"/>
            <w:rFonts w:ascii="Times New Roman"/>
          </w:rPr>
          <w:t>추진</w:t>
        </w:r>
        <w:r w:rsidR="000E04D6" w:rsidRPr="00CB74E9">
          <w:rPr>
            <w:rStyle w:val="a7"/>
            <w:rFonts w:ascii="Times New Roman"/>
          </w:rPr>
          <w:t xml:space="preserve"> </w:t>
        </w:r>
        <w:r w:rsidR="000E04D6" w:rsidRPr="00CB74E9">
          <w:rPr>
            <w:rStyle w:val="a7"/>
            <w:rFonts w:ascii="Times New Roman"/>
          </w:rPr>
          <w:t>조직</w:t>
        </w:r>
        <w:r w:rsidR="000E04D6" w:rsidRPr="00CB74E9">
          <w:rPr>
            <w:rStyle w:val="a7"/>
            <w:rFonts w:ascii="Times New Roman"/>
          </w:rPr>
          <w:t xml:space="preserve"> </w:t>
        </w:r>
        <w:r w:rsidR="000E04D6" w:rsidRPr="00CB74E9">
          <w:rPr>
            <w:rStyle w:val="a7"/>
            <w:rFonts w:ascii="Times New Roman"/>
          </w:rPr>
          <w:t>및</w:t>
        </w:r>
        <w:r w:rsidR="000E04D6" w:rsidRPr="00CB74E9">
          <w:rPr>
            <w:rStyle w:val="a7"/>
            <w:rFonts w:ascii="Times New Roman"/>
          </w:rPr>
          <w:t xml:space="preserve"> </w:t>
        </w:r>
        <w:r w:rsidR="000E04D6" w:rsidRPr="00CB74E9">
          <w:rPr>
            <w:rStyle w:val="a7"/>
            <w:rFonts w:ascii="Times New Roman"/>
          </w:rPr>
          <w:t>역할</w:t>
        </w:r>
        <w:r w:rsidR="000E04D6">
          <w:rPr>
            <w:webHidden/>
          </w:rPr>
          <w:tab/>
        </w:r>
        <w:r w:rsidR="000E04D6">
          <w:rPr>
            <w:webHidden/>
          </w:rPr>
          <w:fldChar w:fldCharType="begin"/>
        </w:r>
        <w:r w:rsidR="000E04D6">
          <w:rPr>
            <w:webHidden/>
          </w:rPr>
          <w:instrText xml:space="preserve"> PAGEREF _Toc405465409 \h </w:instrText>
        </w:r>
        <w:r w:rsidR="000E04D6">
          <w:rPr>
            <w:webHidden/>
          </w:rPr>
        </w:r>
        <w:r w:rsidR="000E04D6">
          <w:rPr>
            <w:webHidden/>
          </w:rPr>
          <w:fldChar w:fldCharType="separate"/>
        </w:r>
        <w:r w:rsidR="000E04D6">
          <w:rPr>
            <w:webHidden/>
          </w:rPr>
          <w:t>10</w:t>
        </w:r>
        <w:r w:rsidR="000E04D6">
          <w:rPr>
            <w:webHidden/>
          </w:rPr>
          <w:fldChar w:fldCharType="end"/>
        </w:r>
      </w:hyperlink>
    </w:p>
    <w:p w:rsidR="000E04D6" w:rsidRDefault="005865D7">
      <w:pPr>
        <w:pStyle w:val="14"/>
        <w:rPr>
          <w:rFonts w:asciiTheme="minorHAnsi" w:eastAsiaTheme="minorEastAsia" w:hAnsiTheme="minorHAnsi" w:cstheme="minorBidi"/>
          <w:b w:val="0"/>
          <w:kern w:val="2"/>
          <w:sz w:val="20"/>
          <w:szCs w:val="22"/>
        </w:rPr>
      </w:pPr>
      <w:hyperlink w:anchor="_Toc405465410" w:history="1">
        <w:r w:rsidR="000E04D6" w:rsidRPr="00CB74E9">
          <w:rPr>
            <w:rStyle w:val="a7"/>
            <w:rFonts w:ascii="Times New Roman"/>
          </w:rPr>
          <w:t>V.</w:t>
        </w:r>
        <w:r w:rsidR="000E04D6">
          <w:rPr>
            <w:rFonts w:asciiTheme="minorHAnsi" w:eastAsiaTheme="minorEastAsia" w:hAnsiTheme="minorHAnsi" w:cstheme="minorBidi"/>
            <w:b w:val="0"/>
            <w:kern w:val="2"/>
            <w:sz w:val="20"/>
            <w:szCs w:val="22"/>
          </w:rPr>
          <w:tab/>
        </w:r>
        <w:r w:rsidR="000E04D6" w:rsidRPr="00CB74E9">
          <w:rPr>
            <w:rStyle w:val="a7"/>
            <w:rFonts w:ascii="Times New Roman"/>
          </w:rPr>
          <w:t>기타</w:t>
        </w:r>
        <w:r w:rsidR="000E04D6">
          <w:rPr>
            <w:webHidden/>
          </w:rPr>
          <w:tab/>
        </w:r>
        <w:r w:rsidR="000E04D6">
          <w:rPr>
            <w:webHidden/>
          </w:rPr>
          <w:fldChar w:fldCharType="begin"/>
        </w:r>
        <w:r w:rsidR="000E04D6">
          <w:rPr>
            <w:webHidden/>
          </w:rPr>
          <w:instrText xml:space="preserve"> PAGEREF _Toc405465410 \h </w:instrText>
        </w:r>
        <w:r w:rsidR="000E04D6">
          <w:rPr>
            <w:webHidden/>
          </w:rPr>
        </w:r>
        <w:r w:rsidR="000E04D6">
          <w:rPr>
            <w:webHidden/>
          </w:rPr>
          <w:fldChar w:fldCharType="separate"/>
        </w:r>
        <w:r w:rsidR="000E04D6">
          <w:rPr>
            <w:webHidden/>
          </w:rPr>
          <w:t>11</w:t>
        </w:r>
        <w:r w:rsidR="000E04D6">
          <w:rPr>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411" w:history="1">
        <w:r w:rsidR="000E04D6" w:rsidRPr="00CB74E9">
          <w:rPr>
            <w:rStyle w:val="a7"/>
            <w:rFonts w:ascii="Times New Roman" w:eastAsia="굴림"/>
            <w:noProof/>
          </w:rPr>
          <w:t>1.</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접근통제</w:t>
        </w:r>
        <w:r w:rsidR="000E04D6" w:rsidRPr="00CB74E9">
          <w:rPr>
            <w:rStyle w:val="a7"/>
            <w:rFonts w:ascii="Times New Roman" w:eastAsia="굴림"/>
            <w:noProof/>
          </w:rPr>
          <w:t xml:space="preserve"> </w:t>
        </w:r>
        <w:r w:rsidR="000E04D6" w:rsidRPr="00CB74E9">
          <w:rPr>
            <w:rStyle w:val="a7"/>
            <w:rFonts w:ascii="Times New Roman" w:eastAsia="굴림"/>
            <w:noProof/>
          </w:rPr>
          <w:t>및</w:t>
        </w:r>
        <w:r w:rsidR="000E04D6" w:rsidRPr="00CB74E9">
          <w:rPr>
            <w:rStyle w:val="a7"/>
            <w:rFonts w:ascii="Times New Roman" w:eastAsia="굴림"/>
            <w:noProof/>
          </w:rPr>
          <w:t xml:space="preserve"> </w:t>
        </w:r>
        <w:r w:rsidR="000E04D6" w:rsidRPr="00CB74E9">
          <w:rPr>
            <w:rStyle w:val="a7"/>
            <w:rFonts w:ascii="Times New Roman" w:eastAsia="굴림"/>
            <w:noProof/>
          </w:rPr>
          <w:t>운영</w:t>
        </w:r>
        <w:r w:rsidR="000E04D6">
          <w:rPr>
            <w:noProof/>
            <w:webHidden/>
          </w:rPr>
          <w:tab/>
        </w:r>
        <w:r w:rsidR="000E04D6">
          <w:rPr>
            <w:noProof/>
            <w:webHidden/>
          </w:rPr>
          <w:fldChar w:fldCharType="begin"/>
        </w:r>
        <w:r w:rsidR="000E04D6">
          <w:rPr>
            <w:noProof/>
            <w:webHidden/>
          </w:rPr>
          <w:instrText xml:space="preserve"> PAGEREF _Toc405465411 \h </w:instrText>
        </w:r>
        <w:r w:rsidR="000E04D6">
          <w:rPr>
            <w:noProof/>
            <w:webHidden/>
          </w:rPr>
        </w:r>
        <w:r w:rsidR="000E04D6">
          <w:rPr>
            <w:noProof/>
            <w:webHidden/>
          </w:rPr>
          <w:fldChar w:fldCharType="separate"/>
        </w:r>
        <w:r w:rsidR="000E04D6">
          <w:rPr>
            <w:noProof/>
            <w:webHidden/>
          </w:rPr>
          <w:t>11</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412" w:history="1">
        <w:r w:rsidR="000E04D6" w:rsidRPr="00CB74E9">
          <w:rPr>
            <w:rStyle w:val="a7"/>
            <w:rFonts w:ascii="Times New Roman" w:eastAsia="굴림"/>
            <w:noProof/>
          </w:rPr>
          <w:t>2.</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백업</w:t>
        </w:r>
        <w:r w:rsidR="000E04D6" w:rsidRPr="00CB74E9">
          <w:rPr>
            <w:rStyle w:val="a7"/>
            <w:rFonts w:ascii="Times New Roman" w:eastAsia="굴림"/>
            <w:noProof/>
          </w:rPr>
          <w:t xml:space="preserve"> </w:t>
        </w:r>
        <w:r w:rsidR="000E04D6" w:rsidRPr="00CB74E9">
          <w:rPr>
            <w:rStyle w:val="a7"/>
            <w:rFonts w:ascii="Times New Roman" w:eastAsia="굴림"/>
            <w:noProof/>
          </w:rPr>
          <w:t>및</w:t>
        </w:r>
        <w:r w:rsidR="000E04D6" w:rsidRPr="00CB74E9">
          <w:rPr>
            <w:rStyle w:val="a7"/>
            <w:rFonts w:ascii="Times New Roman" w:eastAsia="굴림"/>
            <w:noProof/>
          </w:rPr>
          <w:t xml:space="preserve"> </w:t>
        </w:r>
        <w:r w:rsidR="000E04D6" w:rsidRPr="00CB74E9">
          <w:rPr>
            <w:rStyle w:val="a7"/>
            <w:rFonts w:ascii="Times New Roman" w:eastAsia="굴림"/>
            <w:noProof/>
          </w:rPr>
          <w:t>복구</w:t>
        </w:r>
        <w:r w:rsidR="000E04D6">
          <w:rPr>
            <w:noProof/>
            <w:webHidden/>
          </w:rPr>
          <w:tab/>
        </w:r>
        <w:r w:rsidR="000E04D6">
          <w:rPr>
            <w:noProof/>
            <w:webHidden/>
          </w:rPr>
          <w:fldChar w:fldCharType="begin"/>
        </w:r>
        <w:r w:rsidR="000E04D6">
          <w:rPr>
            <w:noProof/>
            <w:webHidden/>
          </w:rPr>
          <w:instrText xml:space="preserve"> PAGEREF _Toc405465412 \h </w:instrText>
        </w:r>
        <w:r w:rsidR="000E04D6">
          <w:rPr>
            <w:noProof/>
            <w:webHidden/>
          </w:rPr>
        </w:r>
        <w:r w:rsidR="000E04D6">
          <w:rPr>
            <w:noProof/>
            <w:webHidden/>
          </w:rPr>
          <w:fldChar w:fldCharType="separate"/>
        </w:r>
        <w:r w:rsidR="000E04D6">
          <w:rPr>
            <w:noProof/>
            <w:webHidden/>
          </w:rPr>
          <w:t>11</w:t>
        </w:r>
        <w:r w:rsidR="000E04D6">
          <w:rPr>
            <w:noProof/>
            <w:webHidden/>
          </w:rPr>
          <w:fldChar w:fldCharType="end"/>
        </w:r>
      </w:hyperlink>
    </w:p>
    <w:p w:rsidR="000E04D6" w:rsidRDefault="005865D7">
      <w:pPr>
        <w:pStyle w:val="20"/>
        <w:tabs>
          <w:tab w:val="left" w:pos="1200"/>
        </w:tabs>
        <w:rPr>
          <w:rFonts w:asciiTheme="minorHAnsi" w:eastAsiaTheme="minorEastAsia" w:hAnsiTheme="minorHAnsi" w:cstheme="minorBidi"/>
          <w:noProof/>
          <w:kern w:val="2"/>
          <w:sz w:val="20"/>
          <w:szCs w:val="22"/>
          <w:lang w:eastAsia="ko-KR"/>
        </w:rPr>
      </w:pPr>
      <w:hyperlink w:anchor="_Toc405465413" w:history="1">
        <w:r w:rsidR="000E04D6" w:rsidRPr="00CB74E9">
          <w:rPr>
            <w:rStyle w:val="a7"/>
            <w:rFonts w:ascii="Times New Roman" w:eastAsia="굴림"/>
            <w:noProof/>
          </w:rPr>
          <w:t>3.</w:t>
        </w:r>
        <w:r w:rsidR="000E04D6">
          <w:rPr>
            <w:rFonts w:asciiTheme="minorHAnsi" w:eastAsiaTheme="minorEastAsia" w:hAnsiTheme="minorHAnsi" w:cstheme="minorBidi"/>
            <w:noProof/>
            <w:kern w:val="2"/>
            <w:sz w:val="20"/>
            <w:szCs w:val="22"/>
            <w:lang w:eastAsia="ko-KR"/>
          </w:rPr>
          <w:tab/>
        </w:r>
        <w:r w:rsidR="000E04D6" w:rsidRPr="00CB74E9">
          <w:rPr>
            <w:rStyle w:val="a7"/>
            <w:rFonts w:ascii="Times New Roman" w:eastAsia="굴림"/>
            <w:noProof/>
          </w:rPr>
          <w:t>고려사항</w:t>
        </w:r>
        <w:r w:rsidR="000E04D6">
          <w:rPr>
            <w:noProof/>
            <w:webHidden/>
          </w:rPr>
          <w:tab/>
        </w:r>
        <w:r w:rsidR="000E04D6">
          <w:rPr>
            <w:noProof/>
            <w:webHidden/>
          </w:rPr>
          <w:fldChar w:fldCharType="begin"/>
        </w:r>
        <w:r w:rsidR="000E04D6">
          <w:rPr>
            <w:noProof/>
            <w:webHidden/>
          </w:rPr>
          <w:instrText xml:space="preserve"> PAGEREF _Toc405465413 \h </w:instrText>
        </w:r>
        <w:r w:rsidR="000E04D6">
          <w:rPr>
            <w:noProof/>
            <w:webHidden/>
          </w:rPr>
        </w:r>
        <w:r w:rsidR="000E04D6">
          <w:rPr>
            <w:noProof/>
            <w:webHidden/>
          </w:rPr>
          <w:fldChar w:fldCharType="separate"/>
        </w:r>
        <w:r w:rsidR="000E04D6">
          <w:rPr>
            <w:noProof/>
            <w:webHidden/>
          </w:rPr>
          <w:t>11</w:t>
        </w:r>
        <w:r w:rsidR="000E04D6">
          <w:rPr>
            <w:noProof/>
            <w:webHidden/>
          </w:rPr>
          <w:fldChar w:fldCharType="end"/>
        </w:r>
      </w:hyperlink>
    </w:p>
    <w:p w:rsidR="007C0CAE" w:rsidRPr="000F5CB0" w:rsidRDefault="00D44825" w:rsidP="00133837">
      <w:pPr>
        <w:pStyle w:val="19"/>
        <w:rPr>
          <w:rFonts w:ascii="Times New Roman" w:hAnsi="Times New Roman"/>
        </w:rPr>
        <w:sectPr w:rsidR="007C0CAE" w:rsidRPr="000F5CB0" w:rsidSect="00CF514E">
          <w:headerReference w:type="default" r:id="rId9"/>
          <w:footerReference w:type="default" r:id="rId10"/>
          <w:type w:val="continuous"/>
          <w:pgSz w:w="11905" w:h="16837"/>
          <w:pgMar w:top="1701" w:right="1440" w:bottom="1440" w:left="1440" w:header="720" w:footer="357" w:gutter="0"/>
          <w:pgNumType w:fmt="lowerRoman" w:start="1"/>
          <w:cols w:space="720"/>
          <w:titlePg/>
          <w:docGrid w:linePitch="272"/>
        </w:sectPr>
      </w:pPr>
      <w:r w:rsidRPr="000F5CB0">
        <w:rPr>
          <w:rFonts w:ascii="Times New Roman" w:hAnsi="Times New Roman"/>
        </w:rPr>
        <w:fldChar w:fldCharType="end"/>
      </w:r>
    </w:p>
    <w:p w:rsidR="00F86B9F" w:rsidRPr="000F5CB0" w:rsidRDefault="00F86B9F" w:rsidP="00F86B9F">
      <w:pPr>
        <w:pStyle w:val="0"/>
        <w:widowControl/>
        <w:numPr>
          <w:ilvl w:val="0"/>
          <w:numId w:val="9"/>
        </w:numPr>
        <w:suppressAutoHyphens w:val="0"/>
        <w:autoSpaceDN w:val="0"/>
        <w:adjustRightInd w:val="0"/>
        <w:rPr>
          <w:rFonts w:ascii="Times New Roman" w:eastAsia="굴림" w:cs="Times New Roman"/>
        </w:rPr>
      </w:pPr>
      <w:bookmarkStart w:id="0" w:name="_Toc170743978"/>
      <w:bookmarkStart w:id="1" w:name="_Toc173138965"/>
      <w:bookmarkStart w:id="2" w:name="_Toc245206478"/>
      <w:bookmarkStart w:id="3" w:name="_Toc405465390"/>
      <w:bookmarkStart w:id="4" w:name="_Toc478370231"/>
      <w:r w:rsidRPr="000F5CB0">
        <w:rPr>
          <w:rFonts w:ascii="Times New Roman" w:eastAsia="굴림" w:cs="Times New Roman"/>
        </w:rPr>
        <w:lastRenderedPageBreak/>
        <w:t>개요</w:t>
      </w:r>
      <w:bookmarkEnd w:id="0"/>
      <w:bookmarkEnd w:id="1"/>
      <w:bookmarkEnd w:id="2"/>
      <w:bookmarkEnd w:id="3"/>
    </w:p>
    <w:p w:rsidR="00F86B9F" w:rsidRPr="000F5CB0" w:rsidRDefault="00F86B9F" w:rsidP="00F86B9F">
      <w:pPr>
        <w:pStyle w:val="2"/>
        <w:widowControl/>
        <w:numPr>
          <w:ilvl w:val="1"/>
          <w:numId w:val="9"/>
        </w:numPr>
        <w:tabs>
          <w:tab w:val="clear" w:pos="567"/>
          <w:tab w:val="clear" w:pos="852"/>
          <w:tab w:val="num" w:pos="-720"/>
        </w:tabs>
        <w:suppressAutoHyphens w:val="0"/>
        <w:autoSpaceDN w:val="0"/>
        <w:adjustRightInd w:val="0"/>
        <w:spacing w:after="320"/>
        <w:ind w:left="426" w:hanging="426"/>
        <w:rPr>
          <w:rFonts w:ascii="Times New Roman" w:eastAsia="굴림" w:cs="Times New Roman"/>
        </w:rPr>
      </w:pPr>
      <w:bookmarkStart w:id="5" w:name="_Toc226867247"/>
      <w:bookmarkStart w:id="6" w:name="_Toc245206479"/>
      <w:bookmarkStart w:id="7" w:name="_Toc405465391"/>
      <w:bookmarkStart w:id="8" w:name="_Toc83622961"/>
      <w:bookmarkStart w:id="9" w:name="_Toc171416872"/>
      <w:r w:rsidRPr="000F5CB0">
        <w:rPr>
          <w:rFonts w:ascii="Times New Roman" w:eastAsia="굴림" w:cs="Times New Roman"/>
        </w:rPr>
        <w:t>이행</w:t>
      </w:r>
      <w:r w:rsidRPr="000F5CB0">
        <w:rPr>
          <w:rFonts w:ascii="Times New Roman" w:eastAsia="굴림" w:cs="Times New Roman"/>
        </w:rPr>
        <w:t xml:space="preserve"> </w:t>
      </w:r>
      <w:r w:rsidRPr="000F5CB0">
        <w:rPr>
          <w:rFonts w:ascii="Times New Roman" w:eastAsia="굴림" w:cs="Times New Roman"/>
        </w:rPr>
        <w:t>대상</w:t>
      </w:r>
      <w:bookmarkEnd w:id="5"/>
      <w:bookmarkEnd w:id="6"/>
      <w:bookmarkEnd w:id="7"/>
    </w:p>
    <w:p w:rsidR="00F86B9F" w:rsidRPr="000F5CB0" w:rsidRDefault="003362B6" w:rsidP="00F86B9F">
      <w:pPr>
        <w:widowControl/>
        <w:numPr>
          <w:ilvl w:val="0"/>
          <w:numId w:val="22"/>
        </w:numPr>
        <w:suppressAutoHyphens w:val="0"/>
        <w:autoSpaceDN w:val="0"/>
        <w:adjustRightInd w:val="0"/>
        <w:spacing w:line="360" w:lineRule="auto"/>
        <w:rPr>
          <w:rFonts w:ascii="Times New Roman" w:hAnsi="Times New Roman"/>
        </w:rPr>
      </w:pPr>
      <w:bookmarkStart w:id="10" w:name="_Toc198453465"/>
      <w:r>
        <w:rPr>
          <w:rFonts w:ascii="Times New Roman" w:hAnsi="Times New Roman"/>
        </w:rPr>
        <w:t>프로젝트</w:t>
      </w:r>
      <w:r>
        <w:rPr>
          <w:rFonts w:ascii="Times New Roman" w:hAnsi="Times New Roman"/>
        </w:rPr>
        <w:t xml:space="preserve"> </w:t>
      </w:r>
      <w:r>
        <w:rPr>
          <w:rFonts w:ascii="Times New Roman" w:hAnsi="Times New Roman"/>
        </w:rPr>
        <w:t>명</w:t>
      </w:r>
      <w:r w:rsidR="00F86B9F" w:rsidRPr="000F5CB0">
        <w:rPr>
          <w:rFonts w:ascii="Times New Roman" w:hAnsi="Times New Roman"/>
        </w:rPr>
        <w:t xml:space="preserve"> </w:t>
      </w:r>
    </w:p>
    <w:p w:rsidR="00E93167" w:rsidRPr="00437564" w:rsidRDefault="003362B6" w:rsidP="00437564">
      <w:pPr>
        <w:pStyle w:val="aff8"/>
        <w:numPr>
          <w:ilvl w:val="0"/>
          <w:numId w:val="21"/>
        </w:numPr>
        <w:tabs>
          <w:tab w:val="left" w:pos="7349"/>
          <w:tab w:val="left" w:pos="8690"/>
        </w:tabs>
        <w:suppressAutoHyphens w:val="0"/>
        <w:wordWrap w:val="0"/>
        <w:autoSpaceDE/>
        <w:spacing w:before="40"/>
        <w:ind w:leftChars="213" w:left="426" w:firstLineChars="117" w:firstLine="230"/>
        <w:rPr>
          <w:rFonts w:ascii="Times New Roman" w:eastAsia="굴림" w:hAnsi="Times New Roman"/>
          <w:b/>
          <w:sz w:val="20"/>
          <w:szCs w:val="20"/>
        </w:rPr>
      </w:pPr>
      <w:r>
        <w:rPr>
          <w:rFonts w:ascii="Times New Roman" w:eastAsia="굴림" w:hAnsi="Times New Roman" w:hint="eastAsia"/>
          <w:b/>
          <w:sz w:val="20"/>
          <w:szCs w:val="20"/>
          <w:lang w:eastAsia="ko-KR"/>
        </w:rPr>
        <w:t>프로젝트</w:t>
      </w:r>
      <w:r>
        <w:rPr>
          <w:rFonts w:ascii="Times New Roman" w:eastAsia="굴림" w:hAnsi="Times New Roman" w:hint="eastAsia"/>
          <w:b/>
          <w:sz w:val="20"/>
          <w:szCs w:val="20"/>
          <w:lang w:eastAsia="ko-KR"/>
        </w:rPr>
        <w:t xml:space="preserve"> </w:t>
      </w:r>
      <w:r>
        <w:rPr>
          <w:rFonts w:ascii="Times New Roman" w:eastAsia="굴림" w:hAnsi="Times New Roman" w:hint="eastAsia"/>
          <w:b/>
          <w:sz w:val="20"/>
          <w:szCs w:val="20"/>
          <w:lang w:eastAsia="ko-KR"/>
        </w:rPr>
        <w:t>내용</w:t>
      </w:r>
    </w:p>
    <w:p w:rsidR="00F86B9F" w:rsidRPr="000F5CB0" w:rsidRDefault="00F86B9F" w:rsidP="00F86B9F">
      <w:pPr>
        <w:pStyle w:val="2"/>
        <w:widowControl/>
        <w:numPr>
          <w:ilvl w:val="1"/>
          <w:numId w:val="9"/>
        </w:numPr>
        <w:tabs>
          <w:tab w:val="clear" w:pos="567"/>
          <w:tab w:val="clear" w:pos="852"/>
          <w:tab w:val="num" w:pos="-720"/>
          <w:tab w:val="num" w:pos="0"/>
        </w:tabs>
        <w:suppressAutoHyphens w:val="0"/>
        <w:autoSpaceDN w:val="0"/>
        <w:adjustRightInd w:val="0"/>
        <w:spacing w:before="360"/>
        <w:ind w:left="426" w:hanging="426"/>
        <w:rPr>
          <w:rFonts w:ascii="Times New Roman" w:eastAsia="굴림" w:cs="Times New Roman"/>
        </w:rPr>
      </w:pPr>
      <w:bookmarkStart w:id="11" w:name="_Toc245206480"/>
      <w:bookmarkStart w:id="12" w:name="_Toc405465392"/>
      <w:bookmarkStart w:id="13" w:name="_Toc226867248"/>
      <w:r w:rsidRPr="000F5CB0">
        <w:rPr>
          <w:rFonts w:ascii="Times New Roman" w:eastAsia="굴림" w:cs="Times New Roman"/>
        </w:rPr>
        <w:t>서비스</w:t>
      </w:r>
      <w:r w:rsidRPr="000F5CB0">
        <w:rPr>
          <w:rFonts w:ascii="Times New Roman" w:eastAsia="굴림" w:cs="Times New Roman"/>
        </w:rPr>
        <w:t xml:space="preserve"> </w:t>
      </w:r>
      <w:r w:rsidRPr="000F5CB0">
        <w:rPr>
          <w:rFonts w:ascii="Times New Roman" w:eastAsia="굴림" w:cs="Times New Roman"/>
        </w:rPr>
        <w:t>정의</w:t>
      </w:r>
      <w:bookmarkEnd w:id="11"/>
      <w:bookmarkEnd w:id="12"/>
    </w:p>
    <w:p w:rsidR="00915FD4" w:rsidRPr="000F5CB0" w:rsidRDefault="00915FD4" w:rsidP="00F86B9F">
      <w:pPr>
        <w:spacing w:line="360" w:lineRule="auto"/>
        <w:ind w:leftChars="213" w:left="426"/>
        <w:rPr>
          <w:rFonts w:ascii="Times New Roman" w:hAnsi="Times New Roman"/>
          <w:lang w:eastAsia="ko-KR"/>
        </w:rPr>
      </w:pPr>
    </w:p>
    <w:p w:rsidR="00F86B9F" w:rsidRPr="000F5CB0" w:rsidRDefault="003362B6" w:rsidP="00320A76">
      <w:pPr>
        <w:spacing w:line="360" w:lineRule="auto"/>
        <w:ind w:leftChars="213" w:left="426"/>
        <w:rPr>
          <w:rFonts w:ascii="Times New Roman" w:hAnsi="Times New Roman"/>
          <w:lang w:eastAsia="ko-KR"/>
        </w:rPr>
      </w:pPr>
      <w:r>
        <w:rPr>
          <w:rFonts w:ascii="Times New Roman" w:hAnsi="Times New Roman" w:hint="eastAsia"/>
          <w:b/>
          <w:lang w:eastAsia="ko-KR"/>
        </w:rPr>
        <w:t>프로젝트</w:t>
      </w:r>
      <w:r>
        <w:rPr>
          <w:rFonts w:ascii="Times New Roman" w:hAnsi="Times New Roman" w:hint="eastAsia"/>
          <w:b/>
          <w:lang w:eastAsia="ko-KR"/>
        </w:rPr>
        <w:t xml:space="preserve"> </w:t>
      </w:r>
      <w:r>
        <w:rPr>
          <w:rFonts w:ascii="Times New Roman" w:hAnsi="Times New Roman" w:hint="eastAsia"/>
          <w:b/>
          <w:lang w:eastAsia="ko-KR"/>
        </w:rPr>
        <w:t>명</w:t>
      </w:r>
      <w:r w:rsidR="00320A76">
        <w:rPr>
          <w:rFonts w:ascii="Times New Roman" w:hAnsi="Times New Roman" w:hint="eastAsia"/>
          <w:lang w:eastAsia="ko-KR"/>
        </w:rPr>
        <w:t>은</w:t>
      </w:r>
      <w:r w:rsidR="00320A76">
        <w:rPr>
          <w:rFonts w:ascii="Times New Roman" w:hAnsi="Times New Roman" w:hint="eastAsia"/>
          <w:lang w:eastAsia="ko-KR"/>
        </w:rPr>
        <w:t xml:space="preserve"> </w:t>
      </w:r>
      <w:r w:rsidR="00320A76">
        <w:rPr>
          <w:rFonts w:ascii="Times New Roman" w:hAnsi="Times New Roman" w:hint="eastAsia"/>
          <w:lang w:eastAsia="ko-KR"/>
        </w:rPr>
        <w:t>개발</w:t>
      </w:r>
      <w:r w:rsidR="00320A76">
        <w:rPr>
          <w:rFonts w:ascii="Times New Roman" w:hAnsi="Times New Roman" w:hint="eastAsia"/>
          <w:lang w:eastAsia="ko-KR"/>
        </w:rPr>
        <w:t xml:space="preserve"> </w:t>
      </w:r>
      <w:r w:rsidR="00320A76">
        <w:rPr>
          <w:rFonts w:ascii="Times New Roman" w:hAnsi="Times New Roman" w:hint="eastAsia"/>
          <w:lang w:eastAsia="ko-KR"/>
        </w:rPr>
        <w:t>및</w:t>
      </w:r>
      <w:r w:rsidR="00320A76">
        <w:rPr>
          <w:rFonts w:ascii="Times New Roman" w:hAnsi="Times New Roman" w:hint="eastAsia"/>
          <w:lang w:eastAsia="ko-KR"/>
        </w:rPr>
        <w:t xml:space="preserve"> </w:t>
      </w:r>
      <w:r w:rsidR="00320A76">
        <w:rPr>
          <w:rFonts w:ascii="Times New Roman" w:hAnsi="Times New Roman" w:hint="eastAsia"/>
          <w:lang w:eastAsia="ko-KR"/>
        </w:rPr>
        <w:t>시험환경을</w:t>
      </w:r>
      <w:r w:rsidR="00320A76">
        <w:rPr>
          <w:rFonts w:ascii="Times New Roman" w:hAnsi="Times New Roman" w:hint="eastAsia"/>
          <w:lang w:eastAsia="ko-KR"/>
        </w:rPr>
        <w:t xml:space="preserve"> </w:t>
      </w:r>
      <w:r w:rsidR="00320A76">
        <w:rPr>
          <w:rFonts w:ascii="Times New Roman" w:hAnsi="Times New Roman" w:hint="eastAsia"/>
          <w:lang w:eastAsia="ko-KR"/>
        </w:rPr>
        <w:t>통해</w:t>
      </w:r>
      <w:r w:rsidR="00320A76">
        <w:rPr>
          <w:rFonts w:ascii="Times New Roman" w:hAnsi="Times New Roman" w:hint="eastAsia"/>
          <w:lang w:eastAsia="ko-KR"/>
        </w:rPr>
        <w:t xml:space="preserve"> </w:t>
      </w:r>
      <w:r w:rsidR="00320A76">
        <w:rPr>
          <w:rFonts w:ascii="Times New Roman" w:hAnsi="Times New Roman" w:hint="eastAsia"/>
          <w:lang w:eastAsia="ko-KR"/>
        </w:rPr>
        <w:t>신규</w:t>
      </w:r>
      <w:r w:rsidR="00320A76">
        <w:rPr>
          <w:rFonts w:ascii="Times New Roman" w:hAnsi="Times New Roman" w:hint="eastAsia"/>
          <w:lang w:eastAsia="ko-KR"/>
        </w:rPr>
        <w:t xml:space="preserve"> </w:t>
      </w:r>
      <w:r w:rsidR="00320A76">
        <w:rPr>
          <w:rFonts w:ascii="Times New Roman" w:hAnsi="Times New Roman" w:hint="eastAsia"/>
          <w:lang w:eastAsia="ko-KR"/>
        </w:rPr>
        <w:t>구축한</w:t>
      </w:r>
      <w:r w:rsidR="00320A76">
        <w:rPr>
          <w:rFonts w:ascii="Times New Roman" w:hAnsi="Times New Roman" w:hint="eastAsia"/>
          <w:lang w:eastAsia="ko-KR"/>
        </w:rPr>
        <w:t xml:space="preserve"> </w:t>
      </w:r>
      <w:r w:rsidR="00320A76">
        <w:rPr>
          <w:rFonts w:ascii="Times New Roman" w:hAnsi="Times New Roman" w:hint="eastAsia"/>
          <w:lang w:eastAsia="ko-KR"/>
        </w:rPr>
        <w:t>서비스에</w:t>
      </w:r>
      <w:r w:rsidR="00320A76">
        <w:rPr>
          <w:rFonts w:ascii="Times New Roman" w:hAnsi="Times New Roman" w:hint="eastAsia"/>
          <w:lang w:eastAsia="ko-KR"/>
        </w:rPr>
        <w:t xml:space="preserve"> </w:t>
      </w:r>
      <w:r w:rsidR="00320A76">
        <w:rPr>
          <w:rFonts w:ascii="Times New Roman" w:hAnsi="Times New Roman" w:hint="eastAsia"/>
          <w:lang w:eastAsia="ko-KR"/>
        </w:rPr>
        <w:t>대한</w:t>
      </w:r>
      <w:r w:rsidR="00320A76">
        <w:rPr>
          <w:rFonts w:ascii="Times New Roman" w:hAnsi="Times New Roman" w:hint="eastAsia"/>
          <w:lang w:eastAsia="ko-KR"/>
        </w:rPr>
        <w:t xml:space="preserve"> </w:t>
      </w:r>
      <w:r w:rsidR="00320A76">
        <w:rPr>
          <w:rFonts w:ascii="Times New Roman" w:hAnsi="Times New Roman" w:hint="eastAsia"/>
          <w:lang w:eastAsia="ko-KR"/>
        </w:rPr>
        <w:t>시험</w:t>
      </w:r>
      <w:r w:rsidR="00320A76">
        <w:rPr>
          <w:rFonts w:ascii="Times New Roman" w:hAnsi="Times New Roman" w:hint="eastAsia"/>
          <w:lang w:eastAsia="ko-KR"/>
        </w:rPr>
        <w:t xml:space="preserve"> </w:t>
      </w:r>
      <w:r w:rsidR="00320A76">
        <w:rPr>
          <w:rFonts w:ascii="Times New Roman" w:hAnsi="Times New Roman" w:hint="eastAsia"/>
          <w:lang w:eastAsia="ko-KR"/>
        </w:rPr>
        <w:t>및</w:t>
      </w:r>
      <w:r w:rsidR="00320A76">
        <w:rPr>
          <w:rFonts w:ascii="Times New Roman" w:hAnsi="Times New Roman" w:hint="eastAsia"/>
          <w:lang w:eastAsia="ko-KR"/>
        </w:rPr>
        <w:t xml:space="preserve"> </w:t>
      </w:r>
      <w:r w:rsidR="00320A76">
        <w:rPr>
          <w:rFonts w:ascii="Times New Roman" w:hAnsi="Times New Roman" w:hint="eastAsia"/>
          <w:lang w:eastAsia="ko-KR"/>
        </w:rPr>
        <w:t>검증절차를</w:t>
      </w:r>
      <w:r w:rsidR="00320A76">
        <w:rPr>
          <w:rFonts w:ascii="Times New Roman" w:hAnsi="Times New Roman" w:hint="eastAsia"/>
          <w:lang w:eastAsia="ko-KR"/>
        </w:rPr>
        <w:t xml:space="preserve"> </w:t>
      </w:r>
      <w:r w:rsidR="00320A76">
        <w:rPr>
          <w:rFonts w:ascii="Times New Roman" w:hAnsi="Times New Roman" w:hint="eastAsia"/>
          <w:lang w:eastAsia="ko-KR"/>
        </w:rPr>
        <w:t>거친</w:t>
      </w:r>
      <w:r w:rsidR="00320A76">
        <w:rPr>
          <w:rFonts w:ascii="Times New Roman" w:hAnsi="Times New Roman" w:hint="eastAsia"/>
          <w:lang w:eastAsia="ko-KR"/>
        </w:rPr>
        <w:t xml:space="preserve"> </w:t>
      </w:r>
      <w:r w:rsidR="00320A76">
        <w:rPr>
          <w:rFonts w:ascii="Times New Roman" w:hAnsi="Times New Roman" w:hint="eastAsia"/>
          <w:lang w:eastAsia="ko-KR"/>
        </w:rPr>
        <w:t>후</w:t>
      </w:r>
      <w:r w:rsidR="00320A76">
        <w:rPr>
          <w:rFonts w:ascii="Times New Roman" w:hAnsi="Times New Roman" w:hint="eastAsia"/>
          <w:lang w:eastAsia="ko-KR"/>
        </w:rPr>
        <w:t xml:space="preserve"> </w:t>
      </w:r>
      <w:r w:rsidR="00320A76">
        <w:rPr>
          <w:rFonts w:ascii="Times New Roman" w:hAnsi="Times New Roman" w:hint="eastAsia"/>
          <w:lang w:eastAsia="ko-KR"/>
        </w:rPr>
        <w:t>실</w:t>
      </w:r>
      <w:r w:rsidR="00320A76">
        <w:rPr>
          <w:rFonts w:ascii="Times New Roman" w:hAnsi="Times New Roman" w:hint="eastAsia"/>
          <w:lang w:eastAsia="ko-KR"/>
        </w:rPr>
        <w:t xml:space="preserve"> </w:t>
      </w:r>
      <w:r w:rsidR="00320A76">
        <w:rPr>
          <w:rFonts w:ascii="Times New Roman" w:hAnsi="Times New Roman" w:hint="eastAsia"/>
          <w:lang w:eastAsia="ko-KR"/>
        </w:rPr>
        <w:t>운영환경으로</w:t>
      </w:r>
      <w:r w:rsidR="00320A76">
        <w:rPr>
          <w:rFonts w:ascii="Times New Roman" w:hAnsi="Times New Roman" w:hint="eastAsia"/>
          <w:lang w:eastAsia="ko-KR"/>
        </w:rPr>
        <w:t xml:space="preserve"> </w:t>
      </w:r>
      <w:r w:rsidR="00320A76">
        <w:rPr>
          <w:rFonts w:ascii="Times New Roman" w:hAnsi="Times New Roman" w:hint="eastAsia"/>
          <w:lang w:eastAsia="ko-KR"/>
        </w:rPr>
        <w:t>전개한다</w:t>
      </w:r>
      <w:r w:rsidR="00320A76">
        <w:rPr>
          <w:rFonts w:ascii="Times New Roman" w:hAnsi="Times New Roman" w:hint="eastAsia"/>
          <w:lang w:eastAsia="ko-KR"/>
        </w:rPr>
        <w:t>.</w:t>
      </w:r>
    </w:p>
    <w:p w:rsidR="00915FD4" w:rsidRPr="000F5CB0" w:rsidRDefault="00915FD4" w:rsidP="00F86B9F">
      <w:pPr>
        <w:spacing w:line="360" w:lineRule="auto"/>
        <w:ind w:leftChars="213" w:left="426"/>
        <w:rPr>
          <w:rFonts w:ascii="Times New Roman" w:hAnsi="Times New Roman"/>
          <w:lang w:eastAsia="ko-KR"/>
        </w:rPr>
      </w:pPr>
    </w:p>
    <w:p w:rsidR="00F86B9F" w:rsidRPr="000F5CB0" w:rsidRDefault="00F86B9F" w:rsidP="00F86B9F">
      <w:pPr>
        <w:pStyle w:val="2"/>
        <w:widowControl/>
        <w:numPr>
          <w:ilvl w:val="1"/>
          <w:numId w:val="9"/>
        </w:numPr>
        <w:tabs>
          <w:tab w:val="clear" w:pos="567"/>
          <w:tab w:val="clear" w:pos="852"/>
          <w:tab w:val="num" w:pos="-720"/>
          <w:tab w:val="num" w:pos="0"/>
        </w:tabs>
        <w:suppressAutoHyphens w:val="0"/>
        <w:autoSpaceDN w:val="0"/>
        <w:adjustRightInd w:val="0"/>
        <w:spacing w:before="360"/>
        <w:ind w:left="426" w:hanging="426"/>
        <w:rPr>
          <w:rFonts w:ascii="Times New Roman" w:eastAsia="굴림" w:cs="Times New Roman"/>
        </w:rPr>
      </w:pPr>
      <w:bookmarkStart w:id="14" w:name="_Toc245206481"/>
      <w:bookmarkStart w:id="15" w:name="_Toc405465393"/>
      <w:r w:rsidRPr="000F5CB0">
        <w:rPr>
          <w:rFonts w:ascii="Times New Roman" w:eastAsia="굴림" w:cs="Times New Roman"/>
        </w:rPr>
        <w:t>가동</w:t>
      </w:r>
      <w:r w:rsidRPr="000F5CB0">
        <w:rPr>
          <w:rFonts w:ascii="Times New Roman" w:eastAsia="굴림" w:cs="Times New Roman"/>
        </w:rPr>
        <w:t xml:space="preserve"> </w:t>
      </w:r>
      <w:bookmarkEnd w:id="10"/>
      <w:r w:rsidRPr="000F5CB0">
        <w:rPr>
          <w:rFonts w:ascii="Times New Roman" w:eastAsia="굴림" w:cs="Times New Roman"/>
        </w:rPr>
        <w:t>일시</w:t>
      </w:r>
      <w:r w:rsidRPr="000F5CB0">
        <w:rPr>
          <w:rFonts w:ascii="Times New Roman" w:eastAsia="굴림" w:cs="Times New Roman"/>
        </w:rPr>
        <w:t>(D day)</w:t>
      </w:r>
      <w:bookmarkEnd w:id="13"/>
      <w:bookmarkEnd w:id="14"/>
      <w:bookmarkEnd w:id="15"/>
    </w:p>
    <w:bookmarkEnd w:id="8"/>
    <w:bookmarkEnd w:id="9"/>
    <w:p w:rsidR="001B0E90" w:rsidRPr="000F5CB0" w:rsidRDefault="001B0E90" w:rsidP="00F86B9F">
      <w:pPr>
        <w:spacing w:line="360" w:lineRule="auto"/>
        <w:ind w:leftChars="213" w:left="426"/>
        <w:rPr>
          <w:rFonts w:ascii="Times New Roman" w:hAnsi="Times New Roman"/>
          <w:lang w:eastAsia="ko-KR"/>
        </w:rPr>
      </w:pPr>
    </w:p>
    <w:p w:rsidR="00320A76" w:rsidRDefault="00320A76" w:rsidP="00F86B9F">
      <w:pPr>
        <w:spacing w:line="360" w:lineRule="auto"/>
        <w:ind w:leftChars="213" w:left="426"/>
        <w:rPr>
          <w:rFonts w:ascii="Times New Roman" w:hAnsi="Times New Roman"/>
          <w:lang w:eastAsia="ko-KR"/>
        </w:rPr>
      </w:pPr>
      <w:r>
        <w:rPr>
          <w:rFonts w:ascii="Times New Roman" w:hAnsi="Times New Roman" w:hint="eastAsia"/>
          <w:b/>
          <w:lang w:eastAsia="ko-KR"/>
        </w:rPr>
        <w:t>가동</w:t>
      </w:r>
      <w:r>
        <w:rPr>
          <w:rFonts w:ascii="Times New Roman" w:hAnsi="Times New Roman" w:hint="eastAsia"/>
          <w:b/>
          <w:lang w:eastAsia="ko-KR"/>
        </w:rPr>
        <w:t xml:space="preserve"> </w:t>
      </w:r>
      <w:r>
        <w:rPr>
          <w:rFonts w:ascii="Times New Roman" w:hAnsi="Times New Roman" w:hint="eastAsia"/>
          <w:b/>
          <w:lang w:eastAsia="ko-KR"/>
        </w:rPr>
        <w:t>일시</w:t>
      </w:r>
      <w:r>
        <w:rPr>
          <w:rFonts w:ascii="Times New Roman" w:hAnsi="Times New Roman" w:hint="eastAsia"/>
          <w:b/>
          <w:lang w:eastAsia="ko-KR"/>
        </w:rPr>
        <w:t xml:space="preserve"> </w:t>
      </w:r>
      <w:r w:rsidR="001B0E90" w:rsidRPr="000F5CB0">
        <w:rPr>
          <w:rFonts w:ascii="Times New Roman" w:hAnsi="Times New Roman"/>
          <w:lang w:eastAsia="ko-KR"/>
        </w:rPr>
        <w:t xml:space="preserve">: </w:t>
      </w:r>
      <w:r w:rsidR="003362B6">
        <w:rPr>
          <w:rFonts w:ascii="Times New Roman" w:hAnsi="Times New Roman" w:hint="eastAsia"/>
          <w:lang w:eastAsia="ko-KR"/>
        </w:rPr>
        <w:t>시스템</w:t>
      </w:r>
      <w:r w:rsidR="003362B6">
        <w:rPr>
          <w:rFonts w:ascii="Times New Roman" w:hAnsi="Times New Roman" w:hint="eastAsia"/>
          <w:lang w:eastAsia="ko-KR"/>
        </w:rPr>
        <w:t xml:space="preserve"> </w:t>
      </w:r>
      <w:r w:rsidR="003362B6">
        <w:rPr>
          <w:rFonts w:ascii="Times New Roman" w:hAnsi="Times New Roman" w:hint="eastAsia"/>
          <w:lang w:eastAsia="ko-KR"/>
        </w:rPr>
        <w:t>가동</w:t>
      </w:r>
      <w:r w:rsidR="003362B6">
        <w:rPr>
          <w:rFonts w:ascii="Times New Roman" w:hAnsi="Times New Roman" w:hint="eastAsia"/>
          <w:lang w:eastAsia="ko-KR"/>
        </w:rPr>
        <w:t xml:space="preserve"> </w:t>
      </w:r>
      <w:r w:rsidR="003362B6">
        <w:rPr>
          <w:rFonts w:ascii="Times New Roman" w:hAnsi="Times New Roman" w:hint="eastAsia"/>
          <w:lang w:eastAsia="ko-KR"/>
        </w:rPr>
        <w:t>일시</w:t>
      </w:r>
    </w:p>
    <w:p w:rsidR="00F86B9F" w:rsidRPr="000F5CB0" w:rsidRDefault="00F86B9F" w:rsidP="00F86B9F">
      <w:pPr>
        <w:pStyle w:val="0"/>
        <w:widowControl/>
        <w:numPr>
          <w:ilvl w:val="0"/>
          <w:numId w:val="9"/>
        </w:numPr>
        <w:suppressAutoHyphens w:val="0"/>
        <w:autoSpaceDN w:val="0"/>
        <w:adjustRightInd w:val="0"/>
        <w:rPr>
          <w:rFonts w:ascii="Times New Roman" w:eastAsia="굴림" w:cs="Times New Roman"/>
        </w:rPr>
      </w:pPr>
      <w:r w:rsidRPr="000F5CB0">
        <w:rPr>
          <w:rFonts w:ascii="Times New Roman" w:eastAsia="굴림" w:cs="Times New Roman"/>
          <w:noProof/>
        </w:rPr>
        <w:br w:type="page"/>
      </w:r>
      <w:bookmarkStart w:id="16" w:name="_Toc245206484"/>
      <w:bookmarkStart w:id="17" w:name="_Toc405465394"/>
      <w:r w:rsidRPr="000F5CB0">
        <w:rPr>
          <w:rFonts w:ascii="Times New Roman" w:eastAsia="굴림" w:cs="Times New Roman"/>
          <w:noProof/>
        </w:rPr>
        <w:lastRenderedPageBreak/>
        <w:t>전</w:t>
      </w:r>
      <w:r w:rsidRPr="000F5CB0">
        <w:rPr>
          <w:rFonts w:ascii="Times New Roman" w:eastAsia="굴림" w:cs="Times New Roman"/>
        </w:rPr>
        <w:t>개</w:t>
      </w:r>
      <w:r w:rsidRPr="000F5CB0">
        <w:rPr>
          <w:rFonts w:ascii="Times New Roman" w:eastAsia="굴림" w:cs="Times New Roman"/>
        </w:rPr>
        <w:t xml:space="preserve"> </w:t>
      </w:r>
      <w:r w:rsidRPr="000F5CB0">
        <w:rPr>
          <w:rFonts w:ascii="Times New Roman" w:eastAsia="굴림" w:cs="Times New Roman"/>
        </w:rPr>
        <w:t>항목</w:t>
      </w:r>
      <w:r w:rsidRPr="000F5CB0">
        <w:rPr>
          <w:rFonts w:ascii="Times New Roman" w:eastAsia="굴림" w:cs="Times New Roman"/>
        </w:rPr>
        <w:t xml:space="preserve"> </w:t>
      </w:r>
      <w:r w:rsidRPr="000F5CB0">
        <w:rPr>
          <w:rFonts w:ascii="Times New Roman" w:eastAsia="굴림" w:cs="Times New Roman"/>
        </w:rPr>
        <w:t>및</w:t>
      </w:r>
      <w:r w:rsidRPr="000F5CB0">
        <w:rPr>
          <w:rFonts w:ascii="Times New Roman" w:eastAsia="굴림" w:cs="Times New Roman"/>
        </w:rPr>
        <w:t xml:space="preserve"> </w:t>
      </w:r>
      <w:r w:rsidRPr="000F5CB0">
        <w:rPr>
          <w:rFonts w:ascii="Times New Roman" w:eastAsia="굴림" w:cs="Times New Roman"/>
        </w:rPr>
        <w:t>대상</w:t>
      </w:r>
      <w:bookmarkEnd w:id="16"/>
      <w:bookmarkEnd w:id="17"/>
    </w:p>
    <w:p w:rsidR="00F86B9F" w:rsidRPr="000F5CB0" w:rsidRDefault="00F86B9F" w:rsidP="00F86B9F">
      <w:pPr>
        <w:pStyle w:val="2"/>
        <w:widowControl/>
        <w:numPr>
          <w:ilvl w:val="1"/>
          <w:numId w:val="9"/>
        </w:numPr>
        <w:tabs>
          <w:tab w:val="clear" w:pos="567"/>
          <w:tab w:val="clear" w:pos="852"/>
          <w:tab w:val="num" w:pos="-720"/>
          <w:tab w:val="num" w:pos="0"/>
        </w:tabs>
        <w:suppressAutoHyphens w:val="0"/>
        <w:autoSpaceDN w:val="0"/>
        <w:adjustRightInd w:val="0"/>
        <w:spacing w:before="360"/>
        <w:ind w:left="426" w:hanging="426"/>
        <w:rPr>
          <w:rFonts w:ascii="Times New Roman" w:eastAsia="굴림" w:cs="Times New Roman"/>
        </w:rPr>
      </w:pPr>
      <w:bookmarkStart w:id="18" w:name="_Toc245206485"/>
      <w:bookmarkStart w:id="19" w:name="_Toc405465395"/>
      <w:r w:rsidRPr="000F5CB0">
        <w:rPr>
          <w:rFonts w:ascii="Times New Roman" w:eastAsia="굴림" w:cs="Times New Roman"/>
        </w:rPr>
        <w:t>상용</w:t>
      </w:r>
      <w:r w:rsidRPr="000F5CB0">
        <w:rPr>
          <w:rFonts w:ascii="Times New Roman" w:eastAsia="굴림" w:cs="Times New Roman"/>
        </w:rPr>
        <w:t xml:space="preserve"> </w:t>
      </w:r>
      <w:r w:rsidRPr="000F5CB0">
        <w:rPr>
          <w:rFonts w:ascii="Times New Roman" w:eastAsia="굴림" w:cs="Times New Roman"/>
        </w:rPr>
        <w:t>소프트웨어</w:t>
      </w:r>
      <w:r w:rsidRPr="000F5CB0">
        <w:rPr>
          <w:rFonts w:ascii="Times New Roman" w:eastAsia="굴림" w:cs="Times New Roman"/>
        </w:rPr>
        <w:t xml:space="preserve"> </w:t>
      </w:r>
      <w:r w:rsidRPr="000F5CB0">
        <w:rPr>
          <w:rFonts w:ascii="Times New Roman" w:eastAsia="굴림" w:cs="Times New Roman"/>
        </w:rPr>
        <w:t>설치</w:t>
      </w:r>
      <w:r w:rsidRPr="000F5CB0">
        <w:rPr>
          <w:rFonts w:ascii="Times New Roman" w:eastAsia="굴림" w:cs="Times New Roman"/>
        </w:rPr>
        <w:t xml:space="preserve"> </w:t>
      </w:r>
      <w:r w:rsidRPr="000F5CB0">
        <w:rPr>
          <w:rFonts w:ascii="Times New Roman" w:eastAsia="굴림" w:cs="Times New Roman"/>
        </w:rPr>
        <w:t>내역</w:t>
      </w:r>
      <w:bookmarkEnd w:id="18"/>
      <w:bookmarkEnd w:id="19"/>
    </w:p>
    <w:tbl>
      <w:tblPr>
        <w:tblW w:w="9640" w:type="dxa"/>
        <w:tblInd w:w="-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63"/>
        <w:gridCol w:w="4548"/>
        <w:gridCol w:w="2308"/>
        <w:gridCol w:w="1221"/>
      </w:tblGrid>
      <w:tr w:rsidR="00F86B9F" w:rsidRPr="000F5CB0" w:rsidTr="00E27D24">
        <w:trPr>
          <w:trHeight w:val="513"/>
          <w:tblHeader/>
        </w:trPr>
        <w:tc>
          <w:tcPr>
            <w:tcW w:w="1563" w:type="dxa"/>
            <w:shd w:val="clear" w:color="auto" w:fill="E6E6E6"/>
            <w:vAlign w:val="center"/>
          </w:tcPr>
          <w:p w:rsidR="00F86B9F" w:rsidRPr="000F5CB0" w:rsidRDefault="00F86B9F" w:rsidP="00E54B88">
            <w:pPr>
              <w:pStyle w:val="11pt"/>
              <w:spacing w:before="100" w:beforeAutospacing="1" w:after="100" w:afterAutospacing="1"/>
              <w:rPr>
                <w:rFonts w:ascii="Times New Roman" w:eastAsia="굴림" w:hAnsi="Times New Roman"/>
                <w:sz w:val="20"/>
                <w:szCs w:val="24"/>
              </w:rPr>
            </w:pPr>
            <w:r w:rsidRPr="000F5CB0">
              <w:rPr>
                <w:rFonts w:ascii="Times New Roman" w:eastAsia="굴림" w:hAnsi="Times New Roman"/>
                <w:sz w:val="20"/>
                <w:szCs w:val="24"/>
              </w:rPr>
              <w:t>대상</w:t>
            </w:r>
            <w:r w:rsidRPr="000F5CB0">
              <w:rPr>
                <w:rFonts w:ascii="Times New Roman" w:eastAsia="굴림" w:hAnsi="Times New Roman"/>
                <w:sz w:val="20"/>
                <w:szCs w:val="24"/>
              </w:rPr>
              <w:t xml:space="preserve"> </w:t>
            </w:r>
            <w:r w:rsidRPr="000F5CB0">
              <w:rPr>
                <w:rFonts w:ascii="Times New Roman" w:eastAsia="굴림" w:hAnsi="Times New Roman"/>
                <w:sz w:val="20"/>
                <w:szCs w:val="24"/>
              </w:rPr>
              <w:t>서버</w:t>
            </w:r>
          </w:p>
        </w:tc>
        <w:tc>
          <w:tcPr>
            <w:tcW w:w="4548" w:type="dxa"/>
            <w:shd w:val="clear" w:color="auto" w:fill="E6E6E6"/>
            <w:vAlign w:val="center"/>
          </w:tcPr>
          <w:p w:rsidR="00F86B9F" w:rsidRPr="000F5CB0" w:rsidRDefault="00F86B9F" w:rsidP="00E54B88">
            <w:pPr>
              <w:pStyle w:val="11pt"/>
              <w:spacing w:before="100" w:beforeAutospacing="1" w:after="100" w:afterAutospacing="1"/>
              <w:rPr>
                <w:rFonts w:ascii="Times New Roman" w:eastAsia="굴림" w:hAnsi="Times New Roman"/>
                <w:sz w:val="20"/>
                <w:szCs w:val="24"/>
              </w:rPr>
            </w:pPr>
            <w:r w:rsidRPr="000F5CB0">
              <w:rPr>
                <w:rFonts w:ascii="Times New Roman" w:eastAsia="굴림" w:hAnsi="Times New Roman"/>
                <w:sz w:val="20"/>
                <w:szCs w:val="24"/>
              </w:rPr>
              <w:t>설치</w:t>
            </w:r>
            <w:r w:rsidRPr="000F5CB0">
              <w:rPr>
                <w:rFonts w:ascii="Times New Roman" w:eastAsia="굴림" w:hAnsi="Times New Roman"/>
                <w:sz w:val="20"/>
                <w:szCs w:val="24"/>
              </w:rPr>
              <w:t xml:space="preserve"> S/W</w:t>
            </w:r>
          </w:p>
        </w:tc>
        <w:tc>
          <w:tcPr>
            <w:tcW w:w="2308" w:type="dxa"/>
            <w:shd w:val="clear" w:color="auto" w:fill="E6E6E6"/>
            <w:vAlign w:val="center"/>
          </w:tcPr>
          <w:p w:rsidR="00F86B9F" w:rsidRPr="000F5CB0" w:rsidRDefault="00F86B9F" w:rsidP="00E54B88">
            <w:pPr>
              <w:pStyle w:val="11pt"/>
              <w:spacing w:before="100" w:beforeAutospacing="1" w:after="100" w:afterAutospacing="1"/>
              <w:rPr>
                <w:rFonts w:ascii="Times New Roman" w:eastAsia="굴림" w:hAnsi="Times New Roman"/>
                <w:sz w:val="20"/>
                <w:szCs w:val="24"/>
              </w:rPr>
            </w:pPr>
            <w:r w:rsidRPr="000F5CB0">
              <w:rPr>
                <w:rFonts w:ascii="Times New Roman" w:eastAsia="굴림" w:hAnsi="Times New Roman"/>
                <w:sz w:val="20"/>
                <w:szCs w:val="24"/>
              </w:rPr>
              <w:t>용도</w:t>
            </w:r>
          </w:p>
        </w:tc>
        <w:tc>
          <w:tcPr>
            <w:tcW w:w="1221" w:type="dxa"/>
            <w:shd w:val="clear" w:color="auto" w:fill="E6E6E6"/>
            <w:vAlign w:val="center"/>
          </w:tcPr>
          <w:p w:rsidR="00F86B9F" w:rsidRPr="000F5CB0" w:rsidRDefault="00F86B9F" w:rsidP="00E54B88">
            <w:pPr>
              <w:pStyle w:val="11pt"/>
              <w:spacing w:before="100" w:beforeAutospacing="1" w:after="100" w:afterAutospacing="1"/>
              <w:rPr>
                <w:rFonts w:ascii="Times New Roman" w:eastAsia="굴림" w:hAnsi="Times New Roman"/>
                <w:sz w:val="20"/>
                <w:szCs w:val="24"/>
              </w:rPr>
            </w:pPr>
            <w:r w:rsidRPr="000F5CB0">
              <w:rPr>
                <w:rFonts w:ascii="Times New Roman" w:eastAsia="굴림" w:hAnsi="Times New Roman"/>
                <w:sz w:val="20"/>
                <w:szCs w:val="24"/>
              </w:rPr>
              <w:t>비고</w:t>
            </w:r>
          </w:p>
        </w:tc>
      </w:tr>
      <w:tr w:rsidR="001C2781" w:rsidRPr="000F5CB0" w:rsidTr="00E27D24">
        <w:trPr>
          <w:cantSplit/>
          <w:trHeight w:val="829"/>
        </w:trPr>
        <w:tc>
          <w:tcPr>
            <w:tcW w:w="1563" w:type="dxa"/>
            <w:vMerge w:val="restart"/>
            <w:vAlign w:val="center"/>
          </w:tcPr>
          <w:p w:rsidR="001C2781" w:rsidRPr="000F5CB0" w:rsidRDefault="001C2781" w:rsidP="00E54B88">
            <w:pPr>
              <w:jc w:val="center"/>
              <w:rPr>
                <w:rFonts w:ascii="Times New Roman" w:hAnsi="Times New Roman"/>
                <w:lang w:eastAsia="ko-KR"/>
              </w:rPr>
            </w:pPr>
          </w:p>
        </w:tc>
        <w:tc>
          <w:tcPr>
            <w:tcW w:w="4548" w:type="dxa"/>
            <w:vAlign w:val="center"/>
          </w:tcPr>
          <w:p w:rsidR="001C2781" w:rsidRPr="007A1E1C" w:rsidRDefault="001C2781" w:rsidP="007A1E1C">
            <w:pPr>
              <w:wordWrap w:val="0"/>
              <w:overflowPunct/>
              <w:spacing w:before="40"/>
              <w:textAlignment w:val="auto"/>
              <w:rPr>
                <w:rFonts w:ascii="Times New Roman" w:hAnsi="Times New Roman"/>
                <w:lang w:eastAsia="ko-KR"/>
              </w:rPr>
            </w:pPr>
          </w:p>
        </w:tc>
        <w:tc>
          <w:tcPr>
            <w:tcW w:w="2308" w:type="dxa"/>
            <w:vAlign w:val="center"/>
          </w:tcPr>
          <w:p w:rsidR="001C2781" w:rsidRPr="000F5CB0" w:rsidRDefault="001C2781" w:rsidP="007A1E1C">
            <w:pPr>
              <w:wordWrap w:val="0"/>
              <w:overflowPunct/>
              <w:spacing w:before="40"/>
              <w:ind w:left="-17"/>
              <w:textAlignment w:val="auto"/>
              <w:rPr>
                <w:rFonts w:ascii="Times New Roman" w:hAnsi="Times New Roman"/>
                <w:lang w:eastAsia="ko-KR"/>
              </w:rPr>
            </w:pPr>
          </w:p>
        </w:tc>
        <w:tc>
          <w:tcPr>
            <w:tcW w:w="1221" w:type="dxa"/>
            <w:vAlign w:val="center"/>
          </w:tcPr>
          <w:p w:rsidR="001C2781" w:rsidRPr="000F5CB0" w:rsidRDefault="001C2781" w:rsidP="00E54B88">
            <w:pPr>
              <w:spacing w:before="40"/>
              <w:jc w:val="center"/>
              <w:rPr>
                <w:rFonts w:ascii="Times New Roman" w:hAnsi="Times New Roman"/>
                <w:lang w:eastAsia="ko-KR"/>
              </w:rPr>
            </w:pPr>
          </w:p>
        </w:tc>
      </w:tr>
      <w:tr w:rsidR="001C2781" w:rsidRPr="000F5CB0" w:rsidTr="00E27D24">
        <w:trPr>
          <w:cantSplit/>
          <w:trHeight w:val="829"/>
        </w:trPr>
        <w:tc>
          <w:tcPr>
            <w:tcW w:w="1563" w:type="dxa"/>
            <w:vMerge/>
            <w:vAlign w:val="center"/>
          </w:tcPr>
          <w:p w:rsidR="001C2781" w:rsidRPr="000F5CB0" w:rsidRDefault="001C2781" w:rsidP="00E54B88">
            <w:pPr>
              <w:jc w:val="center"/>
              <w:rPr>
                <w:rFonts w:ascii="Times New Roman" w:hAnsi="Times New Roman"/>
                <w:lang w:eastAsia="ko-KR"/>
              </w:rPr>
            </w:pPr>
          </w:p>
        </w:tc>
        <w:tc>
          <w:tcPr>
            <w:tcW w:w="4548" w:type="dxa"/>
            <w:vAlign w:val="center"/>
          </w:tcPr>
          <w:p w:rsidR="001C2781" w:rsidRPr="000F5CB0" w:rsidRDefault="001C2781" w:rsidP="00364162">
            <w:pPr>
              <w:wordWrap w:val="0"/>
              <w:overflowPunct/>
              <w:spacing w:before="40"/>
              <w:ind w:leftChars="83" w:left="366" w:hangingChars="100" w:hanging="200"/>
              <w:textAlignment w:val="auto"/>
              <w:rPr>
                <w:rFonts w:ascii="Times New Roman" w:hAnsi="Times New Roman"/>
                <w:lang w:eastAsia="ko-KR"/>
              </w:rPr>
            </w:pPr>
          </w:p>
        </w:tc>
        <w:tc>
          <w:tcPr>
            <w:tcW w:w="2308" w:type="dxa"/>
            <w:vAlign w:val="center"/>
          </w:tcPr>
          <w:p w:rsidR="001C2781" w:rsidRPr="000F5CB0" w:rsidRDefault="001C2781" w:rsidP="00E54B88">
            <w:pPr>
              <w:wordWrap w:val="0"/>
              <w:overflowPunct/>
              <w:spacing w:before="40"/>
              <w:ind w:left="-17"/>
              <w:jc w:val="center"/>
              <w:textAlignment w:val="auto"/>
              <w:rPr>
                <w:rFonts w:ascii="Times New Roman" w:hAnsi="Times New Roman"/>
                <w:lang w:eastAsia="ko-KR"/>
              </w:rPr>
            </w:pPr>
          </w:p>
        </w:tc>
        <w:tc>
          <w:tcPr>
            <w:tcW w:w="1221" w:type="dxa"/>
            <w:vAlign w:val="center"/>
          </w:tcPr>
          <w:p w:rsidR="001C2781" w:rsidRPr="000F5CB0" w:rsidRDefault="001C2781" w:rsidP="00E54B88">
            <w:pPr>
              <w:spacing w:before="40"/>
              <w:jc w:val="center"/>
              <w:rPr>
                <w:rFonts w:ascii="Times New Roman" w:hAnsi="Times New Roman"/>
                <w:lang w:eastAsia="ko-KR"/>
              </w:rPr>
            </w:pPr>
          </w:p>
        </w:tc>
      </w:tr>
      <w:tr w:rsidR="001C2781" w:rsidRPr="000F5CB0" w:rsidTr="00E27D24">
        <w:trPr>
          <w:cantSplit/>
          <w:trHeight w:val="829"/>
        </w:trPr>
        <w:tc>
          <w:tcPr>
            <w:tcW w:w="1563" w:type="dxa"/>
            <w:vMerge w:val="restart"/>
            <w:vAlign w:val="center"/>
          </w:tcPr>
          <w:p w:rsidR="001C2781" w:rsidRPr="000F5CB0" w:rsidRDefault="001C2781" w:rsidP="001C2781">
            <w:pPr>
              <w:jc w:val="center"/>
              <w:rPr>
                <w:rFonts w:ascii="Times New Roman" w:hAnsi="Times New Roman"/>
              </w:rPr>
            </w:pPr>
          </w:p>
        </w:tc>
        <w:tc>
          <w:tcPr>
            <w:tcW w:w="4548" w:type="dxa"/>
            <w:vAlign w:val="center"/>
          </w:tcPr>
          <w:p w:rsidR="001C2781" w:rsidRPr="007A1E1C" w:rsidRDefault="001C2781" w:rsidP="007A1E1C">
            <w:pPr>
              <w:wordWrap w:val="0"/>
              <w:overflowPunct/>
              <w:spacing w:before="40"/>
              <w:ind w:left="366" w:hanging="200"/>
              <w:textAlignment w:val="auto"/>
              <w:rPr>
                <w:rFonts w:ascii="Times New Roman" w:hAnsi="Times New Roman"/>
                <w:lang w:eastAsia="ko-KR"/>
              </w:rPr>
            </w:pPr>
          </w:p>
        </w:tc>
        <w:tc>
          <w:tcPr>
            <w:tcW w:w="2308" w:type="dxa"/>
            <w:vAlign w:val="center"/>
          </w:tcPr>
          <w:p w:rsidR="001C2781" w:rsidRPr="000F5CB0" w:rsidRDefault="001C2781" w:rsidP="00E54B88">
            <w:pPr>
              <w:wordWrap w:val="0"/>
              <w:overflowPunct/>
              <w:spacing w:before="40"/>
              <w:ind w:left="-17"/>
              <w:jc w:val="center"/>
              <w:textAlignment w:val="auto"/>
              <w:rPr>
                <w:rFonts w:ascii="Times New Roman" w:hAnsi="Times New Roman"/>
                <w:lang w:eastAsia="ko-KR"/>
              </w:rPr>
            </w:pPr>
          </w:p>
        </w:tc>
        <w:tc>
          <w:tcPr>
            <w:tcW w:w="1221" w:type="dxa"/>
            <w:vAlign w:val="center"/>
          </w:tcPr>
          <w:p w:rsidR="001C2781" w:rsidRPr="000F5CB0" w:rsidRDefault="001C2781" w:rsidP="00E54B88">
            <w:pPr>
              <w:spacing w:before="40"/>
              <w:jc w:val="center"/>
              <w:rPr>
                <w:rFonts w:ascii="Times New Roman" w:hAnsi="Times New Roman"/>
                <w:lang w:eastAsia="ko-KR"/>
              </w:rPr>
            </w:pPr>
          </w:p>
        </w:tc>
      </w:tr>
      <w:tr w:rsidR="001C2781" w:rsidRPr="000F5CB0" w:rsidTr="00E27D24">
        <w:trPr>
          <w:cantSplit/>
          <w:trHeight w:val="829"/>
        </w:trPr>
        <w:tc>
          <w:tcPr>
            <w:tcW w:w="1563" w:type="dxa"/>
            <w:vMerge/>
            <w:vAlign w:val="center"/>
          </w:tcPr>
          <w:p w:rsidR="001C2781" w:rsidRPr="000F5CB0" w:rsidRDefault="001C2781" w:rsidP="00EE3007">
            <w:pPr>
              <w:jc w:val="center"/>
              <w:rPr>
                <w:rFonts w:ascii="Times New Roman" w:hAnsi="Times New Roman"/>
                <w:lang w:eastAsia="ko-KR"/>
              </w:rPr>
            </w:pPr>
          </w:p>
        </w:tc>
        <w:tc>
          <w:tcPr>
            <w:tcW w:w="4548" w:type="dxa"/>
            <w:vAlign w:val="center"/>
          </w:tcPr>
          <w:p w:rsidR="001C2781" w:rsidRPr="000F5CB0" w:rsidRDefault="001C2781" w:rsidP="007A1E1C">
            <w:pPr>
              <w:wordWrap w:val="0"/>
              <w:overflowPunct/>
              <w:spacing w:before="40"/>
              <w:ind w:leftChars="83" w:left="366" w:hangingChars="100" w:hanging="200"/>
              <w:textAlignment w:val="auto"/>
              <w:rPr>
                <w:rFonts w:ascii="Times New Roman" w:hAnsi="Times New Roman"/>
              </w:rPr>
            </w:pPr>
          </w:p>
        </w:tc>
        <w:tc>
          <w:tcPr>
            <w:tcW w:w="2308" w:type="dxa"/>
            <w:vAlign w:val="center"/>
          </w:tcPr>
          <w:p w:rsidR="001C2781" w:rsidRPr="000F5CB0" w:rsidRDefault="001C2781" w:rsidP="00E54B88">
            <w:pPr>
              <w:wordWrap w:val="0"/>
              <w:overflowPunct/>
              <w:spacing w:before="40"/>
              <w:ind w:left="-17"/>
              <w:jc w:val="center"/>
              <w:textAlignment w:val="auto"/>
              <w:rPr>
                <w:rFonts w:ascii="Times New Roman" w:hAnsi="Times New Roman"/>
                <w:lang w:eastAsia="ko-KR"/>
              </w:rPr>
            </w:pPr>
          </w:p>
        </w:tc>
        <w:tc>
          <w:tcPr>
            <w:tcW w:w="1221" w:type="dxa"/>
            <w:vAlign w:val="center"/>
          </w:tcPr>
          <w:p w:rsidR="001C2781" w:rsidRPr="000F5CB0" w:rsidRDefault="001C2781" w:rsidP="00E54B88">
            <w:pPr>
              <w:spacing w:before="40"/>
              <w:jc w:val="center"/>
              <w:rPr>
                <w:rFonts w:ascii="Times New Roman" w:hAnsi="Times New Roman"/>
                <w:lang w:eastAsia="ko-KR"/>
              </w:rPr>
            </w:pPr>
          </w:p>
        </w:tc>
      </w:tr>
    </w:tbl>
    <w:p w:rsidR="00F86B9F" w:rsidRPr="000F5CB0" w:rsidRDefault="00F86B9F" w:rsidP="00F86B9F">
      <w:pPr>
        <w:pStyle w:val="2"/>
        <w:widowControl/>
        <w:numPr>
          <w:ilvl w:val="1"/>
          <w:numId w:val="9"/>
        </w:numPr>
        <w:tabs>
          <w:tab w:val="clear" w:pos="567"/>
          <w:tab w:val="clear" w:pos="852"/>
          <w:tab w:val="num" w:pos="-720"/>
        </w:tabs>
        <w:suppressAutoHyphens w:val="0"/>
        <w:autoSpaceDN w:val="0"/>
        <w:adjustRightInd w:val="0"/>
        <w:spacing w:after="320"/>
        <w:ind w:left="426" w:hanging="426"/>
        <w:rPr>
          <w:rFonts w:ascii="Times New Roman" w:eastAsia="굴림" w:cs="Times New Roman"/>
        </w:rPr>
      </w:pPr>
      <w:bookmarkStart w:id="20" w:name="_Toc245206486"/>
      <w:bookmarkStart w:id="21" w:name="_Toc405465396"/>
      <w:r w:rsidRPr="000F5CB0">
        <w:rPr>
          <w:rFonts w:ascii="Times New Roman" w:eastAsia="굴림" w:cs="Times New Roman"/>
        </w:rPr>
        <w:t>환경변수</w:t>
      </w:r>
      <w:r w:rsidRPr="000F5CB0">
        <w:rPr>
          <w:rFonts w:ascii="Times New Roman" w:eastAsia="굴림" w:cs="Times New Roman"/>
        </w:rPr>
        <w:t xml:space="preserve">  </w:t>
      </w:r>
      <w:r w:rsidRPr="000F5CB0">
        <w:rPr>
          <w:rFonts w:ascii="Times New Roman" w:eastAsia="굴림" w:cs="Times New Roman"/>
        </w:rPr>
        <w:t>설치</w:t>
      </w:r>
      <w:r w:rsidRPr="000F5CB0">
        <w:rPr>
          <w:rFonts w:ascii="Times New Roman" w:eastAsia="굴림" w:cs="Times New Roman"/>
        </w:rPr>
        <w:t xml:space="preserve"> </w:t>
      </w:r>
      <w:r w:rsidRPr="000F5CB0">
        <w:rPr>
          <w:rFonts w:ascii="Times New Roman" w:eastAsia="굴림" w:cs="Times New Roman"/>
        </w:rPr>
        <w:t>내역</w:t>
      </w:r>
      <w:bookmarkEnd w:id="20"/>
      <w:bookmarkEnd w:id="21"/>
      <w:r w:rsidRPr="000F5CB0">
        <w:rPr>
          <w:rFonts w:ascii="Times New Roman" w:eastAsia="굴림" w:cs="Times New Roman"/>
        </w:rPr>
        <w:t xml:space="preserve"> </w:t>
      </w:r>
    </w:p>
    <w:tbl>
      <w:tblPr>
        <w:tblW w:w="9640" w:type="dxa"/>
        <w:tblInd w:w="-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3"/>
        <w:gridCol w:w="5259"/>
        <w:gridCol w:w="2126"/>
        <w:gridCol w:w="992"/>
      </w:tblGrid>
      <w:tr w:rsidR="00F86B9F" w:rsidRPr="000F5CB0" w:rsidTr="001C2781">
        <w:trPr>
          <w:trHeight w:val="513"/>
          <w:tblHeader/>
        </w:trPr>
        <w:tc>
          <w:tcPr>
            <w:tcW w:w="1263" w:type="dxa"/>
            <w:shd w:val="clear" w:color="auto" w:fill="E6E6E6"/>
            <w:vAlign w:val="center"/>
          </w:tcPr>
          <w:p w:rsidR="00F86B9F" w:rsidRPr="000F5CB0" w:rsidRDefault="00F86B9F" w:rsidP="00E54B88">
            <w:pPr>
              <w:pStyle w:val="11pt"/>
              <w:spacing w:before="100" w:beforeAutospacing="1" w:after="100" w:afterAutospacing="1"/>
              <w:rPr>
                <w:rFonts w:ascii="Times New Roman" w:eastAsia="굴림" w:hAnsi="Times New Roman"/>
                <w:sz w:val="20"/>
                <w:szCs w:val="24"/>
              </w:rPr>
            </w:pPr>
            <w:r w:rsidRPr="000F5CB0">
              <w:rPr>
                <w:rFonts w:ascii="Times New Roman" w:eastAsia="굴림" w:hAnsi="Times New Roman"/>
                <w:sz w:val="20"/>
                <w:szCs w:val="24"/>
              </w:rPr>
              <w:t>대상</w:t>
            </w:r>
            <w:r w:rsidRPr="000F5CB0">
              <w:rPr>
                <w:rFonts w:ascii="Times New Roman" w:eastAsia="굴림" w:hAnsi="Times New Roman"/>
                <w:sz w:val="20"/>
                <w:szCs w:val="24"/>
              </w:rPr>
              <w:t xml:space="preserve"> </w:t>
            </w:r>
            <w:r w:rsidRPr="000F5CB0">
              <w:rPr>
                <w:rFonts w:ascii="Times New Roman" w:eastAsia="굴림" w:hAnsi="Times New Roman"/>
                <w:sz w:val="20"/>
                <w:szCs w:val="24"/>
              </w:rPr>
              <w:t>서버</w:t>
            </w:r>
          </w:p>
        </w:tc>
        <w:tc>
          <w:tcPr>
            <w:tcW w:w="5259" w:type="dxa"/>
            <w:shd w:val="clear" w:color="auto" w:fill="E6E6E6"/>
            <w:vAlign w:val="center"/>
          </w:tcPr>
          <w:p w:rsidR="00F86B9F" w:rsidRPr="000F5CB0" w:rsidRDefault="00F86B9F" w:rsidP="00E54B88">
            <w:pPr>
              <w:pStyle w:val="11pt"/>
              <w:spacing w:before="100" w:beforeAutospacing="1" w:after="100" w:afterAutospacing="1"/>
              <w:rPr>
                <w:rFonts w:ascii="Times New Roman" w:eastAsia="굴림" w:hAnsi="Times New Roman"/>
                <w:sz w:val="20"/>
                <w:szCs w:val="24"/>
              </w:rPr>
            </w:pPr>
            <w:r w:rsidRPr="000F5CB0">
              <w:rPr>
                <w:rFonts w:ascii="Times New Roman" w:eastAsia="굴림" w:hAnsi="Times New Roman"/>
                <w:sz w:val="20"/>
                <w:szCs w:val="24"/>
              </w:rPr>
              <w:t>설치</w:t>
            </w:r>
            <w:r w:rsidRPr="000F5CB0">
              <w:rPr>
                <w:rFonts w:ascii="Times New Roman" w:eastAsia="굴림" w:hAnsi="Times New Roman"/>
                <w:sz w:val="20"/>
                <w:szCs w:val="24"/>
              </w:rPr>
              <w:t xml:space="preserve"> S/W</w:t>
            </w:r>
          </w:p>
        </w:tc>
        <w:tc>
          <w:tcPr>
            <w:tcW w:w="2126" w:type="dxa"/>
            <w:shd w:val="clear" w:color="auto" w:fill="E6E6E6"/>
            <w:vAlign w:val="center"/>
          </w:tcPr>
          <w:p w:rsidR="00F86B9F" w:rsidRPr="000F5CB0" w:rsidRDefault="00F86B9F" w:rsidP="00E54B88">
            <w:pPr>
              <w:pStyle w:val="11pt"/>
              <w:spacing w:before="100" w:beforeAutospacing="1" w:after="100" w:afterAutospacing="1"/>
              <w:rPr>
                <w:rFonts w:ascii="Times New Roman" w:eastAsia="굴림" w:hAnsi="Times New Roman"/>
                <w:sz w:val="20"/>
                <w:szCs w:val="24"/>
              </w:rPr>
            </w:pPr>
            <w:r w:rsidRPr="000F5CB0">
              <w:rPr>
                <w:rFonts w:ascii="Times New Roman" w:eastAsia="굴림" w:hAnsi="Times New Roman"/>
                <w:sz w:val="20"/>
                <w:szCs w:val="24"/>
              </w:rPr>
              <w:t>용도</w:t>
            </w:r>
          </w:p>
        </w:tc>
        <w:tc>
          <w:tcPr>
            <w:tcW w:w="992" w:type="dxa"/>
            <w:shd w:val="clear" w:color="auto" w:fill="E6E6E6"/>
            <w:vAlign w:val="center"/>
          </w:tcPr>
          <w:p w:rsidR="00F86B9F" w:rsidRPr="000F5CB0" w:rsidRDefault="00F86B9F" w:rsidP="00E54B88">
            <w:pPr>
              <w:pStyle w:val="11pt"/>
              <w:spacing w:before="100" w:beforeAutospacing="1" w:after="100" w:afterAutospacing="1"/>
              <w:rPr>
                <w:rFonts w:ascii="Times New Roman" w:eastAsia="굴림" w:hAnsi="Times New Roman"/>
                <w:sz w:val="20"/>
                <w:szCs w:val="24"/>
              </w:rPr>
            </w:pPr>
            <w:r w:rsidRPr="000F5CB0">
              <w:rPr>
                <w:rFonts w:ascii="Times New Roman" w:eastAsia="굴림" w:hAnsi="Times New Roman"/>
                <w:sz w:val="20"/>
                <w:szCs w:val="24"/>
              </w:rPr>
              <w:t>비고</w:t>
            </w:r>
          </w:p>
        </w:tc>
      </w:tr>
      <w:tr w:rsidR="00F86B9F" w:rsidRPr="000F5CB0" w:rsidTr="001C2781">
        <w:trPr>
          <w:cantSplit/>
          <w:trHeight w:val="2440"/>
        </w:trPr>
        <w:tc>
          <w:tcPr>
            <w:tcW w:w="1263" w:type="dxa"/>
            <w:vAlign w:val="center"/>
          </w:tcPr>
          <w:p w:rsidR="001C2781" w:rsidRPr="000F5CB0" w:rsidRDefault="001C2781" w:rsidP="00E54B88">
            <w:pPr>
              <w:jc w:val="center"/>
              <w:rPr>
                <w:rFonts w:ascii="Times New Roman" w:hAnsi="Times New Roman"/>
                <w:lang w:eastAsia="ko-KR"/>
              </w:rPr>
            </w:pPr>
          </w:p>
        </w:tc>
        <w:tc>
          <w:tcPr>
            <w:tcW w:w="5259" w:type="dxa"/>
            <w:vAlign w:val="center"/>
          </w:tcPr>
          <w:p w:rsidR="00F86B9F" w:rsidRPr="001C2781" w:rsidRDefault="00F86B9F" w:rsidP="001C2781">
            <w:pPr>
              <w:wordWrap w:val="0"/>
              <w:overflowPunct/>
              <w:spacing w:before="40"/>
              <w:ind w:left="165"/>
              <w:textAlignment w:val="auto"/>
              <w:rPr>
                <w:rFonts w:ascii="Times New Roman" w:hAnsi="Times New Roman"/>
                <w:lang w:val="fr-FR" w:eastAsia="ko-KR"/>
              </w:rPr>
            </w:pPr>
          </w:p>
        </w:tc>
        <w:tc>
          <w:tcPr>
            <w:tcW w:w="2126" w:type="dxa"/>
            <w:vAlign w:val="center"/>
          </w:tcPr>
          <w:p w:rsidR="00F86B9F" w:rsidRPr="000F5CB0" w:rsidRDefault="00F86B9F" w:rsidP="00E54B88">
            <w:pPr>
              <w:wordWrap w:val="0"/>
              <w:overflowPunct/>
              <w:spacing w:before="40"/>
              <w:ind w:left="-17"/>
              <w:jc w:val="center"/>
              <w:textAlignment w:val="auto"/>
              <w:rPr>
                <w:rFonts w:ascii="Times New Roman" w:hAnsi="Times New Roman"/>
              </w:rPr>
            </w:pPr>
          </w:p>
        </w:tc>
        <w:tc>
          <w:tcPr>
            <w:tcW w:w="992" w:type="dxa"/>
            <w:vAlign w:val="center"/>
          </w:tcPr>
          <w:p w:rsidR="00F86B9F" w:rsidRPr="000F5CB0" w:rsidRDefault="00F86B9F" w:rsidP="00E54B88">
            <w:pPr>
              <w:spacing w:before="40"/>
              <w:jc w:val="center"/>
              <w:rPr>
                <w:rFonts w:ascii="Times New Roman" w:hAnsi="Times New Roman"/>
              </w:rPr>
            </w:pPr>
          </w:p>
        </w:tc>
      </w:tr>
    </w:tbl>
    <w:p w:rsidR="00F86B9F" w:rsidRPr="000F5CB0" w:rsidRDefault="00F86B9F" w:rsidP="00E15E71">
      <w:pPr>
        <w:pStyle w:val="2"/>
        <w:pageBreakBefore/>
        <w:widowControl/>
        <w:numPr>
          <w:ilvl w:val="1"/>
          <w:numId w:val="9"/>
        </w:numPr>
        <w:tabs>
          <w:tab w:val="clear" w:pos="567"/>
          <w:tab w:val="clear" w:pos="852"/>
          <w:tab w:val="num" w:pos="-720"/>
        </w:tabs>
        <w:suppressAutoHyphens w:val="0"/>
        <w:autoSpaceDN w:val="0"/>
        <w:adjustRightInd w:val="0"/>
        <w:spacing w:after="320"/>
        <w:ind w:left="511" w:hangingChars="213" w:hanging="511"/>
        <w:rPr>
          <w:rFonts w:ascii="Times New Roman" w:eastAsia="굴림" w:cs="Times New Roman"/>
        </w:rPr>
      </w:pPr>
      <w:bookmarkStart w:id="22" w:name="_Toc245206488"/>
      <w:bookmarkStart w:id="23" w:name="_Toc405465397"/>
      <w:r w:rsidRPr="000F5CB0">
        <w:rPr>
          <w:rFonts w:ascii="Times New Roman" w:eastAsia="굴림" w:cs="Times New Roman"/>
        </w:rPr>
        <w:lastRenderedPageBreak/>
        <w:t>응용프로그램</w:t>
      </w:r>
      <w:r w:rsidRPr="000F5CB0">
        <w:rPr>
          <w:rFonts w:ascii="Times New Roman" w:eastAsia="굴림" w:cs="Times New Roman"/>
        </w:rPr>
        <w:t xml:space="preserve"> </w:t>
      </w:r>
      <w:r w:rsidRPr="000F5CB0">
        <w:rPr>
          <w:rFonts w:ascii="Times New Roman" w:eastAsia="굴림" w:cs="Times New Roman"/>
        </w:rPr>
        <w:t>설치</w:t>
      </w:r>
      <w:r w:rsidRPr="000F5CB0">
        <w:rPr>
          <w:rFonts w:ascii="Times New Roman" w:eastAsia="굴림" w:cs="Times New Roman"/>
        </w:rPr>
        <w:t xml:space="preserve"> </w:t>
      </w:r>
      <w:r w:rsidRPr="000F5CB0">
        <w:rPr>
          <w:rFonts w:ascii="Times New Roman" w:eastAsia="굴림" w:cs="Times New Roman"/>
        </w:rPr>
        <w:t>내역</w:t>
      </w:r>
      <w:bookmarkEnd w:id="22"/>
      <w:bookmarkEnd w:id="23"/>
    </w:p>
    <w:p w:rsidR="00F86B9F" w:rsidRDefault="00F86B9F" w:rsidP="00AF547C">
      <w:pPr>
        <w:pStyle w:val="aff8"/>
        <w:tabs>
          <w:tab w:val="left" w:pos="7349"/>
          <w:tab w:val="left" w:pos="8690"/>
        </w:tabs>
        <w:autoSpaceDE/>
        <w:spacing w:before="40"/>
        <w:jc w:val="left"/>
        <w:rPr>
          <w:rFonts w:ascii="Times New Roman" w:eastAsia="굴림" w:hAnsi="Times New Roman"/>
          <w:spacing w:val="-20"/>
          <w:kern w:val="22"/>
          <w:szCs w:val="20"/>
          <w:lang w:eastAsia="ko-KR"/>
        </w:rPr>
      </w:pPr>
      <w:r w:rsidRPr="000F5CB0">
        <w:rPr>
          <w:rFonts w:ascii="Times New Roman" w:eastAsia="굴림" w:hAnsi="Times New Roman"/>
          <w:szCs w:val="20"/>
        </w:rPr>
        <w:t>*</w:t>
      </w:r>
      <w:r w:rsidRPr="000F5CB0">
        <w:rPr>
          <w:rFonts w:ascii="Times New Roman" w:eastAsia="굴림" w:hAnsi="Times New Roman"/>
          <w:spacing w:val="-20"/>
          <w:kern w:val="22"/>
          <w:szCs w:val="20"/>
        </w:rPr>
        <w:t>응용프로그램에</w:t>
      </w:r>
      <w:r w:rsidRPr="000F5CB0">
        <w:rPr>
          <w:rFonts w:ascii="Times New Roman" w:eastAsia="굴림" w:hAnsi="Times New Roman"/>
          <w:spacing w:val="-20"/>
          <w:kern w:val="22"/>
          <w:szCs w:val="20"/>
        </w:rPr>
        <w:t xml:space="preserve"> </w:t>
      </w:r>
      <w:r w:rsidRPr="000F5CB0">
        <w:rPr>
          <w:rFonts w:ascii="Times New Roman" w:eastAsia="굴림" w:hAnsi="Times New Roman"/>
          <w:spacing w:val="-20"/>
          <w:kern w:val="22"/>
          <w:szCs w:val="20"/>
        </w:rPr>
        <w:t>대한</w:t>
      </w:r>
      <w:r w:rsidRPr="000F5CB0">
        <w:rPr>
          <w:rFonts w:ascii="Times New Roman" w:eastAsia="굴림" w:hAnsi="Times New Roman"/>
          <w:spacing w:val="-20"/>
          <w:kern w:val="22"/>
          <w:szCs w:val="20"/>
        </w:rPr>
        <w:t xml:space="preserve"> </w:t>
      </w:r>
      <w:r w:rsidRPr="000F5CB0">
        <w:rPr>
          <w:rFonts w:ascii="Times New Roman" w:eastAsia="굴림" w:hAnsi="Times New Roman"/>
          <w:spacing w:val="-20"/>
          <w:kern w:val="22"/>
          <w:szCs w:val="20"/>
        </w:rPr>
        <w:t>상세</w:t>
      </w:r>
      <w:r w:rsidRPr="000F5CB0">
        <w:rPr>
          <w:rFonts w:ascii="Times New Roman" w:eastAsia="굴림" w:hAnsi="Times New Roman"/>
          <w:spacing w:val="-20"/>
          <w:kern w:val="22"/>
          <w:szCs w:val="20"/>
        </w:rPr>
        <w:t xml:space="preserve"> </w:t>
      </w:r>
      <w:r w:rsidRPr="000F5CB0">
        <w:rPr>
          <w:rFonts w:ascii="Times New Roman" w:eastAsia="굴림" w:hAnsi="Times New Roman"/>
          <w:spacing w:val="-20"/>
          <w:kern w:val="22"/>
          <w:szCs w:val="20"/>
        </w:rPr>
        <w:t>내역은</w:t>
      </w:r>
      <w:r w:rsidRPr="000F5CB0">
        <w:rPr>
          <w:rFonts w:ascii="Times New Roman" w:eastAsia="굴림" w:hAnsi="Times New Roman"/>
          <w:spacing w:val="-20"/>
          <w:kern w:val="22"/>
          <w:szCs w:val="20"/>
        </w:rPr>
        <w:t xml:space="preserve"> </w:t>
      </w:r>
      <w:r w:rsidRPr="000F5CB0">
        <w:rPr>
          <w:rFonts w:ascii="Times New Roman" w:eastAsia="굴림" w:hAnsi="Times New Roman"/>
          <w:spacing w:val="-20"/>
          <w:kern w:val="22"/>
          <w:szCs w:val="20"/>
        </w:rPr>
        <w:t>별첨</w:t>
      </w:r>
      <w:r w:rsidR="0010181E">
        <w:rPr>
          <w:rFonts w:ascii="Times New Roman" w:eastAsia="굴림" w:hAnsi="Times New Roman"/>
          <w:spacing w:val="-20"/>
          <w:kern w:val="22"/>
          <w:szCs w:val="20"/>
        </w:rPr>
        <w:t>(</w:t>
      </w:r>
      <w:r w:rsidRPr="000F5CB0">
        <w:rPr>
          <w:rFonts w:ascii="Times New Roman" w:eastAsia="굴림" w:hAnsi="Times New Roman"/>
          <w:spacing w:val="-20"/>
          <w:kern w:val="22"/>
          <w:szCs w:val="20"/>
        </w:rPr>
        <w:t>프로그램목록</w:t>
      </w:r>
      <w:r w:rsidRPr="000F5CB0">
        <w:rPr>
          <w:rFonts w:ascii="Times New Roman" w:eastAsia="굴림" w:hAnsi="Times New Roman"/>
          <w:spacing w:val="-20"/>
          <w:kern w:val="22"/>
          <w:szCs w:val="20"/>
        </w:rPr>
        <w:t xml:space="preserve">) </w:t>
      </w:r>
      <w:r w:rsidRPr="000F5CB0">
        <w:rPr>
          <w:rFonts w:ascii="Times New Roman" w:eastAsia="굴림" w:hAnsi="Times New Roman"/>
          <w:spacing w:val="-20"/>
          <w:kern w:val="22"/>
          <w:szCs w:val="20"/>
        </w:rPr>
        <w:t>참조</w:t>
      </w:r>
    </w:p>
    <w:p w:rsidR="00E15E71" w:rsidRDefault="00E15E71" w:rsidP="00AF547C">
      <w:pPr>
        <w:pStyle w:val="aff8"/>
        <w:tabs>
          <w:tab w:val="left" w:pos="7349"/>
          <w:tab w:val="left" w:pos="8690"/>
        </w:tabs>
        <w:autoSpaceDE/>
        <w:spacing w:before="40"/>
        <w:jc w:val="left"/>
        <w:rPr>
          <w:rFonts w:ascii="Times New Roman" w:eastAsia="굴림" w:hAnsi="Times New Roman"/>
          <w:spacing w:val="-20"/>
          <w:kern w:val="22"/>
          <w:szCs w:val="20"/>
          <w:lang w:eastAsia="ko-KR"/>
        </w:rPr>
      </w:pPr>
    </w:p>
    <w:p w:rsidR="00E15E71" w:rsidRDefault="00E15E71" w:rsidP="00AF547C">
      <w:pPr>
        <w:pStyle w:val="aff8"/>
        <w:tabs>
          <w:tab w:val="left" w:pos="7349"/>
          <w:tab w:val="left" w:pos="8690"/>
        </w:tabs>
        <w:autoSpaceDE/>
        <w:spacing w:before="40"/>
        <w:jc w:val="left"/>
        <w:rPr>
          <w:rFonts w:ascii="Times New Roman" w:eastAsia="굴림" w:hAnsi="Times New Roman"/>
          <w:spacing w:val="-20"/>
          <w:kern w:val="22"/>
          <w:szCs w:val="20"/>
          <w:lang w:eastAsia="ko-KR"/>
        </w:rPr>
      </w:pPr>
    </w:p>
    <w:p w:rsidR="00E15E71" w:rsidRPr="000F5CB0" w:rsidRDefault="00E15E71" w:rsidP="00AF547C">
      <w:pPr>
        <w:pStyle w:val="aff8"/>
        <w:tabs>
          <w:tab w:val="left" w:pos="7349"/>
          <w:tab w:val="left" w:pos="8690"/>
        </w:tabs>
        <w:autoSpaceDE/>
        <w:spacing w:before="40"/>
        <w:jc w:val="left"/>
        <w:rPr>
          <w:rFonts w:ascii="Times New Roman" w:eastAsia="굴림" w:hAnsi="Times New Roman"/>
          <w:szCs w:val="20"/>
          <w:lang w:eastAsia="ko-KR"/>
        </w:rPr>
      </w:pPr>
    </w:p>
    <w:p w:rsidR="00F86B9F" w:rsidRDefault="00F86B9F" w:rsidP="00F86B9F">
      <w:pPr>
        <w:pStyle w:val="2"/>
        <w:widowControl/>
        <w:numPr>
          <w:ilvl w:val="1"/>
          <w:numId w:val="9"/>
        </w:numPr>
        <w:tabs>
          <w:tab w:val="clear" w:pos="567"/>
          <w:tab w:val="clear" w:pos="852"/>
          <w:tab w:val="num" w:pos="-720"/>
        </w:tabs>
        <w:suppressAutoHyphens w:val="0"/>
        <w:autoSpaceDN w:val="0"/>
        <w:adjustRightInd w:val="0"/>
        <w:spacing w:after="320"/>
        <w:ind w:left="426" w:hanging="426"/>
        <w:rPr>
          <w:rFonts w:ascii="Times New Roman" w:eastAsia="굴림" w:cs="Times New Roman"/>
          <w:lang w:eastAsia="ko-KR"/>
        </w:rPr>
      </w:pPr>
      <w:bookmarkStart w:id="24" w:name="_Toc245206490"/>
      <w:bookmarkStart w:id="25" w:name="_Toc405465398"/>
      <w:r w:rsidRPr="000F5CB0">
        <w:rPr>
          <w:rFonts w:ascii="Times New Roman" w:eastAsia="굴림" w:cs="Times New Roman"/>
        </w:rPr>
        <w:t>데이터베이스</w:t>
      </w:r>
      <w:r w:rsidRPr="000F5CB0">
        <w:rPr>
          <w:rFonts w:ascii="Times New Roman" w:eastAsia="굴림" w:cs="Times New Roman"/>
        </w:rPr>
        <w:t xml:space="preserve"> </w:t>
      </w:r>
      <w:r w:rsidRPr="000F5CB0">
        <w:rPr>
          <w:rFonts w:ascii="Times New Roman" w:eastAsia="굴림" w:cs="Times New Roman"/>
        </w:rPr>
        <w:t>설치</w:t>
      </w:r>
      <w:r w:rsidRPr="000F5CB0">
        <w:rPr>
          <w:rFonts w:ascii="Times New Roman" w:eastAsia="굴림" w:cs="Times New Roman"/>
        </w:rPr>
        <w:t xml:space="preserve"> </w:t>
      </w:r>
      <w:r w:rsidRPr="000F5CB0">
        <w:rPr>
          <w:rFonts w:ascii="Times New Roman" w:eastAsia="굴림" w:cs="Times New Roman"/>
        </w:rPr>
        <w:t>내역</w:t>
      </w:r>
      <w:bookmarkEnd w:id="24"/>
      <w:bookmarkEnd w:id="25"/>
    </w:p>
    <w:p w:rsidR="00F17E2B" w:rsidRDefault="00F17E2B" w:rsidP="00F17E2B">
      <w:pPr>
        <w:pStyle w:val="aff8"/>
        <w:tabs>
          <w:tab w:val="left" w:pos="7349"/>
          <w:tab w:val="left" w:pos="8690"/>
        </w:tabs>
        <w:autoSpaceDE/>
        <w:spacing w:before="40"/>
        <w:ind w:left="425" w:firstLine="0"/>
        <w:jc w:val="left"/>
        <w:rPr>
          <w:rFonts w:ascii="Times New Roman" w:eastAsia="굴림" w:hAnsi="Times New Roman"/>
          <w:spacing w:val="-20"/>
          <w:kern w:val="22"/>
          <w:szCs w:val="20"/>
          <w:lang w:eastAsia="ko-KR"/>
        </w:rPr>
      </w:pPr>
      <w:r w:rsidRPr="00F17E2B">
        <w:rPr>
          <w:rFonts w:ascii="Times New Roman" w:eastAsia="굴림" w:hAnsi="Times New Roman"/>
          <w:spacing w:val="-20"/>
          <w:szCs w:val="20"/>
        </w:rPr>
        <w:t>*</w:t>
      </w:r>
      <w:r>
        <w:rPr>
          <w:rFonts w:ascii="Times New Roman" w:eastAsia="굴림" w:hAnsi="Times New Roman"/>
          <w:spacing w:val="-20"/>
          <w:kern w:val="22"/>
          <w:szCs w:val="20"/>
        </w:rPr>
        <w:t xml:space="preserve"> </w:t>
      </w:r>
      <w:r>
        <w:rPr>
          <w:rFonts w:ascii="Times New Roman" w:eastAsia="굴림" w:hAnsi="Times New Roman" w:hint="eastAsia"/>
          <w:spacing w:val="-20"/>
          <w:kern w:val="22"/>
          <w:szCs w:val="20"/>
          <w:lang w:eastAsia="ko-KR"/>
        </w:rPr>
        <w:t>데이터베이스</w:t>
      </w:r>
      <w:r>
        <w:rPr>
          <w:rFonts w:ascii="Times New Roman" w:eastAsia="굴림" w:hAnsi="Times New Roman" w:hint="eastAsia"/>
          <w:spacing w:val="-20"/>
          <w:kern w:val="22"/>
          <w:szCs w:val="20"/>
          <w:lang w:eastAsia="ko-KR"/>
        </w:rPr>
        <w:t xml:space="preserve"> </w:t>
      </w:r>
      <w:r>
        <w:rPr>
          <w:rFonts w:ascii="Times New Roman" w:eastAsia="굴림" w:hAnsi="Times New Roman" w:hint="eastAsia"/>
          <w:spacing w:val="-20"/>
          <w:kern w:val="22"/>
          <w:szCs w:val="20"/>
          <w:lang w:eastAsia="ko-KR"/>
        </w:rPr>
        <w:t>설치</w:t>
      </w:r>
      <w:r>
        <w:rPr>
          <w:rFonts w:ascii="Times New Roman" w:eastAsia="굴림" w:hAnsi="Times New Roman" w:hint="eastAsia"/>
          <w:spacing w:val="-20"/>
          <w:kern w:val="22"/>
          <w:szCs w:val="20"/>
          <w:lang w:eastAsia="ko-KR"/>
        </w:rPr>
        <w:t xml:space="preserve"> </w:t>
      </w:r>
      <w:r>
        <w:rPr>
          <w:rFonts w:ascii="Times New Roman" w:eastAsia="굴림" w:hAnsi="Times New Roman" w:hint="eastAsia"/>
          <w:spacing w:val="-20"/>
          <w:kern w:val="22"/>
          <w:szCs w:val="20"/>
          <w:lang w:eastAsia="ko-KR"/>
        </w:rPr>
        <w:t>내역</w:t>
      </w:r>
      <w:r w:rsidRPr="000F5CB0">
        <w:rPr>
          <w:rFonts w:ascii="Times New Roman" w:eastAsia="굴림" w:hAnsi="Times New Roman"/>
          <w:spacing w:val="-20"/>
          <w:kern w:val="22"/>
          <w:szCs w:val="20"/>
        </w:rPr>
        <w:t>에</w:t>
      </w:r>
      <w:r w:rsidRPr="000F5CB0">
        <w:rPr>
          <w:rFonts w:ascii="Times New Roman" w:eastAsia="굴림" w:hAnsi="Times New Roman"/>
          <w:spacing w:val="-20"/>
          <w:kern w:val="22"/>
          <w:szCs w:val="20"/>
        </w:rPr>
        <w:t xml:space="preserve"> </w:t>
      </w:r>
      <w:r w:rsidRPr="000F5CB0">
        <w:rPr>
          <w:rFonts w:ascii="Times New Roman" w:eastAsia="굴림" w:hAnsi="Times New Roman"/>
          <w:spacing w:val="-20"/>
          <w:kern w:val="22"/>
          <w:szCs w:val="20"/>
        </w:rPr>
        <w:t>대한</w:t>
      </w:r>
      <w:r w:rsidRPr="000F5CB0">
        <w:rPr>
          <w:rFonts w:ascii="Times New Roman" w:eastAsia="굴림" w:hAnsi="Times New Roman"/>
          <w:spacing w:val="-20"/>
          <w:kern w:val="22"/>
          <w:szCs w:val="20"/>
        </w:rPr>
        <w:t xml:space="preserve"> </w:t>
      </w:r>
      <w:r w:rsidRPr="000F5CB0">
        <w:rPr>
          <w:rFonts w:ascii="Times New Roman" w:eastAsia="굴림" w:hAnsi="Times New Roman"/>
          <w:spacing w:val="-20"/>
          <w:kern w:val="22"/>
          <w:szCs w:val="20"/>
        </w:rPr>
        <w:t>상세</w:t>
      </w:r>
      <w:r w:rsidRPr="000F5CB0">
        <w:rPr>
          <w:rFonts w:ascii="Times New Roman" w:eastAsia="굴림" w:hAnsi="Times New Roman"/>
          <w:spacing w:val="-20"/>
          <w:kern w:val="22"/>
          <w:szCs w:val="20"/>
        </w:rPr>
        <w:t xml:space="preserve"> </w:t>
      </w:r>
      <w:r w:rsidRPr="000F5CB0">
        <w:rPr>
          <w:rFonts w:ascii="Times New Roman" w:eastAsia="굴림" w:hAnsi="Times New Roman"/>
          <w:spacing w:val="-20"/>
          <w:kern w:val="22"/>
          <w:szCs w:val="20"/>
        </w:rPr>
        <w:t>내역은</w:t>
      </w:r>
      <w:r w:rsidRPr="000F5CB0">
        <w:rPr>
          <w:rFonts w:ascii="Times New Roman" w:eastAsia="굴림" w:hAnsi="Times New Roman"/>
          <w:spacing w:val="-20"/>
          <w:kern w:val="22"/>
          <w:szCs w:val="20"/>
        </w:rPr>
        <w:t xml:space="preserve"> </w:t>
      </w:r>
      <w:r w:rsidRPr="000F5CB0">
        <w:rPr>
          <w:rFonts w:ascii="Times New Roman" w:eastAsia="굴림" w:hAnsi="Times New Roman"/>
          <w:spacing w:val="-20"/>
          <w:kern w:val="22"/>
          <w:szCs w:val="20"/>
        </w:rPr>
        <w:t>별첨</w:t>
      </w:r>
      <w:r>
        <w:rPr>
          <w:rFonts w:ascii="Times New Roman" w:eastAsia="굴림" w:hAnsi="Times New Roman" w:hint="eastAsia"/>
          <w:spacing w:val="-20"/>
          <w:kern w:val="22"/>
          <w:szCs w:val="20"/>
          <w:lang w:eastAsia="ko-KR"/>
        </w:rPr>
        <w:t xml:space="preserve"> </w:t>
      </w:r>
      <w:r w:rsidRPr="000F5CB0">
        <w:rPr>
          <w:rFonts w:ascii="Times New Roman" w:eastAsia="굴림" w:hAnsi="Times New Roman"/>
          <w:spacing w:val="-20"/>
          <w:kern w:val="22"/>
          <w:szCs w:val="20"/>
        </w:rPr>
        <w:t>참조</w:t>
      </w:r>
    </w:p>
    <w:p w:rsidR="00F17E2B" w:rsidRDefault="00F17E2B" w:rsidP="00F17E2B">
      <w:pPr>
        <w:pStyle w:val="aff8"/>
        <w:tabs>
          <w:tab w:val="left" w:pos="7349"/>
          <w:tab w:val="left" w:pos="8690"/>
        </w:tabs>
        <w:autoSpaceDE/>
        <w:spacing w:before="40"/>
        <w:ind w:left="425" w:firstLine="0"/>
        <w:jc w:val="left"/>
        <w:rPr>
          <w:rFonts w:ascii="Times New Roman" w:eastAsia="굴림" w:hAnsi="Times New Roman"/>
          <w:spacing w:val="-20"/>
          <w:kern w:val="22"/>
          <w:szCs w:val="20"/>
          <w:lang w:eastAsia="ko-KR"/>
        </w:rPr>
      </w:pPr>
      <w:r>
        <w:rPr>
          <w:rFonts w:ascii="Times New Roman" w:eastAsia="굴림" w:hAnsi="Times New Roman" w:hint="eastAsia"/>
          <w:spacing w:val="-20"/>
          <w:kern w:val="22"/>
          <w:szCs w:val="20"/>
          <w:lang w:eastAsia="ko-KR"/>
        </w:rPr>
        <w:t xml:space="preserve">- </w:t>
      </w:r>
    </w:p>
    <w:p w:rsidR="00F17E2B" w:rsidRDefault="00F17E2B" w:rsidP="00F17E2B">
      <w:pPr>
        <w:pStyle w:val="aff8"/>
        <w:tabs>
          <w:tab w:val="left" w:pos="7349"/>
          <w:tab w:val="left" w:pos="8690"/>
        </w:tabs>
        <w:autoSpaceDE/>
        <w:spacing w:before="40"/>
        <w:ind w:left="425" w:firstLine="0"/>
        <w:jc w:val="left"/>
        <w:rPr>
          <w:rFonts w:ascii="Times New Roman" w:eastAsia="굴림" w:hAnsi="Times New Roman"/>
          <w:spacing w:val="-20"/>
          <w:kern w:val="22"/>
          <w:szCs w:val="20"/>
          <w:lang w:eastAsia="ko-KR"/>
        </w:rPr>
      </w:pPr>
      <w:r>
        <w:rPr>
          <w:rFonts w:ascii="Times New Roman" w:eastAsia="굴림" w:hAnsi="Times New Roman" w:hint="eastAsia"/>
          <w:spacing w:val="-20"/>
          <w:kern w:val="22"/>
          <w:szCs w:val="20"/>
          <w:lang w:eastAsia="ko-KR"/>
        </w:rPr>
        <w:t xml:space="preserve">- </w:t>
      </w:r>
    </w:p>
    <w:p w:rsidR="00F17E2B" w:rsidRDefault="00F17E2B" w:rsidP="00F17E2B">
      <w:pPr>
        <w:pStyle w:val="aff8"/>
        <w:tabs>
          <w:tab w:val="left" w:pos="7349"/>
          <w:tab w:val="left" w:pos="8690"/>
        </w:tabs>
        <w:autoSpaceDE/>
        <w:spacing w:before="40"/>
        <w:ind w:left="425" w:firstLine="0"/>
        <w:jc w:val="left"/>
        <w:rPr>
          <w:rFonts w:ascii="Times New Roman" w:eastAsia="굴림" w:hAnsi="Times New Roman"/>
          <w:spacing w:val="-20"/>
          <w:kern w:val="22"/>
          <w:szCs w:val="20"/>
          <w:lang w:eastAsia="ko-KR"/>
        </w:rPr>
      </w:pPr>
      <w:r>
        <w:rPr>
          <w:rFonts w:ascii="Times New Roman" w:eastAsia="굴림" w:hAnsi="Times New Roman" w:hint="eastAsia"/>
          <w:spacing w:val="-20"/>
          <w:kern w:val="22"/>
          <w:szCs w:val="20"/>
          <w:lang w:eastAsia="ko-KR"/>
        </w:rPr>
        <w:t xml:space="preserve">- </w:t>
      </w:r>
    </w:p>
    <w:p w:rsidR="00F17E2B" w:rsidRPr="00F17E2B" w:rsidRDefault="00F17E2B" w:rsidP="00F17E2B">
      <w:pPr>
        <w:pStyle w:val="aff8"/>
        <w:tabs>
          <w:tab w:val="left" w:pos="7349"/>
          <w:tab w:val="left" w:pos="8690"/>
        </w:tabs>
        <w:autoSpaceDE/>
        <w:spacing w:before="40"/>
        <w:ind w:left="425" w:firstLine="0"/>
        <w:jc w:val="left"/>
        <w:rPr>
          <w:rFonts w:ascii="Times New Roman" w:eastAsia="굴림" w:hAnsi="Times New Roman"/>
          <w:szCs w:val="20"/>
          <w:lang w:eastAsia="ko-KR"/>
        </w:rPr>
      </w:pPr>
      <w:r>
        <w:rPr>
          <w:rFonts w:ascii="Times New Roman" w:eastAsia="굴림" w:hAnsi="Times New Roman" w:hint="eastAsia"/>
          <w:spacing w:val="-20"/>
          <w:kern w:val="22"/>
          <w:szCs w:val="20"/>
          <w:lang w:eastAsia="ko-KR"/>
        </w:rPr>
        <w:t xml:space="preserve">- </w:t>
      </w:r>
    </w:p>
    <w:p w:rsidR="00F86B9F" w:rsidRPr="000F5CB0" w:rsidRDefault="00F86B9F" w:rsidP="003362B6">
      <w:pPr>
        <w:pStyle w:val="0"/>
        <w:keepNext w:val="0"/>
        <w:keepLines w:val="0"/>
        <w:numPr>
          <w:ilvl w:val="0"/>
          <w:numId w:val="9"/>
        </w:numPr>
        <w:suppressAutoHyphens w:val="0"/>
        <w:autoSpaceDN w:val="0"/>
        <w:adjustRightInd w:val="0"/>
        <w:ind w:left="852" w:hangingChars="213" w:hanging="852"/>
        <w:rPr>
          <w:rFonts w:ascii="Times New Roman" w:eastAsia="굴림" w:cs="Times New Roman"/>
          <w:noProof/>
        </w:rPr>
      </w:pPr>
      <w:r w:rsidRPr="000F5CB0">
        <w:rPr>
          <w:rFonts w:ascii="Times New Roman" w:eastAsia="굴림" w:cs="Times New Roman"/>
          <w:highlight w:val="lightGray"/>
        </w:rPr>
        <w:br w:type="page"/>
      </w:r>
      <w:bookmarkStart w:id="26" w:name="_Toc162756330"/>
      <w:bookmarkStart w:id="27" w:name="_Toc245206493"/>
      <w:bookmarkStart w:id="28" w:name="_Toc405465399"/>
      <w:r w:rsidRPr="000F5CB0">
        <w:rPr>
          <w:rFonts w:ascii="Times New Roman" w:eastAsia="굴림" w:cs="Times New Roman"/>
          <w:noProof/>
        </w:rPr>
        <w:lastRenderedPageBreak/>
        <w:t>서비스</w:t>
      </w:r>
      <w:r w:rsidRPr="000F5CB0">
        <w:rPr>
          <w:rFonts w:ascii="Times New Roman" w:eastAsia="굴림" w:cs="Times New Roman"/>
          <w:noProof/>
        </w:rPr>
        <w:t xml:space="preserve"> </w:t>
      </w:r>
      <w:r w:rsidRPr="000F5CB0">
        <w:rPr>
          <w:rFonts w:ascii="Times New Roman" w:eastAsia="굴림" w:cs="Times New Roman"/>
          <w:noProof/>
        </w:rPr>
        <w:t>구성도</w:t>
      </w:r>
      <w:bookmarkEnd w:id="26"/>
      <w:bookmarkEnd w:id="27"/>
      <w:bookmarkEnd w:id="28"/>
    </w:p>
    <w:p w:rsidR="007D25AC" w:rsidRDefault="007D25AC" w:rsidP="007D25AC">
      <w:pPr>
        <w:pStyle w:val="2"/>
        <w:widowControl/>
        <w:numPr>
          <w:ilvl w:val="1"/>
          <w:numId w:val="9"/>
        </w:numPr>
        <w:tabs>
          <w:tab w:val="clear" w:pos="567"/>
          <w:tab w:val="clear" w:pos="852"/>
          <w:tab w:val="num" w:pos="-720"/>
        </w:tabs>
        <w:suppressAutoHyphens w:val="0"/>
        <w:autoSpaceDN w:val="0"/>
        <w:adjustRightInd w:val="0"/>
        <w:spacing w:after="320"/>
        <w:ind w:left="426" w:hanging="426"/>
        <w:rPr>
          <w:rFonts w:ascii="Times New Roman" w:eastAsia="굴림" w:cs="Times New Roman"/>
          <w:lang w:eastAsia="ko-KR"/>
        </w:rPr>
      </w:pPr>
      <w:bookmarkStart w:id="29" w:name="_Toc405465400"/>
      <w:bookmarkStart w:id="30" w:name="_Toc245206494"/>
      <w:r>
        <w:rPr>
          <w:rFonts w:ascii="Times New Roman" w:eastAsia="굴림" w:cs="Times New Roman" w:hint="eastAsia"/>
          <w:lang w:eastAsia="ko-KR"/>
        </w:rPr>
        <w:t>하드웨어</w:t>
      </w:r>
      <w:r>
        <w:rPr>
          <w:rFonts w:ascii="Times New Roman" w:eastAsia="굴림" w:cs="Times New Roman" w:hint="eastAsia"/>
          <w:lang w:eastAsia="ko-KR"/>
        </w:rPr>
        <w:t xml:space="preserve"> </w:t>
      </w:r>
      <w:r>
        <w:rPr>
          <w:rFonts w:ascii="Times New Roman" w:eastAsia="굴림" w:cs="Times New Roman" w:hint="eastAsia"/>
          <w:lang w:eastAsia="ko-KR"/>
        </w:rPr>
        <w:t>구성도</w:t>
      </w:r>
      <w:bookmarkEnd w:id="29"/>
    </w:p>
    <w:p w:rsidR="003A6C22" w:rsidRDefault="003A6C22" w:rsidP="001D4670">
      <w:pPr>
        <w:rPr>
          <w:rFonts w:ascii="Times New Roman" w:hAnsi="Times New Roman"/>
          <w:lang w:val="en-GB" w:eastAsia="ko-KR"/>
        </w:rPr>
      </w:pPr>
    </w:p>
    <w:p w:rsidR="007D25AC" w:rsidRDefault="007D25AC" w:rsidP="007D25AC">
      <w:pPr>
        <w:pStyle w:val="2"/>
        <w:pageBreakBefore/>
        <w:widowControl/>
        <w:numPr>
          <w:ilvl w:val="1"/>
          <w:numId w:val="9"/>
        </w:numPr>
        <w:tabs>
          <w:tab w:val="clear" w:pos="567"/>
          <w:tab w:val="clear" w:pos="852"/>
          <w:tab w:val="num" w:pos="-720"/>
        </w:tabs>
        <w:suppressAutoHyphens w:val="0"/>
        <w:autoSpaceDN w:val="0"/>
        <w:adjustRightInd w:val="0"/>
        <w:spacing w:after="320"/>
        <w:ind w:left="511" w:hangingChars="213" w:hanging="511"/>
        <w:rPr>
          <w:rFonts w:ascii="Times New Roman" w:eastAsia="굴림" w:cs="Times New Roman"/>
          <w:lang w:eastAsia="ko-KR"/>
        </w:rPr>
      </w:pPr>
      <w:bookmarkStart w:id="31" w:name="_Toc405465401"/>
      <w:bookmarkEnd w:id="4"/>
      <w:bookmarkEnd w:id="30"/>
      <w:r>
        <w:rPr>
          <w:rFonts w:ascii="Times New Roman" w:eastAsia="굴림" w:cs="Times New Roman" w:hint="eastAsia"/>
          <w:lang w:eastAsia="ko-KR"/>
        </w:rPr>
        <w:lastRenderedPageBreak/>
        <w:t>하드웨어</w:t>
      </w:r>
      <w:r>
        <w:rPr>
          <w:rFonts w:ascii="Times New Roman" w:eastAsia="굴림" w:cs="Times New Roman" w:hint="eastAsia"/>
          <w:lang w:eastAsia="ko-KR"/>
        </w:rPr>
        <w:t xml:space="preserve"> </w:t>
      </w:r>
      <w:r>
        <w:rPr>
          <w:rFonts w:ascii="Times New Roman" w:eastAsia="굴림" w:cs="Times New Roman" w:hint="eastAsia"/>
          <w:lang w:eastAsia="ko-KR"/>
        </w:rPr>
        <w:t>구성내역</w:t>
      </w:r>
      <w:bookmarkEnd w:id="31"/>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389"/>
        <w:gridCol w:w="1811"/>
        <w:gridCol w:w="4105"/>
        <w:gridCol w:w="644"/>
        <w:gridCol w:w="1207"/>
      </w:tblGrid>
      <w:tr w:rsidR="003A6C22" w:rsidRPr="003A6C22" w:rsidTr="003A6C22">
        <w:trPr>
          <w:trHeight w:val="472"/>
        </w:trPr>
        <w:tc>
          <w:tcPr>
            <w:tcW w:w="1389"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rsidR="003A6C22" w:rsidRPr="003A6C22" w:rsidRDefault="003A6C22" w:rsidP="003A6C22">
            <w:pPr>
              <w:suppressAutoHyphens w:val="0"/>
              <w:wordWrap w:val="0"/>
              <w:overflowPunct/>
              <w:autoSpaceDN w:val="0"/>
              <w:jc w:val="center"/>
              <w:rPr>
                <w:rFonts w:ascii="굴림" w:hAnsi="굴림" w:cs="굴림"/>
                <w:color w:val="000000"/>
                <w:lang w:eastAsia="ko-KR"/>
              </w:rPr>
            </w:pPr>
            <w:r w:rsidRPr="003A6C22">
              <w:rPr>
                <w:rFonts w:ascii="굴림" w:eastAsia="한양중고딕" w:hAnsi="굴림" w:cs="굴림"/>
                <w:b/>
                <w:bCs/>
                <w:color w:val="000000"/>
                <w:szCs w:val="22"/>
                <w:lang w:eastAsia="ko-KR"/>
              </w:rPr>
              <w:t>구분</w:t>
            </w:r>
            <w:r w:rsidRPr="003A6C22">
              <w:rPr>
                <w:rFonts w:ascii="굴림" w:eastAsia="한양중고딕" w:hAnsi="굴림" w:cs="굴림"/>
                <w:b/>
                <w:bCs/>
                <w:color w:val="000000"/>
                <w:szCs w:val="22"/>
                <w:lang w:eastAsia="ko-KR"/>
              </w:rPr>
              <w:t xml:space="preserve"> </w:t>
            </w:r>
          </w:p>
        </w:tc>
        <w:tc>
          <w:tcPr>
            <w:tcW w:w="1811"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rsidR="003A6C22" w:rsidRPr="003A6C22" w:rsidRDefault="003A6C22" w:rsidP="003A6C22">
            <w:pPr>
              <w:suppressAutoHyphens w:val="0"/>
              <w:wordWrap w:val="0"/>
              <w:overflowPunct/>
              <w:autoSpaceDN w:val="0"/>
              <w:jc w:val="center"/>
              <w:rPr>
                <w:rFonts w:ascii="굴림" w:hAnsi="굴림" w:cs="굴림"/>
                <w:color w:val="000000"/>
                <w:lang w:eastAsia="ko-KR"/>
              </w:rPr>
            </w:pPr>
            <w:r w:rsidRPr="003A6C22">
              <w:rPr>
                <w:rFonts w:ascii="굴림" w:eastAsia="한양중고딕" w:hAnsi="굴림" w:cs="굴림"/>
                <w:b/>
                <w:bCs/>
                <w:color w:val="000000"/>
                <w:szCs w:val="22"/>
                <w:lang w:eastAsia="ko-KR"/>
              </w:rPr>
              <w:t>제품명</w:t>
            </w:r>
            <w:r w:rsidRPr="003A6C22">
              <w:rPr>
                <w:rFonts w:ascii="한양중고딕" w:eastAsia="한양중고딕" w:hAnsi="굴림" w:cs="굴림" w:hint="eastAsia"/>
                <w:b/>
                <w:bCs/>
                <w:color w:val="000000"/>
                <w:szCs w:val="22"/>
                <w:lang w:eastAsia="ko-KR"/>
              </w:rPr>
              <w:t xml:space="preserve">/ </w:t>
            </w:r>
            <w:r w:rsidRPr="003A6C22">
              <w:rPr>
                <w:rFonts w:ascii="굴림" w:eastAsia="한양중고딕" w:hAnsi="굴림" w:cs="굴림"/>
                <w:b/>
                <w:bCs/>
                <w:color w:val="000000"/>
                <w:szCs w:val="22"/>
                <w:lang w:eastAsia="ko-KR"/>
              </w:rPr>
              <w:t>제조사</w:t>
            </w:r>
            <w:r w:rsidRPr="003A6C22">
              <w:rPr>
                <w:rFonts w:ascii="굴림" w:eastAsia="한양중고딕" w:hAnsi="굴림" w:cs="굴림"/>
                <w:b/>
                <w:bCs/>
                <w:color w:val="000000"/>
                <w:szCs w:val="22"/>
                <w:lang w:eastAsia="ko-KR"/>
              </w:rPr>
              <w:t xml:space="preserve"> </w:t>
            </w:r>
          </w:p>
        </w:tc>
        <w:tc>
          <w:tcPr>
            <w:tcW w:w="4105"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rsidR="003A6C22" w:rsidRPr="003A6C22" w:rsidRDefault="003A6C22" w:rsidP="003A6C22">
            <w:pPr>
              <w:suppressAutoHyphens w:val="0"/>
              <w:wordWrap w:val="0"/>
              <w:overflowPunct/>
              <w:autoSpaceDN w:val="0"/>
              <w:jc w:val="center"/>
              <w:rPr>
                <w:rFonts w:ascii="굴림" w:hAnsi="굴림" w:cs="굴림"/>
                <w:color w:val="000000"/>
                <w:lang w:eastAsia="ko-KR"/>
              </w:rPr>
            </w:pPr>
            <w:r w:rsidRPr="003A6C22">
              <w:rPr>
                <w:rFonts w:ascii="굴림" w:eastAsia="한양중고딕" w:hAnsi="굴림" w:cs="굴림"/>
                <w:b/>
                <w:bCs/>
                <w:color w:val="000000"/>
                <w:szCs w:val="22"/>
                <w:lang w:eastAsia="ko-KR"/>
              </w:rPr>
              <w:t>사양</w:t>
            </w:r>
            <w:r w:rsidRPr="003A6C22">
              <w:rPr>
                <w:rFonts w:ascii="굴림" w:eastAsia="한양중고딕" w:hAnsi="굴림" w:cs="굴림"/>
                <w:b/>
                <w:bCs/>
                <w:color w:val="000000"/>
                <w:szCs w:val="22"/>
                <w:lang w:eastAsia="ko-KR"/>
              </w:rPr>
              <w:t xml:space="preserve"> </w:t>
            </w:r>
          </w:p>
        </w:tc>
        <w:tc>
          <w:tcPr>
            <w:tcW w:w="644"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rsidR="003A6C22" w:rsidRPr="003A6C22" w:rsidRDefault="003A6C22" w:rsidP="003A6C22">
            <w:pPr>
              <w:suppressAutoHyphens w:val="0"/>
              <w:wordWrap w:val="0"/>
              <w:overflowPunct/>
              <w:autoSpaceDN w:val="0"/>
              <w:jc w:val="center"/>
              <w:rPr>
                <w:rFonts w:ascii="굴림" w:hAnsi="굴림" w:cs="굴림"/>
                <w:color w:val="000000"/>
                <w:lang w:eastAsia="ko-KR"/>
              </w:rPr>
            </w:pPr>
            <w:r w:rsidRPr="003A6C22">
              <w:rPr>
                <w:rFonts w:ascii="굴림" w:eastAsia="한양중고딕" w:hAnsi="굴림" w:cs="굴림"/>
                <w:b/>
                <w:bCs/>
                <w:color w:val="000000"/>
                <w:szCs w:val="22"/>
                <w:lang w:eastAsia="ko-KR"/>
              </w:rPr>
              <w:t>수량</w:t>
            </w:r>
          </w:p>
        </w:tc>
        <w:tc>
          <w:tcPr>
            <w:tcW w:w="1207"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rsidR="003A6C22" w:rsidRPr="003A6C22" w:rsidRDefault="003A6C22" w:rsidP="003A6C22">
            <w:pPr>
              <w:suppressAutoHyphens w:val="0"/>
              <w:wordWrap w:val="0"/>
              <w:overflowPunct/>
              <w:autoSpaceDN w:val="0"/>
              <w:jc w:val="center"/>
              <w:rPr>
                <w:rFonts w:ascii="굴림" w:hAnsi="굴림" w:cs="굴림"/>
                <w:color w:val="000000"/>
                <w:lang w:eastAsia="ko-KR"/>
              </w:rPr>
            </w:pPr>
            <w:r w:rsidRPr="003A6C22">
              <w:rPr>
                <w:rFonts w:ascii="굴림" w:eastAsia="한양중고딕" w:hAnsi="굴림" w:cs="굴림"/>
                <w:b/>
                <w:bCs/>
                <w:color w:val="000000"/>
                <w:szCs w:val="22"/>
                <w:lang w:eastAsia="ko-KR"/>
              </w:rPr>
              <w:t>설치위치</w:t>
            </w:r>
            <w:r w:rsidRPr="003A6C22">
              <w:rPr>
                <w:rFonts w:ascii="굴림" w:eastAsia="한양중고딕" w:hAnsi="굴림" w:cs="굴림"/>
                <w:b/>
                <w:bCs/>
                <w:color w:val="000000"/>
                <w:szCs w:val="22"/>
                <w:lang w:eastAsia="ko-KR"/>
              </w:rPr>
              <w:t xml:space="preserve"> </w:t>
            </w:r>
          </w:p>
        </w:tc>
      </w:tr>
      <w:tr w:rsidR="003A6C22" w:rsidRPr="003A6C22" w:rsidTr="003362B6">
        <w:trPr>
          <w:trHeight w:val="54"/>
        </w:trPr>
        <w:tc>
          <w:tcPr>
            <w:tcW w:w="13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811"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41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both"/>
              <w:rPr>
                <w:rFonts w:ascii="굴림" w:hAnsi="굴림" w:cs="굴림"/>
                <w:color w:val="000000"/>
                <w:lang w:eastAsia="ko-KR"/>
              </w:rPr>
            </w:pPr>
          </w:p>
        </w:tc>
        <w:tc>
          <w:tcPr>
            <w:tcW w:w="644"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207"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r>
      <w:tr w:rsidR="003A6C22" w:rsidRPr="003A6C22" w:rsidTr="003362B6">
        <w:trPr>
          <w:trHeight w:val="54"/>
        </w:trPr>
        <w:tc>
          <w:tcPr>
            <w:tcW w:w="13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41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both"/>
              <w:rPr>
                <w:rFonts w:ascii="굴림" w:hAnsi="굴림" w:cs="굴림"/>
                <w:color w:val="000000"/>
                <w:lang w:eastAsia="ko-KR"/>
              </w:rPr>
            </w:pPr>
          </w:p>
        </w:tc>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r>
      <w:tr w:rsidR="003A6C22" w:rsidRPr="003A6C22" w:rsidTr="003362B6">
        <w:trPr>
          <w:trHeight w:val="652"/>
        </w:trPr>
        <w:tc>
          <w:tcPr>
            <w:tcW w:w="13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41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both"/>
              <w:rPr>
                <w:rFonts w:ascii="굴림" w:hAnsi="굴림" w:cs="굴림"/>
                <w:color w:val="000000"/>
                <w:lang w:eastAsia="ko-KR"/>
              </w:rPr>
            </w:pPr>
          </w:p>
        </w:tc>
        <w:tc>
          <w:tcPr>
            <w:tcW w:w="6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r>
      <w:tr w:rsidR="003A6C22" w:rsidRPr="003A6C22" w:rsidTr="003362B6">
        <w:trPr>
          <w:trHeight w:val="54"/>
        </w:trPr>
        <w:tc>
          <w:tcPr>
            <w:tcW w:w="13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8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41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both"/>
              <w:rPr>
                <w:rFonts w:ascii="굴림" w:hAnsi="굴림" w:cs="굴림"/>
                <w:color w:val="000000"/>
                <w:lang w:eastAsia="ko-KR"/>
              </w:rPr>
            </w:pPr>
          </w:p>
        </w:tc>
        <w:tc>
          <w:tcPr>
            <w:tcW w:w="6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2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r>
      <w:tr w:rsidR="003A6C22" w:rsidRPr="003A6C22" w:rsidTr="003362B6">
        <w:trPr>
          <w:trHeight w:val="144"/>
        </w:trPr>
        <w:tc>
          <w:tcPr>
            <w:tcW w:w="13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8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41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both"/>
              <w:rPr>
                <w:rFonts w:ascii="굴림" w:hAnsi="굴림" w:cs="굴림"/>
                <w:color w:val="000000"/>
                <w:lang w:eastAsia="ko-KR"/>
              </w:rPr>
            </w:pPr>
          </w:p>
        </w:tc>
        <w:tc>
          <w:tcPr>
            <w:tcW w:w="6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2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r>
      <w:tr w:rsidR="003A6C22" w:rsidRPr="003A6C22" w:rsidTr="003362B6">
        <w:trPr>
          <w:trHeight w:val="330"/>
        </w:trPr>
        <w:tc>
          <w:tcPr>
            <w:tcW w:w="13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8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41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both"/>
              <w:rPr>
                <w:rFonts w:ascii="굴림" w:hAnsi="굴림" w:cs="굴림"/>
                <w:color w:val="000000"/>
                <w:lang w:eastAsia="ko-KR"/>
              </w:rPr>
            </w:pPr>
          </w:p>
        </w:tc>
        <w:tc>
          <w:tcPr>
            <w:tcW w:w="6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2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r>
      <w:tr w:rsidR="003A6C22" w:rsidRPr="003A6C22" w:rsidTr="003362B6">
        <w:trPr>
          <w:trHeight w:val="472"/>
        </w:trPr>
        <w:tc>
          <w:tcPr>
            <w:tcW w:w="13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8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41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both"/>
              <w:rPr>
                <w:rFonts w:ascii="굴림" w:hAnsi="굴림" w:cs="굴림"/>
                <w:color w:val="000000"/>
                <w:lang w:eastAsia="ko-KR"/>
              </w:rPr>
            </w:pPr>
          </w:p>
        </w:tc>
        <w:tc>
          <w:tcPr>
            <w:tcW w:w="6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2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r>
      <w:tr w:rsidR="003A6C22" w:rsidRPr="003A6C22" w:rsidTr="003362B6">
        <w:trPr>
          <w:trHeight w:val="54"/>
        </w:trPr>
        <w:tc>
          <w:tcPr>
            <w:tcW w:w="13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8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41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both"/>
              <w:rPr>
                <w:rFonts w:ascii="굴림" w:hAnsi="굴림" w:cs="굴림"/>
                <w:color w:val="000000"/>
                <w:lang w:eastAsia="ko-KR"/>
              </w:rPr>
            </w:pPr>
          </w:p>
        </w:tc>
        <w:tc>
          <w:tcPr>
            <w:tcW w:w="6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2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r>
      <w:tr w:rsidR="003A6C22" w:rsidRPr="003A6C22" w:rsidTr="003362B6">
        <w:trPr>
          <w:trHeight w:val="54"/>
        </w:trPr>
        <w:tc>
          <w:tcPr>
            <w:tcW w:w="13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8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41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both"/>
              <w:rPr>
                <w:rFonts w:ascii="굴림" w:hAnsi="굴림" w:cs="굴림"/>
                <w:color w:val="000000"/>
                <w:lang w:eastAsia="ko-KR"/>
              </w:rPr>
            </w:pPr>
          </w:p>
        </w:tc>
        <w:tc>
          <w:tcPr>
            <w:tcW w:w="6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2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r>
      <w:tr w:rsidR="003A6C22" w:rsidRPr="003A6C22" w:rsidTr="003362B6">
        <w:trPr>
          <w:trHeight w:val="54"/>
        </w:trPr>
        <w:tc>
          <w:tcPr>
            <w:tcW w:w="13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81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41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both"/>
              <w:rPr>
                <w:rFonts w:ascii="굴림" w:hAnsi="굴림" w:cs="굴림"/>
                <w:color w:val="000000"/>
                <w:lang w:eastAsia="ko-KR"/>
              </w:rPr>
            </w:pPr>
          </w:p>
        </w:tc>
        <w:tc>
          <w:tcPr>
            <w:tcW w:w="6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c>
          <w:tcPr>
            <w:tcW w:w="12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A6C22" w:rsidRPr="003A6C22" w:rsidRDefault="003A6C22" w:rsidP="003A6C22">
            <w:pPr>
              <w:suppressAutoHyphens w:val="0"/>
              <w:wordWrap w:val="0"/>
              <w:overflowPunct/>
              <w:autoSpaceDN w:val="0"/>
              <w:jc w:val="center"/>
              <w:rPr>
                <w:rFonts w:ascii="굴림" w:hAnsi="굴림" w:cs="굴림"/>
                <w:color w:val="000000"/>
                <w:lang w:eastAsia="ko-KR"/>
              </w:rPr>
            </w:pPr>
          </w:p>
        </w:tc>
      </w:tr>
    </w:tbl>
    <w:p w:rsidR="007D25AC" w:rsidRDefault="007D25AC" w:rsidP="007D25AC">
      <w:pPr>
        <w:pStyle w:val="2"/>
        <w:widowControl/>
        <w:numPr>
          <w:ilvl w:val="1"/>
          <w:numId w:val="9"/>
        </w:numPr>
        <w:tabs>
          <w:tab w:val="clear" w:pos="567"/>
          <w:tab w:val="clear" w:pos="852"/>
          <w:tab w:val="num" w:pos="-720"/>
        </w:tabs>
        <w:suppressAutoHyphens w:val="0"/>
        <w:autoSpaceDN w:val="0"/>
        <w:adjustRightInd w:val="0"/>
        <w:spacing w:after="320"/>
        <w:ind w:left="426" w:hanging="426"/>
        <w:rPr>
          <w:rFonts w:ascii="Times New Roman" w:eastAsia="굴림" w:cs="Times New Roman"/>
          <w:lang w:eastAsia="ko-KR"/>
        </w:rPr>
      </w:pPr>
      <w:bookmarkStart w:id="32" w:name="_Toc405465402"/>
      <w:r>
        <w:rPr>
          <w:rFonts w:ascii="Times New Roman" w:eastAsia="굴림" w:cs="Times New Roman" w:hint="eastAsia"/>
          <w:lang w:eastAsia="ko-KR"/>
        </w:rPr>
        <w:t>소프트웨어</w:t>
      </w:r>
      <w:r>
        <w:rPr>
          <w:rFonts w:ascii="Times New Roman" w:eastAsia="굴림" w:cs="Times New Roman" w:hint="eastAsia"/>
          <w:lang w:eastAsia="ko-KR"/>
        </w:rPr>
        <w:t xml:space="preserve"> </w:t>
      </w:r>
      <w:r>
        <w:rPr>
          <w:rFonts w:ascii="Times New Roman" w:eastAsia="굴림" w:cs="Times New Roman" w:hint="eastAsia"/>
          <w:lang w:eastAsia="ko-KR"/>
        </w:rPr>
        <w:t>구성도</w:t>
      </w:r>
      <w:bookmarkEnd w:id="32"/>
    </w:p>
    <w:p w:rsidR="003A6C22" w:rsidRPr="003A6C22" w:rsidRDefault="003A6C22" w:rsidP="003A6C22">
      <w:pPr>
        <w:suppressAutoHyphens w:val="0"/>
        <w:wordWrap w:val="0"/>
        <w:overflowPunct/>
        <w:autoSpaceDN w:val="0"/>
        <w:spacing w:line="384" w:lineRule="auto"/>
        <w:rPr>
          <w:rFonts w:ascii="굴림" w:hAnsi="굴림" w:cs="굴림"/>
          <w:color w:val="000000"/>
          <w:lang w:val="en-GB" w:eastAsia="ko-KR"/>
        </w:rPr>
      </w:pPr>
    </w:p>
    <w:p w:rsidR="007D25AC" w:rsidRDefault="007D25AC" w:rsidP="007D25AC">
      <w:pPr>
        <w:pStyle w:val="2"/>
        <w:widowControl/>
        <w:numPr>
          <w:ilvl w:val="1"/>
          <w:numId w:val="9"/>
        </w:numPr>
        <w:tabs>
          <w:tab w:val="clear" w:pos="567"/>
          <w:tab w:val="clear" w:pos="852"/>
          <w:tab w:val="num" w:pos="-720"/>
        </w:tabs>
        <w:suppressAutoHyphens w:val="0"/>
        <w:autoSpaceDN w:val="0"/>
        <w:adjustRightInd w:val="0"/>
        <w:spacing w:after="320"/>
        <w:ind w:left="426" w:hanging="426"/>
        <w:rPr>
          <w:rFonts w:ascii="Times New Roman" w:eastAsia="굴림" w:cs="Times New Roman"/>
          <w:lang w:eastAsia="ko-KR"/>
        </w:rPr>
      </w:pPr>
      <w:bookmarkStart w:id="33" w:name="_Toc405465403"/>
      <w:r>
        <w:rPr>
          <w:rFonts w:ascii="Times New Roman" w:eastAsia="굴림" w:cs="Times New Roman" w:hint="eastAsia"/>
          <w:lang w:eastAsia="ko-KR"/>
        </w:rPr>
        <w:t>소프트웨어</w:t>
      </w:r>
      <w:r>
        <w:rPr>
          <w:rFonts w:ascii="Times New Roman" w:eastAsia="굴림" w:cs="Times New Roman" w:hint="eastAsia"/>
          <w:lang w:eastAsia="ko-KR"/>
        </w:rPr>
        <w:t xml:space="preserve"> </w:t>
      </w:r>
      <w:r>
        <w:rPr>
          <w:rFonts w:ascii="Times New Roman" w:eastAsia="굴림" w:cs="Times New Roman" w:hint="eastAsia"/>
          <w:lang w:eastAsia="ko-KR"/>
        </w:rPr>
        <w:t>구성내역</w:t>
      </w:r>
      <w:bookmarkEnd w:id="33"/>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354"/>
        <w:gridCol w:w="2088"/>
        <w:gridCol w:w="657"/>
        <w:gridCol w:w="1244"/>
        <w:gridCol w:w="3740"/>
      </w:tblGrid>
      <w:tr w:rsidR="003A6C22" w:rsidRPr="003A6C22" w:rsidTr="003A6C22">
        <w:trPr>
          <w:trHeight w:val="611"/>
        </w:trPr>
        <w:tc>
          <w:tcPr>
            <w:tcW w:w="1354" w:type="dxa"/>
            <w:tcBorders>
              <w:top w:val="single" w:sz="2"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r w:rsidRPr="003A6C22">
              <w:rPr>
                <w:rFonts w:ascii="굴림" w:eastAsia="한양중고딕" w:hAnsi="굴림" w:cs="굴림"/>
                <w:b/>
                <w:bCs/>
                <w:color w:val="000000"/>
                <w:szCs w:val="22"/>
                <w:lang w:eastAsia="ko-KR"/>
              </w:rPr>
              <w:t>용도</w:t>
            </w:r>
          </w:p>
        </w:tc>
        <w:tc>
          <w:tcPr>
            <w:tcW w:w="2088" w:type="dxa"/>
            <w:tcBorders>
              <w:top w:val="single" w:sz="2" w:space="0" w:color="000000"/>
              <w:left w:val="single" w:sz="2" w:space="0" w:color="000000"/>
              <w:bottom w:val="single" w:sz="4" w:space="0" w:color="000000"/>
              <w:right w:val="single" w:sz="2" w:space="0" w:color="000000"/>
            </w:tcBorders>
            <w:shd w:val="clear" w:color="auto" w:fill="E5E5E5"/>
            <w:tcMar>
              <w:top w:w="28" w:type="dxa"/>
              <w:left w:w="28" w:type="dxa"/>
              <w:bottom w:w="28" w:type="dxa"/>
              <w:right w:w="28" w:type="dxa"/>
            </w:tcMar>
            <w:vAlign w:val="center"/>
            <w:hideMark/>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r w:rsidRPr="003A6C22">
              <w:rPr>
                <w:rFonts w:ascii="굴림" w:eastAsia="한양중고딕" w:hAnsi="굴림" w:cs="굴림"/>
                <w:b/>
                <w:bCs/>
                <w:color w:val="000000"/>
                <w:szCs w:val="22"/>
                <w:lang w:eastAsia="ko-KR"/>
              </w:rPr>
              <w:t>장비명</w:t>
            </w:r>
          </w:p>
        </w:tc>
        <w:tc>
          <w:tcPr>
            <w:tcW w:w="657" w:type="dxa"/>
            <w:tcBorders>
              <w:top w:val="single" w:sz="2"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r w:rsidRPr="003A6C22">
              <w:rPr>
                <w:rFonts w:ascii="굴림" w:eastAsia="한양중고딕" w:hAnsi="굴림" w:cs="굴림"/>
                <w:b/>
                <w:bCs/>
                <w:color w:val="000000"/>
                <w:szCs w:val="22"/>
                <w:lang w:eastAsia="ko-KR"/>
              </w:rPr>
              <w:t>수량</w:t>
            </w:r>
          </w:p>
        </w:tc>
        <w:tc>
          <w:tcPr>
            <w:tcW w:w="1244" w:type="dxa"/>
            <w:tcBorders>
              <w:top w:val="single" w:sz="2"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r w:rsidRPr="003A6C22">
              <w:rPr>
                <w:rFonts w:ascii="굴림" w:eastAsia="한양중고딕" w:hAnsi="굴림" w:cs="굴림"/>
                <w:b/>
                <w:bCs/>
                <w:color w:val="000000"/>
                <w:szCs w:val="22"/>
                <w:lang w:eastAsia="ko-KR"/>
              </w:rPr>
              <w:t>발주구분</w:t>
            </w:r>
          </w:p>
        </w:tc>
        <w:tc>
          <w:tcPr>
            <w:tcW w:w="3740" w:type="dxa"/>
            <w:tcBorders>
              <w:top w:val="single" w:sz="2"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r w:rsidRPr="003A6C22">
              <w:rPr>
                <w:rFonts w:ascii="굴림" w:eastAsia="한양중고딕" w:hAnsi="굴림" w:cs="굴림"/>
                <w:b/>
                <w:bCs/>
                <w:color w:val="000000"/>
                <w:szCs w:val="22"/>
                <w:lang w:eastAsia="ko-KR"/>
              </w:rPr>
              <w:t>비고</w:t>
            </w:r>
          </w:p>
        </w:tc>
      </w:tr>
      <w:tr w:rsidR="003A6C22" w:rsidRPr="003A6C22" w:rsidTr="003362B6">
        <w:trPr>
          <w:trHeight w:val="473"/>
        </w:trPr>
        <w:tc>
          <w:tcPr>
            <w:tcW w:w="1354"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20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1487"/>
        </w:trPr>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4" w:space="0" w:color="000000"/>
              <w:left w:val="single" w:sz="4" w:space="0" w:color="000000"/>
              <w:bottom w:val="single" w:sz="2"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74"/>
        </w:trPr>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2"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66"/>
        </w:trPr>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2"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58"/>
        </w:trPr>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2"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65"/>
        </w:trPr>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2"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70"/>
        </w:trPr>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2"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62"/>
        </w:trPr>
        <w:tc>
          <w:tcPr>
            <w:tcW w:w="0" w:type="auto"/>
            <w:vMerge/>
            <w:tcBorders>
              <w:top w:val="single" w:sz="2" w:space="0" w:color="000000"/>
              <w:left w:val="single" w:sz="2" w:space="0" w:color="000000"/>
              <w:bottom w:val="single" w:sz="2" w:space="0" w:color="000000"/>
              <w:right w:val="single" w:sz="2" w:space="0" w:color="000000"/>
            </w:tcBorders>
            <w:vAlign w:val="center"/>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2"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6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2"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6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1077"/>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512"/>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6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7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4" w:space="0" w:color="000000"/>
              <w:left w:val="single" w:sz="4" w:space="0" w:color="000000"/>
              <w:bottom w:val="single" w:sz="2"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62"/>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2"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69"/>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4" w:space="0" w:color="000000"/>
              <w:bottom w:val="single" w:sz="2" w:space="0" w:color="000000"/>
              <w:right w:val="single" w:sz="4"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6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5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r w:rsidR="003A6C22" w:rsidRPr="003A6C22" w:rsidTr="003362B6">
        <w:trPr>
          <w:trHeight w:val="363"/>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3A6C22" w:rsidRPr="003A6C22" w:rsidRDefault="003A6C22" w:rsidP="003A6C22">
            <w:pPr>
              <w:widowControl/>
              <w:suppressAutoHyphens w:val="0"/>
              <w:overflowPunct/>
              <w:autoSpaceDE/>
              <w:textAlignment w:val="auto"/>
              <w:rPr>
                <w:rFonts w:ascii="굴림" w:hAnsi="굴림" w:cs="굴림"/>
                <w:color w:val="000000"/>
                <w:lang w:eastAsia="ko-KR"/>
              </w:rPr>
            </w:pPr>
          </w:p>
        </w:tc>
        <w:tc>
          <w:tcPr>
            <w:tcW w:w="20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65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124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c>
          <w:tcPr>
            <w:tcW w:w="37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rsidR="003A6C22" w:rsidRPr="003A6C22" w:rsidRDefault="003A6C22" w:rsidP="003A6C22">
            <w:pPr>
              <w:suppressAutoHyphens w:val="0"/>
              <w:overflowPunct/>
              <w:autoSpaceDN w:val="0"/>
              <w:spacing w:line="312" w:lineRule="auto"/>
              <w:jc w:val="center"/>
              <w:rPr>
                <w:rFonts w:ascii="굴림" w:hAnsi="굴림" w:cs="굴림"/>
                <w:color w:val="000000"/>
                <w:lang w:eastAsia="ko-KR"/>
              </w:rPr>
            </w:pPr>
          </w:p>
        </w:tc>
      </w:tr>
    </w:tbl>
    <w:p w:rsidR="00B43CCB" w:rsidRDefault="00B43CCB" w:rsidP="00B43CCB">
      <w:pPr>
        <w:pStyle w:val="2"/>
        <w:widowControl/>
        <w:numPr>
          <w:ilvl w:val="1"/>
          <w:numId w:val="9"/>
        </w:numPr>
        <w:tabs>
          <w:tab w:val="clear" w:pos="567"/>
          <w:tab w:val="clear" w:pos="852"/>
          <w:tab w:val="num" w:pos="-720"/>
        </w:tabs>
        <w:suppressAutoHyphens w:val="0"/>
        <w:autoSpaceDN w:val="0"/>
        <w:adjustRightInd w:val="0"/>
        <w:spacing w:after="320"/>
        <w:ind w:left="426" w:hanging="426"/>
        <w:rPr>
          <w:rFonts w:ascii="Times New Roman" w:eastAsia="굴림" w:cs="Times New Roman"/>
          <w:lang w:eastAsia="ko-KR"/>
        </w:rPr>
      </w:pPr>
      <w:bookmarkStart w:id="34" w:name="_Toc405465404"/>
      <w:r>
        <w:rPr>
          <w:rFonts w:ascii="Times New Roman" w:eastAsia="굴림" w:cs="Times New Roman" w:hint="eastAsia"/>
          <w:lang w:eastAsia="ko-KR"/>
        </w:rPr>
        <w:t>네트워크</w:t>
      </w:r>
      <w:r>
        <w:rPr>
          <w:rFonts w:ascii="Times New Roman" w:eastAsia="굴림" w:cs="Times New Roman" w:hint="eastAsia"/>
          <w:lang w:eastAsia="ko-KR"/>
        </w:rPr>
        <w:t xml:space="preserve"> </w:t>
      </w:r>
      <w:r>
        <w:rPr>
          <w:rFonts w:ascii="Times New Roman" w:eastAsia="굴림" w:cs="Times New Roman" w:hint="eastAsia"/>
          <w:lang w:eastAsia="ko-KR"/>
        </w:rPr>
        <w:t>구성도</w:t>
      </w:r>
      <w:bookmarkEnd w:id="34"/>
    </w:p>
    <w:p w:rsidR="004D01D4" w:rsidRPr="004D01D4" w:rsidRDefault="004D01D4" w:rsidP="004D01D4">
      <w:pPr>
        <w:rPr>
          <w:lang w:val="en-GB" w:eastAsia="ko-KR"/>
        </w:rPr>
      </w:pPr>
    </w:p>
    <w:p w:rsidR="00B43CCB" w:rsidRDefault="00B43CCB" w:rsidP="00B43CCB">
      <w:pPr>
        <w:pStyle w:val="2"/>
        <w:widowControl/>
        <w:numPr>
          <w:ilvl w:val="1"/>
          <w:numId w:val="9"/>
        </w:numPr>
        <w:tabs>
          <w:tab w:val="clear" w:pos="567"/>
          <w:tab w:val="clear" w:pos="852"/>
          <w:tab w:val="num" w:pos="-720"/>
        </w:tabs>
        <w:suppressAutoHyphens w:val="0"/>
        <w:autoSpaceDN w:val="0"/>
        <w:adjustRightInd w:val="0"/>
        <w:spacing w:after="320"/>
        <w:ind w:left="426" w:hanging="426"/>
        <w:rPr>
          <w:rFonts w:ascii="Times New Roman" w:eastAsia="굴림" w:cs="Times New Roman"/>
          <w:lang w:eastAsia="ko-KR"/>
        </w:rPr>
      </w:pPr>
      <w:bookmarkStart w:id="35" w:name="_Toc405465405"/>
      <w:r>
        <w:rPr>
          <w:rFonts w:ascii="Times New Roman" w:eastAsia="굴림" w:cs="Times New Roman" w:hint="eastAsia"/>
          <w:lang w:eastAsia="ko-KR"/>
        </w:rPr>
        <w:t>네트워크</w:t>
      </w:r>
      <w:r>
        <w:rPr>
          <w:rFonts w:ascii="Times New Roman" w:eastAsia="굴림" w:cs="Times New Roman" w:hint="eastAsia"/>
          <w:lang w:eastAsia="ko-KR"/>
        </w:rPr>
        <w:t xml:space="preserve"> </w:t>
      </w:r>
      <w:r>
        <w:rPr>
          <w:rFonts w:ascii="Times New Roman" w:eastAsia="굴림" w:cs="Times New Roman" w:hint="eastAsia"/>
          <w:lang w:eastAsia="ko-KR"/>
        </w:rPr>
        <w:t>구성내역</w:t>
      </w:r>
      <w:bookmarkEnd w:id="35"/>
    </w:p>
    <w:tbl>
      <w:tblPr>
        <w:tblW w:w="9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3" w:type="dxa"/>
          <w:bottom w:w="57" w:type="dxa"/>
          <w:right w:w="113" w:type="dxa"/>
        </w:tblCellMar>
        <w:tblLook w:val="0000" w:firstRow="0" w:lastRow="0" w:firstColumn="0" w:lastColumn="0" w:noHBand="0" w:noVBand="0"/>
      </w:tblPr>
      <w:tblGrid>
        <w:gridCol w:w="2948"/>
        <w:gridCol w:w="3402"/>
        <w:gridCol w:w="3261"/>
      </w:tblGrid>
      <w:tr w:rsidR="004D01D4" w:rsidRPr="003940DA" w:rsidTr="0090324D">
        <w:trPr>
          <w:trHeight w:val="263"/>
          <w:tblHeader/>
        </w:trPr>
        <w:tc>
          <w:tcPr>
            <w:tcW w:w="2948" w:type="dxa"/>
            <w:shd w:val="clear" w:color="auto" w:fill="D9D9D9"/>
            <w:vAlign w:val="center"/>
          </w:tcPr>
          <w:p w:rsidR="004D01D4" w:rsidRPr="003940DA" w:rsidRDefault="004D01D4" w:rsidP="0090324D">
            <w:pPr>
              <w:ind w:left="42" w:firstLine="1"/>
              <w:jc w:val="center"/>
              <w:rPr>
                <w:rFonts w:hAnsi="바탕"/>
                <w:b/>
              </w:rPr>
            </w:pPr>
            <w:r w:rsidRPr="003940DA">
              <w:rPr>
                <w:rFonts w:hAnsi="바탕" w:hint="eastAsia"/>
                <w:b/>
              </w:rPr>
              <w:t>서버</w:t>
            </w:r>
          </w:p>
        </w:tc>
        <w:tc>
          <w:tcPr>
            <w:tcW w:w="3402" w:type="dxa"/>
            <w:shd w:val="clear" w:color="auto" w:fill="D9D9D9"/>
            <w:vAlign w:val="center"/>
          </w:tcPr>
          <w:p w:rsidR="004D01D4" w:rsidRPr="003940DA" w:rsidRDefault="004D01D4" w:rsidP="0090324D">
            <w:pPr>
              <w:ind w:left="42"/>
              <w:jc w:val="center"/>
              <w:rPr>
                <w:rFonts w:hAnsi="바탕"/>
                <w:b/>
              </w:rPr>
            </w:pPr>
            <w:r w:rsidRPr="003940DA">
              <w:rPr>
                <w:rFonts w:hAnsi="바탕" w:hint="eastAsia"/>
                <w:b/>
              </w:rPr>
              <w:t>IP</w:t>
            </w:r>
          </w:p>
        </w:tc>
        <w:tc>
          <w:tcPr>
            <w:tcW w:w="3261" w:type="dxa"/>
            <w:shd w:val="clear" w:color="auto" w:fill="D9D9D9"/>
            <w:vAlign w:val="center"/>
          </w:tcPr>
          <w:p w:rsidR="004D01D4" w:rsidRPr="003940DA" w:rsidRDefault="004D01D4" w:rsidP="0090324D">
            <w:pPr>
              <w:ind w:left="43"/>
              <w:jc w:val="center"/>
              <w:rPr>
                <w:rFonts w:hAnsi="바탕"/>
                <w:b/>
              </w:rPr>
            </w:pPr>
            <w:r w:rsidRPr="003940DA">
              <w:rPr>
                <w:rFonts w:hAnsi="바탕" w:hint="eastAsia"/>
                <w:b/>
              </w:rPr>
              <w:t>비고</w:t>
            </w:r>
          </w:p>
        </w:tc>
      </w:tr>
      <w:tr w:rsidR="004D01D4" w:rsidRPr="003940DA" w:rsidTr="0090324D">
        <w:trPr>
          <w:trHeight w:val="20"/>
        </w:trPr>
        <w:tc>
          <w:tcPr>
            <w:tcW w:w="2948" w:type="dxa"/>
            <w:vAlign w:val="center"/>
          </w:tcPr>
          <w:p w:rsidR="004D01D4" w:rsidRPr="003940DA" w:rsidRDefault="004D01D4" w:rsidP="0090324D">
            <w:pPr>
              <w:ind w:left="-56" w:rightChars="-21" w:right="-42" w:firstLine="1"/>
              <w:jc w:val="center"/>
              <w:rPr>
                <w:rFonts w:hAnsi="바탕"/>
              </w:rPr>
            </w:pPr>
          </w:p>
        </w:tc>
        <w:tc>
          <w:tcPr>
            <w:tcW w:w="3402" w:type="dxa"/>
            <w:vAlign w:val="center"/>
          </w:tcPr>
          <w:p w:rsidR="004D01D4" w:rsidRPr="003940DA" w:rsidRDefault="004D01D4" w:rsidP="0090324D">
            <w:pPr>
              <w:ind w:left="-56" w:rightChars="-21" w:right="-42"/>
              <w:jc w:val="center"/>
              <w:rPr>
                <w:rFonts w:hAnsi="바탕"/>
              </w:rPr>
            </w:pPr>
          </w:p>
        </w:tc>
        <w:tc>
          <w:tcPr>
            <w:tcW w:w="3261" w:type="dxa"/>
            <w:vAlign w:val="center"/>
          </w:tcPr>
          <w:p w:rsidR="004D01D4" w:rsidRPr="003940DA" w:rsidRDefault="004D01D4" w:rsidP="0090324D">
            <w:pPr>
              <w:ind w:left="29"/>
              <w:jc w:val="center"/>
              <w:rPr>
                <w:rFonts w:hAnsi="바탕"/>
              </w:rPr>
            </w:pPr>
          </w:p>
        </w:tc>
      </w:tr>
      <w:tr w:rsidR="004D01D4" w:rsidRPr="003940DA" w:rsidTr="0090324D">
        <w:trPr>
          <w:trHeight w:val="20"/>
        </w:trPr>
        <w:tc>
          <w:tcPr>
            <w:tcW w:w="2948" w:type="dxa"/>
            <w:vAlign w:val="center"/>
          </w:tcPr>
          <w:p w:rsidR="004D01D4" w:rsidRPr="003940DA" w:rsidRDefault="004D01D4" w:rsidP="0090324D">
            <w:pPr>
              <w:ind w:left="-56" w:rightChars="-21" w:right="-42" w:firstLine="1"/>
              <w:jc w:val="center"/>
              <w:rPr>
                <w:rFonts w:hAnsi="바탕"/>
              </w:rPr>
            </w:pPr>
          </w:p>
        </w:tc>
        <w:tc>
          <w:tcPr>
            <w:tcW w:w="3402" w:type="dxa"/>
            <w:vAlign w:val="center"/>
          </w:tcPr>
          <w:p w:rsidR="004D01D4" w:rsidRPr="003940DA" w:rsidRDefault="004D01D4" w:rsidP="0090324D">
            <w:pPr>
              <w:ind w:left="-56" w:rightChars="-21" w:right="-42"/>
              <w:jc w:val="center"/>
              <w:rPr>
                <w:rFonts w:hAnsi="바탕"/>
              </w:rPr>
            </w:pPr>
          </w:p>
        </w:tc>
        <w:tc>
          <w:tcPr>
            <w:tcW w:w="3261" w:type="dxa"/>
            <w:vAlign w:val="center"/>
          </w:tcPr>
          <w:p w:rsidR="004D01D4" w:rsidRPr="003940DA" w:rsidRDefault="004D01D4" w:rsidP="0090324D">
            <w:pPr>
              <w:ind w:left="29"/>
              <w:jc w:val="center"/>
              <w:rPr>
                <w:rFonts w:hAnsi="바탕"/>
              </w:rPr>
            </w:pPr>
          </w:p>
        </w:tc>
      </w:tr>
      <w:tr w:rsidR="004D01D4" w:rsidRPr="003940DA" w:rsidTr="0090324D">
        <w:trPr>
          <w:trHeight w:val="90"/>
        </w:trPr>
        <w:tc>
          <w:tcPr>
            <w:tcW w:w="2948" w:type="dxa"/>
            <w:vAlign w:val="center"/>
          </w:tcPr>
          <w:p w:rsidR="004D01D4" w:rsidRPr="003940DA" w:rsidRDefault="004D01D4" w:rsidP="0090324D">
            <w:pPr>
              <w:ind w:left="-56" w:rightChars="-21" w:right="-42" w:firstLine="1"/>
              <w:jc w:val="center"/>
              <w:rPr>
                <w:rFonts w:hAnsi="바탕"/>
              </w:rPr>
            </w:pPr>
          </w:p>
        </w:tc>
        <w:tc>
          <w:tcPr>
            <w:tcW w:w="3402" w:type="dxa"/>
            <w:vAlign w:val="center"/>
          </w:tcPr>
          <w:p w:rsidR="004D01D4" w:rsidRPr="003940DA" w:rsidRDefault="004D01D4" w:rsidP="0090324D">
            <w:pPr>
              <w:ind w:left="-56" w:rightChars="-21" w:right="-42"/>
              <w:jc w:val="center"/>
              <w:rPr>
                <w:rFonts w:hAnsi="바탕"/>
              </w:rPr>
            </w:pPr>
          </w:p>
        </w:tc>
        <w:tc>
          <w:tcPr>
            <w:tcW w:w="3261" w:type="dxa"/>
            <w:vAlign w:val="center"/>
          </w:tcPr>
          <w:p w:rsidR="004D01D4" w:rsidRPr="003940DA" w:rsidRDefault="004D01D4" w:rsidP="0090324D">
            <w:pPr>
              <w:ind w:left="29"/>
              <w:jc w:val="center"/>
              <w:rPr>
                <w:rFonts w:hAnsi="바탕"/>
              </w:rPr>
            </w:pPr>
          </w:p>
        </w:tc>
      </w:tr>
      <w:tr w:rsidR="004D01D4" w:rsidRPr="003940DA" w:rsidTr="0090324D">
        <w:trPr>
          <w:trHeight w:val="380"/>
        </w:trPr>
        <w:tc>
          <w:tcPr>
            <w:tcW w:w="2948" w:type="dxa"/>
            <w:vAlign w:val="center"/>
          </w:tcPr>
          <w:p w:rsidR="004D01D4" w:rsidRPr="003940DA" w:rsidRDefault="004D01D4" w:rsidP="0090324D">
            <w:pPr>
              <w:ind w:left="-56" w:rightChars="-21" w:right="-42"/>
              <w:jc w:val="center"/>
              <w:rPr>
                <w:rFonts w:hAnsi="바탕"/>
              </w:rPr>
            </w:pPr>
          </w:p>
        </w:tc>
        <w:tc>
          <w:tcPr>
            <w:tcW w:w="3402" w:type="dxa"/>
            <w:vAlign w:val="center"/>
          </w:tcPr>
          <w:p w:rsidR="004D01D4" w:rsidRPr="003940DA" w:rsidRDefault="004D01D4" w:rsidP="0090324D">
            <w:pPr>
              <w:ind w:left="-56" w:rightChars="-21" w:right="-42"/>
              <w:jc w:val="center"/>
              <w:rPr>
                <w:rFonts w:hAnsi="바탕"/>
              </w:rPr>
            </w:pPr>
          </w:p>
        </w:tc>
        <w:tc>
          <w:tcPr>
            <w:tcW w:w="3261" w:type="dxa"/>
            <w:vAlign w:val="center"/>
          </w:tcPr>
          <w:p w:rsidR="004D01D4" w:rsidRPr="003940DA" w:rsidRDefault="004D01D4" w:rsidP="0090324D">
            <w:pPr>
              <w:ind w:left="28"/>
              <w:jc w:val="center"/>
              <w:rPr>
                <w:rFonts w:hAnsi="바탕"/>
              </w:rPr>
            </w:pPr>
          </w:p>
        </w:tc>
      </w:tr>
      <w:tr w:rsidR="004D01D4" w:rsidRPr="003940DA" w:rsidTr="0090324D">
        <w:trPr>
          <w:trHeight w:val="380"/>
        </w:trPr>
        <w:tc>
          <w:tcPr>
            <w:tcW w:w="2948" w:type="dxa"/>
            <w:vAlign w:val="center"/>
          </w:tcPr>
          <w:p w:rsidR="004D01D4" w:rsidRPr="003940DA" w:rsidRDefault="004D01D4" w:rsidP="0090324D">
            <w:pPr>
              <w:ind w:left="-56" w:rightChars="-21" w:right="-42"/>
              <w:jc w:val="center"/>
              <w:rPr>
                <w:rFonts w:hAnsi="바탕"/>
              </w:rPr>
            </w:pPr>
          </w:p>
        </w:tc>
        <w:tc>
          <w:tcPr>
            <w:tcW w:w="3402" w:type="dxa"/>
            <w:vAlign w:val="center"/>
          </w:tcPr>
          <w:p w:rsidR="004D01D4" w:rsidRPr="003940DA" w:rsidRDefault="004D01D4" w:rsidP="0090324D">
            <w:pPr>
              <w:ind w:left="-56" w:rightChars="-21" w:right="-42"/>
              <w:jc w:val="center"/>
              <w:rPr>
                <w:rFonts w:hAnsi="바탕"/>
              </w:rPr>
            </w:pPr>
          </w:p>
        </w:tc>
        <w:tc>
          <w:tcPr>
            <w:tcW w:w="3261" w:type="dxa"/>
            <w:vAlign w:val="center"/>
          </w:tcPr>
          <w:p w:rsidR="004D01D4" w:rsidRPr="003940DA" w:rsidRDefault="004D01D4" w:rsidP="0090324D">
            <w:pPr>
              <w:ind w:left="28"/>
              <w:jc w:val="center"/>
              <w:rPr>
                <w:rFonts w:hAnsi="바탕"/>
              </w:rPr>
            </w:pPr>
          </w:p>
        </w:tc>
      </w:tr>
      <w:tr w:rsidR="004D01D4" w:rsidRPr="003940DA" w:rsidTr="0090324D">
        <w:trPr>
          <w:trHeight w:val="380"/>
        </w:trPr>
        <w:tc>
          <w:tcPr>
            <w:tcW w:w="2948" w:type="dxa"/>
            <w:vAlign w:val="center"/>
          </w:tcPr>
          <w:p w:rsidR="004D01D4" w:rsidRPr="003940DA" w:rsidRDefault="004D01D4" w:rsidP="0090324D">
            <w:pPr>
              <w:ind w:left="-56" w:rightChars="-21" w:right="-42"/>
              <w:jc w:val="center"/>
              <w:rPr>
                <w:rFonts w:hAnsi="바탕"/>
              </w:rPr>
            </w:pPr>
          </w:p>
        </w:tc>
        <w:tc>
          <w:tcPr>
            <w:tcW w:w="3402" w:type="dxa"/>
            <w:vAlign w:val="center"/>
          </w:tcPr>
          <w:p w:rsidR="004D01D4" w:rsidRPr="003940DA" w:rsidRDefault="004D01D4" w:rsidP="0090324D">
            <w:pPr>
              <w:ind w:left="-56" w:rightChars="-21" w:right="-42"/>
              <w:jc w:val="center"/>
              <w:rPr>
                <w:rFonts w:hAnsi="바탕"/>
              </w:rPr>
            </w:pPr>
          </w:p>
        </w:tc>
        <w:tc>
          <w:tcPr>
            <w:tcW w:w="3261" w:type="dxa"/>
            <w:vAlign w:val="center"/>
          </w:tcPr>
          <w:p w:rsidR="004D01D4" w:rsidRPr="003940DA" w:rsidRDefault="004D01D4" w:rsidP="0090324D">
            <w:pPr>
              <w:ind w:left="28"/>
              <w:jc w:val="center"/>
              <w:rPr>
                <w:rFonts w:hAnsi="바탕"/>
              </w:rPr>
            </w:pPr>
          </w:p>
        </w:tc>
      </w:tr>
    </w:tbl>
    <w:p w:rsidR="00F86B9F" w:rsidRPr="000F5CB0" w:rsidRDefault="00F86B9F" w:rsidP="003A6C22">
      <w:pPr>
        <w:pStyle w:val="0"/>
        <w:keepNext w:val="0"/>
        <w:keepLines w:val="0"/>
        <w:numPr>
          <w:ilvl w:val="0"/>
          <w:numId w:val="0"/>
        </w:numPr>
        <w:suppressAutoHyphens w:val="0"/>
        <w:autoSpaceDN w:val="0"/>
        <w:adjustRightInd w:val="0"/>
        <w:rPr>
          <w:rFonts w:ascii="Times New Roman" w:eastAsia="굴림" w:cs="Times New Roman"/>
          <w:noProof/>
        </w:rPr>
      </w:pPr>
      <w:r w:rsidRPr="000F5CB0">
        <w:rPr>
          <w:rFonts w:ascii="Times New Roman" w:eastAsia="굴림" w:cs="Times New Roman"/>
        </w:rPr>
        <w:br w:type="page"/>
      </w:r>
      <w:bookmarkStart w:id="36" w:name="_Toc162756328"/>
      <w:bookmarkStart w:id="37" w:name="_Toc245206496"/>
      <w:bookmarkStart w:id="38" w:name="_Toc405465406"/>
      <w:r w:rsidRPr="000F5CB0">
        <w:rPr>
          <w:rFonts w:ascii="Times New Roman" w:eastAsia="굴림" w:cs="Times New Roman"/>
          <w:noProof/>
        </w:rPr>
        <w:lastRenderedPageBreak/>
        <w:t>전개</w:t>
      </w:r>
      <w:r w:rsidRPr="000F5CB0">
        <w:rPr>
          <w:rFonts w:ascii="Times New Roman" w:eastAsia="굴림" w:cs="Times New Roman"/>
          <w:noProof/>
        </w:rPr>
        <w:t xml:space="preserve"> </w:t>
      </w:r>
      <w:r w:rsidRPr="000F5CB0">
        <w:rPr>
          <w:rFonts w:ascii="Times New Roman" w:eastAsia="굴림" w:cs="Times New Roman"/>
          <w:noProof/>
        </w:rPr>
        <w:t>진행일정</w:t>
      </w:r>
      <w:bookmarkEnd w:id="36"/>
      <w:bookmarkEnd w:id="37"/>
      <w:bookmarkEnd w:id="38"/>
    </w:p>
    <w:p w:rsidR="00F86B9F" w:rsidRPr="000F5CB0" w:rsidRDefault="00F86B9F" w:rsidP="00F86B9F">
      <w:pPr>
        <w:pStyle w:val="2"/>
        <w:widowControl/>
        <w:numPr>
          <w:ilvl w:val="1"/>
          <w:numId w:val="9"/>
        </w:numPr>
        <w:tabs>
          <w:tab w:val="clear" w:pos="567"/>
          <w:tab w:val="clear" w:pos="852"/>
          <w:tab w:val="num" w:pos="-720"/>
        </w:tabs>
        <w:suppressAutoHyphens w:val="0"/>
        <w:autoSpaceDN w:val="0"/>
        <w:adjustRightInd w:val="0"/>
        <w:spacing w:after="320"/>
        <w:ind w:left="426" w:hanging="426"/>
        <w:rPr>
          <w:rFonts w:ascii="Times New Roman" w:eastAsia="굴림" w:cs="Times New Roman"/>
        </w:rPr>
      </w:pPr>
      <w:bookmarkStart w:id="39" w:name="_Toc245206497"/>
      <w:bookmarkStart w:id="40" w:name="_Toc405465407"/>
      <w:bookmarkStart w:id="41" w:name="_Toc226867267"/>
      <w:r w:rsidRPr="000F5CB0">
        <w:rPr>
          <w:rFonts w:ascii="Times New Roman" w:eastAsia="굴림" w:cs="Times New Roman"/>
        </w:rPr>
        <w:t>사전</w:t>
      </w:r>
      <w:r w:rsidRPr="000F5CB0">
        <w:rPr>
          <w:rFonts w:ascii="Times New Roman" w:eastAsia="굴림" w:cs="Times New Roman"/>
        </w:rPr>
        <w:t xml:space="preserve"> </w:t>
      </w:r>
      <w:r w:rsidRPr="000F5CB0">
        <w:rPr>
          <w:rFonts w:ascii="Times New Roman" w:eastAsia="굴림" w:cs="Times New Roman"/>
        </w:rPr>
        <w:t>준비</w:t>
      </w:r>
      <w:r w:rsidRPr="000F5CB0">
        <w:rPr>
          <w:rFonts w:ascii="Times New Roman" w:eastAsia="굴림" w:cs="Times New Roman"/>
        </w:rPr>
        <w:t xml:space="preserve"> </w:t>
      </w:r>
      <w:r w:rsidRPr="000F5CB0">
        <w:rPr>
          <w:rFonts w:ascii="Times New Roman" w:eastAsia="굴림" w:cs="Times New Roman"/>
        </w:rPr>
        <w:t>단계</w:t>
      </w:r>
      <w:bookmarkEnd w:id="39"/>
      <w:bookmarkEnd w:id="40"/>
      <w:r w:rsidRPr="000F5CB0">
        <w:rPr>
          <w:rFonts w:ascii="Times New Roman" w:eastAsia="굴림" w:cs="Times New Roman"/>
        </w:rPr>
        <w:t xml:space="preserve"> </w:t>
      </w:r>
      <w:bookmarkEnd w:id="41"/>
      <w:r w:rsidRPr="000F5CB0">
        <w:rPr>
          <w:rFonts w:ascii="Times New Roman" w:eastAsia="굴림" w:cs="Times New Roman"/>
        </w:rPr>
        <w:t xml:space="preserve"> </w:t>
      </w:r>
    </w:p>
    <w:tbl>
      <w:tblPr>
        <w:tblW w:w="9322" w:type="dxa"/>
        <w:tblCellMar>
          <w:left w:w="0" w:type="dxa"/>
          <w:right w:w="0" w:type="dxa"/>
        </w:tblCellMar>
        <w:tblLook w:val="04A0" w:firstRow="1" w:lastRow="0" w:firstColumn="1" w:lastColumn="0" w:noHBand="0" w:noVBand="1"/>
      </w:tblPr>
      <w:tblGrid>
        <w:gridCol w:w="3858"/>
        <w:gridCol w:w="3338"/>
        <w:gridCol w:w="992"/>
        <w:gridCol w:w="1134"/>
      </w:tblGrid>
      <w:tr w:rsidR="00F86B9F" w:rsidRPr="000F5CB0" w:rsidTr="0090324D">
        <w:trPr>
          <w:trHeight w:val="848"/>
          <w:tblHeader/>
        </w:trPr>
        <w:tc>
          <w:tcPr>
            <w:tcW w:w="3858" w:type="dxa"/>
            <w:tcBorders>
              <w:top w:val="single" w:sz="2" w:space="0" w:color="000000"/>
              <w:left w:val="single" w:sz="2" w:space="0" w:color="000000"/>
              <w:bottom w:val="single" w:sz="2" w:space="0" w:color="000000"/>
              <w:right w:val="single" w:sz="2" w:space="0" w:color="000000"/>
            </w:tcBorders>
            <w:shd w:val="clear" w:color="auto" w:fill="F2F2F2"/>
            <w:tcMar>
              <w:top w:w="0" w:type="dxa"/>
              <w:left w:w="108" w:type="dxa"/>
              <w:bottom w:w="0" w:type="dxa"/>
              <w:right w:w="108" w:type="dxa"/>
            </w:tcMar>
            <w:vAlign w:val="center"/>
          </w:tcPr>
          <w:p w:rsidR="00F86B9F" w:rsidRPr="000F5CB0" w:rsidRDefault="00F86B9F" w:rsidP="00E54B88">
            <w:pPr>
              <w:jc w:val="center"/>
              <w:rPr>
                <w:rFonts w:ascii="Times New Roman" w:hAnsi="Times New Roman"/>
                <w:b/>
                <w:bCs/>
              </w:rPr>
            </w:pPr>
            <w:r w:rsidRPr="000F5CB0">
              <w:rPr>
                <w:rFonts w:ascii="Times New Roman" w:hAnsi="Times New Roman"/>
                <w:b/>
                <w:bCs/>
              </w:rPr>
              <w:t xml:space="preserve">Task </w:t>
            </w:r>
            <w:r w:rsidRPr="000F5CB0">
              <w:rPr>
                <w:rFonts w:ascii="Times New Roman" w:hAnsi="Times New Roman"/>
                <w:b/>
                <w:bCs/>
              </w:rPr>
              <w:t>명</w:t>
            </w:r>
          </w:p>
        </w:tc>
        <w:tc>
          <w:tcPr>
            <w:tcW w:w="3338" w:type="dxa"/>
            <w:tcBorders>
              <w:top w:val="single" w:sz="2" w:space="0" w:color="000000"/>
              <w:left w:val="single" w:sz="2" w:space="0" w:color="000000"/>
              <w:bottom w:val="single" w:sz="2" w:space="0" w:color="000000"/>
              <w:right w:val="single" w:sz="2" w:space="0" w:color="000000"/>
            </w:tcBorders>
            <w:shd w:val="clear" w:color="auto" w:fill="F2F2F2"/>
            <w:tcMar>
              <w:top w:w="0" w:type="dxa"/>
              <w:left w:w="108" w:type="dxa"/>
              <w:bottom w:w="0" w:type="dxa"/>
              <w:right w:w="108" w:type="dxa"/>
            </w:tcMar>
            <w:vAlign w:val="center"/>
          </w:tcPr>
          <w:p w:rsidR="00F86B9F" w:rsidRPr="000F5CB0" w:rsidRDefault="00F86B9F" w:rsidP="00E54B88">
            <w:pPr>
              <w:jc w:val="center"/>
              <w:rPr>
                <w:rFonts w:ascii="Times New Roman" w:hAnsi="Times New Roman"/>
                <w:b/>
                <w:bCs/>
              </w:rPr>
            </w:pPr>
            <w:r w:rsidRPr="000F5CB0">
              <w:rPr>
                <w:rFonts w:ascii="Times New Roman" w:hAnsi="Times New Roman"/>
                <w:b/>
                <w:bCs/>
              </w:rPr>
              <w:t>진행일정</w:t>
            </w:r>
          </w:p>
        </w:tc>
        <w:tc>
          <w:tcPr>
            <w:tcW w:w="992" w:type="dxa"/>
            <w:tcBorders>
              <w:top w:val="single" w:sz="2" w:space="0" w:color="000000"/>
              <w:left w:val="single" w:sz="2" w:space="0" w:color="000000"/>
              <w:bottom w:val="single" w:sz="2" w:space="0" w:color="000000"/>
              <w:right w:val="single" w:sz="2" w:space="0" w:color="000000"/>
            </w:tcBorders>
            <w:shd w:val="clear" w:color="auto" w:fill="F2F2F2"/>
            <w:tcMar>
              <w:top w:w="0" w:type="dxa"/>
              <w:left w:w="108" w:type="dxa"/>
              <w:bottom w:w="0" w:type="dxa"/>
              <w:right w:w="108" w:type="dxa"/>
            </w:tcMar>
            <w:vAlign w:val="center"/>
          </w:tcPr>
          <w:p w:rsidR="00F86B9F" w:rsidRPr="000F5CB0" w:rsidRDefault="00F86B9F" w:rsidP="00E54B88">
            <w:pPr>
              <w:jc w:val="center"/>
              <w:rPr>
                <w:rFonts w:ascii="Times New Roman" w:hAnsi="Times New Roman"/>
                <w:b/>
                <w:bCs/>
              </w:rPr>
            </w:pPr>
            <w:r w:rsidRPr="000F5CB0">
              <w:rPr>
                <w:rFonts w:ascii="Times New Roman" w:hAnsi="Times New Roman"/>
                <w:b/>
                <w:bCs/>
              </w:rPr>
              <w:t>소요</w:t>
            </w:r>
          </w:p>
          <w:p w:rsidR="00F86B9F" w:rsidRPr="000F5CB0" w:rsidRDefault="00F86B9F" w:rsidP="00E54B88">
            <w:pPr>
              <w:jc w:val="center"/>
              <w:rPr>
                <w:rFonts w:ascii="Times New Roman" w:hAnsi="Times New Roman"/>
                <w:b/>
                <w:bCs/>
              </w:rPr>
            </w:pPr>
            <w:r w:rsidRPr="000F5CB0">
              <w:rPr>
                <w:rFonts w:ascii="Times New Roman" w:hAnsi="Times New Roman"/>
                <w:b/>
                <w:bCs/>
              </w:rPr>
              <w:t>시간</w:t>
            </w:r>
          </w:p>
        </w:tc>
        <w:tc>
          <w:tcPr>
            <w:tcW w:w="1134" w:type="dxa"/>
            <w:tcBorders>
              <w:top w:val="single" w:sz="2" w:space="0" w:color="000000"/>
              <w:left w:val="single" w:sz="2" w:space="0" w:color="000000"/>
              <w:bottom w:val="single" w:sz="2" w:space="0" w:color="000000"/>
              <w:right w:val="single" w:sz="2" w:space="0" w:color="000000"/>
            </w:tcBorders>
            <w:shd w:val="clear" w:color="auto" w:fill="F2F2F2"/>
            <w:tcMar>
              <w:top w:w="0" w:type="dxa"/>
              <w:left w:w="108" w:type="dxa"/>
              <w:bottom w:w="0" w:type="dxa"/>
              <w:right w:w="108" w:type="dxa"/>
            </w:tcMar>
            <w:vAlign w:val="center"/>
          </w:tcPr>
          <w:p w:rsidR="00F86B9F" w:rsidRPr="000F5CB0" w:rsidRDefault="00F86B9F" w:rsidP="00E54B88">
            <w:pPr>
              <w:jc w:val="center"/>
              <w:rPr>
                <w:rFonts w:ascii="Times New Roman" w:hAnsi="Times New Roman"/>
                <w:b/>
                <w:bCs/>
              </w:rPr>
            </w:pPr>
            <w:r w:rsidRPr="000F5CB0">
              <w:rPr>
                <w:rFonts w:ascii="Times New Roman" w:hAnsi="Times New Roman"/>
                <w:b/>
                <w:bCs/>
              </w:rPr>
              <w:t>비고</w:t>
            </w:r>
          </w:p>
        </w:tc>
      </w:tr>
      <w:tr w:rsidR="00F86B9F" w:rsidRPr="000F5CB0" w:rsidTr="0090324D">
        <w:trPr>
          <w:trHeight w:val="848"/>
        </w:trPr>
        <w:tc>
          <w:tcPr>
            <w:tcW w:w="3858"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F86B9F" w:rsidRPr="000F5CB0" w:rsidRDefault="00F86B9F" w:rsidP="0090324D">
            <w:pPr>
              <w:overflowPunct/>
              <w:autoSpaceDE/>
              <w:spacing w:beforeLines="50" w:before="120" w:line="300" w:lineRule="auto"/>
              <w:ind w:left="215" w:hanging="215"/>
              <w:jc w:val="both"/>
              <w:textAlignment w:val="auto"/>
              <w:rPr>
                <w:rFonts w:ascii="Times New Roman" w:hAnsi="Times New Roman"/>
                <w:color w:val="000000"/>
                <w:lang w:eastAsia="ko-KR"/>
              </w:rPr>
            </w:pPr>
          </w:p>
        </w:tc>
        <w:tc>
          <w:tcPr>
            <w:tcW w:w="3338"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F86B9F" w:rsidRPr="000F5CB0" w:rsidRDefault="00F86B9F" w:rsidP="00E54B88">
            <w:pPr>
              <w:overflowPunct/>
              <w:autoSpaceDE/>
              <w:spacing w:before="60" w:line="312" w:lineRule="auto"/>
              <w:jc w:val="center"/>
              <w:textAlignment w:val="auto"/>
              <w:rPr>
                <w:rFonts w:ascii="Times New Roman" w:hAnsi="Times New Roman"/>
                <w:color w:val="000000"/>
                <w:lang w:eastAsia="ko-KR"/>
              </w:rPr>
            </w:pPr>
          </w:p>
        </w:tc>
        <w:tc>
          <w:tcPr>
            <w:tcW w:w="992"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F86B9F" w:rsidRPr="000F5CB0" w:rsidRDefault="00F86B9F" w:rsidP="00E54B88">
            <w:pPr>
              <w:overflowPunct/>
              <w:autoSpaceDE/>
              <w:spacing w:before="60" w:line="384" w:lineRule="auto"/>
              <w:jc w:val="center"/>
              <w:textAlignment w:val="auto"/>
              <w:rPr>
                <w:rFonts w:ascii="Times New Roman" w:hAnsi="Times New Roman"/>
                <w:color w:val="000000"/>
                <w:lang w:eastAsia="ko-KR"/>
              </w:rPr>
            </w:pPr>
          </w:p>
        </w:tc>
        <w:tc>
          <w:tcPr>
            <w:tcW w:w="1134"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E54B88">
            <w:pPr>
              <w:overflowPunct/>
              <w:autoSpaceDE/>
              <w:jc w:val="center"/>
              <w:textAlignment w:val="auto"/>
              <w:rPr>
                <w:rFonts w:ascii="Times New Roman" w:hAnsi="Times New Roman"/>
                <w:color w:val="000000"/>
              </w:rPr>
            </w:pPr>
          </w:p>
        </w:tc>
      </w:tr>
      <w:tr w:rsidR="00F86B9F" w:rsidRPr="000F5CB0" w:rsidTr="0090324D">
        <w:trPr>
          <w:trHeight w:val="848"/>
        </w:trPr>
        <w:tc>
          <w:tcPr>
            <w:tcW w:w="3858"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E54B88">
            <w:pPr>
              <w:overflowPunct/>
              <w:autoSpaceDE/>
              <w:spacing w:beforeLines="50" w:before="120" w:line="300" w:lineRule="auto"/>
              <w:ind w:left="215" w:hanging="215"/>
              <w:jc w:val="both"/>
              <w:textAlignment w:val="auto"/>
              <w:rPr>
                <w:rFonts w:ascii="Times New Roman" w:hAnsi="Times New Roman"/>
                <w:color w:val="000000"/>
                <w:lang w:eastAsia="ko-KR"/>
              </w:rPr>
            </w:pPr>
          </w:p>
        </w:tc>
        <w:tc>
          <w:tcPr>
            <w:tcW w:w="3338"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F86B9F" w:rsidRPr="000F5CB0" w:rsidRDefault="00F86B9F" w:rsidP="00E54B88">
            <w:pPr>
              <w:overflowPunct/>
              <w:autoSpaceDE/>
              <w:spacing w:before="60" w:line="312" w:lineRule="auto"/>
              <w:jc w:val="center"/>
              <w:textAlignment w:val="auto"/>
              <w:rPr>
                <w:rFonts w:ascii="Times New Roman" w:hAnsi="Times New Roman"/>
                <w:color w:val="000000"/>
              </w:rPr>
            </w:pPr>
          </w:p>
        </w:tc>
        <w:tc>
          <w:tcPr>
            <w:tcW w:w="992"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F86B9F" w:rsidRPr="000F5CB0" w:rsidRDefault="00F86B9F" w:rsidP="00E54B88">
            <w:pPr>
              <w:overflowPunct/>
              <w:autoSpaceDE/>
              <w:spacing w:before="60" w:line="384" w:lineRule="auto"/>
              <w:jc w:val="center"/>
              <w:textAlignment w:val="auto"/>
              <w:rPr>
                <w:rFonts w:ascii="Times New Roman" w:hAnsi="Times New Roman"/>
                <w:color w:val="000000"/>
                <w:lang w:eastAsia="ko-KR"/>
              </w:rPr>
            </w:pPr>
          </w:p>
        </w:tc>
        <w:tc>
          <w:tcPr>
            <w:tcW w:w="1134"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E54B88">
            <w:pPr>
              <w:overflowPunct/>
              <w:autoSpaceDE/>
              <w:jc w:val="center"/>
              <w:textAlignment w:val="auto"/>
              <w:rPr>
                <w:rFonts w:ascii="Times New Roman" w:hAnsi="Times New Roman"/>
                <w:color w:val="000000"/>
              </w:rPr>
            </w:pPr>
          </w:p>
        </w:tc>
      </w:tr>
    </w:tbl>
    <w:p w:rsidR="00276DF9" w:rsidRPr="0090324D" w:rsidRDefault="00F86B9F" w:rsidP="00276DF9">
      <w:pPr>
        <w:pStyle w:val="2"/>
        <w:widowControl/>
        <w:numPr>
          <w:ilvl w:val="1"/>
          <w:numId w:val="9"/>
        </w:numPr>
        <w:tabs>
          <w:tab w:val="clear" w:pos="567"/>
          <w:tab w:val="clear" w:pos="852"/>
          <w:tab w:val="num" w:pos="-720"/>
        </w:tabs>
        <w:suppressAutoHyphens w:val="0"/>
        <w:autoSpaceDN w:val="0"/>
        <w:adjustRightInd w:val="0"/>
        <w:spacing w:after="320"/>
        <w:ind w:left="426" w:hanging="426"/>
        <w:rPr>
          <w:rFonts w:ascii="Times New Roman" w:eastAsia="굴림" w:cs="Times New Roman"/>
          <w:lang w:eastAsia="ko-KR"/>
        </w:rPr>
      </w:pPr>
      <w:bookmarkStart w:id="42" w:name="_Toc245206498"/>
      <w:bookmarkStart w:id="43" w:name="_Toc405465408"/>
      <w:r w:rsidRPr="000F5CB0">
        <w:rPr>
          <w:rFonts w:ascii="Times New Roman" w:eastAsia="굴림" w:cs="Times New Roman"/>
        </w:rPr>
        <w:t>전개단계</w:t>
      </w:r>
      <w:bookmarkEnd w:id="42"/>
      <w:bookmarkEnd w:id="43"/>
      <w:r w:rsidRPr="000F5CB0">
        <w:rPr>
          <w:rFonts w:ascii="Times New Roman" w:eastAsia="굴림" w:cs="Times New Roman"/>
        </w:rPr>
        <w:t xml:space="preserve"> </w:t>
      </w:r>
      <w:r w:rsidR="00276DF9" w:rsidRPr="0090324D">
        <w:rPr>
          <w:rFonts w:ascii="Times New Roman"/>
          <w:lang w:eastAsia="ko-KR"/>
        </w:rPr>
        <w:t xml:space="preserve"> </w:t>
      </w:r>
    </w:p>
    <w:tbl>
      <w:tblPr>
        <w:tblW w:w="9338" w:type="dxa"/>
        <w:tblCellMar>
          <w:left w:w="0" w:type="dxa"/>
          <w:right w:w="0" w:type="dxa"/>
        </w:tblCellMar>
        <w:tblLook w:val="04A0" w:firstRow="1" w:lastRow="0" w:firstColumn="1" w:lastColumn="0" w:noHBand="0" w:noVBand="1"/>
      </w:tblPr>
      <w:tblGrid>
        <w:gridCol w:w="4652"/>
        <w:gridCol w:w="2556"/>
        <w:gridCol w:w="994"/>
        <w:gridCol w:w="1136"/>
      </w:tblGrid>
      <w:tr w:rsidR="00F86B9F" w:rsidRPr="000F5CB0" w:rsidTr="0090324D">
        <w:trPr>
          <w:trHeight w:val="662"/>
          <w:tblHeader/>
        </w:trPr>
        <w:tc>
          <w:tcPr>
            <w:tcW w:w="4652" w:type="dxa"/>
            <w:tcBorders>
              <w:top w:val="single" w:sz="2" w:space="0" w:color="000000"/>
              <w:left w:val="single" w:sz="2" w:space="0" w:color="000000"/>
              <w:bottom w:val="single" w:sz="2" w:space="0" w:color="000000"/>
              <w:right w:val="single" w:sz="2" w:space="0" w:color="000000"/>
            </w:tcBorders>
            <w:shd w:val="clear" w:color="auto" w:fill="F2F2F2"/>
            <w:tcMar>
              <w:top w:w="0" w:type="dxa"/>
              <w:left w:w="108" w:type="dxa"/>
              <w:bottom w:w="0" w:type="dxa"/>
              <w:right w:w="108" w:type="dxa"/>
            </w:tcMar>
            <w:vAlign w:val="center"/>
          </w:tcPr>
          <w:p w:rsidR="00F86B9F" w:rsidRPr="000F5CB0" w:rsidRDefault="00F86B9F" w:rsidP="00E54B88">
            <w:pPr>
              <w:jc w:val="center"/>
              <w:rPr>
                <w:rFonts w:ascii="Times New Roman" w:hAnsi="Times New Roman"/>
                <w:b/>
                <w:bCs/>
              </w:rPr>
            </w:pPr>
            <w:r w:rsidRPr="000F5CB0">
              <w:rPr>
                <w:rFonts w:ascii="Times New Roman" w:hAnsi="Times New Roman"/>
                <w:b/>
                <w:bCs/>
              </w:rPr>
              <w:t xml:space="preserve">Task </w:t>
            </w:r>
            <w:r w:rsidRPr="000F5CB0">
              <w:rPr>
                <w:rFonts w:ascii="Times New Roman" w:hAnsi="Times New Roman"/>
                <w:b/>
                <w:bCs/>
              </w:rPr>
              <w:t>명</w:t>
            </w:r>
          </w:p>
        </w:tc>
        <w:tc>
          <w:tcPr>
            <w:tcW w:w="2556" w:type="dxa"/>
            <w:tcBorders>
              <w:top w:val="single" w:sz="2" w:space="0" w:color="000000"/>
              <w:left w:val="single" w:sz="2" w:space="0" w:color="000000"/>
              <w:bottom w:val="single" w:sz="2" w:space="0" w:color="000000"/>
              <w:right w:val="single" w:sz="2" w:space="0" w:color="000000"/>
            </w:tcBorders>
            <w:shd w:val="clear" w:color="auto" w:fill="F2F2F2"/>
            <w:tcMar>
              <w:top w:w="0" w:type="dxa"/>
              <w:left w:w="108" w:type="dxa"/>
              <w:bottom w:w="0" w:type="dxa"/>
              <w:right w:w="108" w:type="dxa"/>
            </w:tcMar>
            <w:vAlign w:val="center"/>
          </w:tcPr>
          <w:p w:rsidR="00F86B9F" w:rsidRPr="000F5CB0" w:rsidRDefault="00F86B9F" w:rsidP="00E54B88">
            <w:pPr>
              <w:jc w:val="center"/>
              <w:rPr>
                <w:rFonts w:ascii="Times New Roman" w:hAnsi="Times New Roman"/>
                <w:b/>
                <w:bCs/>
              </w:rPr>
            </w:pPr>
            <w:r w:rsidRPr="000F5CB0">
              <w:rPr>
                <w:rFonts w:ascii="Times New Roman" w:hAnsi="Times New Roman"/>
                <w:b/>
                <w:bCs/>
              </w:rPr>
              <w:t>진행일정</w:t>
            </w:r>
          </w:p>
        </w:tc>
        <w:tc>
          <w:tcPr>
            <w:tcW w:w="994" w:type="dxa"/>
            <w:tcBorders>
              <w:top w:val="single" w:sz="2" w:space="0" w:color="000000"/>
              <w:left w:val="single" w:sz="2" w:space="0" w:color="000000"/>
              <w:bottom w:val="single" w:sz="2" w:space="0" w:color="000000"/>
              <w:right w:val="single" w:sz="2" w:space="0" w:color="000000"/>
            </w:tcBorders>
            <w:shd w:val="clear" w:color="auto" w:fill="F2F2F2"/>
            <w:tcMar>
              <w:top w:w="0" w:type="dxa"/>
              <w:left w:w="108" w:type="dxa"/>
              <w:bottom w:w="0" w:type="dxa"/>
              <w:right w:w="108" w:type="dxa"/>
            </w:tcMar>
            <w:vAlign w:val="center"/>
          </w:tcPr>
          <w:p w:rsidR="00F86B9F" w:rsidRPr="000F5CB0" w:rsidRDefault="00F86B9F" w:rsidP="00E54B88">
            <w:pPr>
              <w:jc w:val="center"/>
              <w:rPr>
                <w:rFonts w:ascii="Times New Roman" w:hAnsi="Times New Roman"/>
                <w:b/>
                <w:bCs/>
              </w:rPr>
            </w:pPr>
            <w:r w:rsidRPr="000F5CB0">
              <w:rPr>
                <w:rFonts w:ascii="Times New Roman" w:hAnsi="Times New Roman"/>
                <w:b/>
                <w:bCs/>
              </w:rPr>
              <w:t>소요</w:t>
            </w:r>
          </w:p>
          <w:p w:rsidR="00F86B9F" w:rsidRPr="000F5CB0" w:rsidRDefault="00F86B9F" w:rsidP="00E54B88">
            <w:pPr>
              <w:jc w:val="center"/>
              <w:rPr>
                <w:rFonts w:ascii="Times New Roman" w:hAnsi="Times New Roman"/>
                <w:b/>
                <w:bCs/>
              </w:rPr>
            </w:pPr>
            <w:r w:rsidRPr="000F5CB0">
              <w:rPr>
                <w:rFonts w:ascii="Times New Roman" w:hAnsi="Times New Roman"/>
                <w:b/>
                <w:bCs/>
              </w:rPr>
              <w:t>시간</w:t>
            </w:r>
          </w:p>
        </w:tc>
        <w:tc>
          <w:tcPr>
            <w:tcW w:w="1136" w:type="dxa"/>
            <w:tcBorders>
              <w:top w:val="single" w:sz="2" w:space="0" w:color="000000"/>
              <w:left w:val="single" w:sz="2" w:space="0" w:color="000000"/>
              <w:bottom w:val="single" w:sz="2" w:space="0" w:color="000000"/>
              <w:right w:val="single" w:sz="2" w:space="0" w:color="000000"/>
            </w:tcBorders>
            <w:shd w:val="clear" w:color="auto" w:fill="F2F2F2"/>
            <w:tcMar>
              <w:top w:w="0" w:type="dxa"/>
              <w:left w:w="108" w:type="dxa"/>
              <w:bottom w:w="0" w:type="dxa"/>
              <w:right w:w="108" w:type="dxa"/>
            </w:tcMar>
            <w:vAlign w:val="center"/>
          </w:tcPr>
          <w:p w:rsidR="00F86B9F" w:rsidRPr="000F5CB0" w:rsidRDefault="00F86B9F" w:rsidP="00E54B88">
            <w:pPr>
              <w:jc w:val="center"/>
              <w:rPr>
                <w:rFonts w:ascii="Times New Roman" w:hAnsi="Times New Roman"/>
                <w:b/>
                <w:bCs/>
              </w:rPr>
            </w:pPr>
            <w:r w:rsidRPr="000F5CB0">
              <w:rPr>
                <w:rFonts w:ascii="Times New Roman" w:hAnsi="Times New Roman"/>
                <w:b/>
                <w:bCs/>
              </w:rPr>
              <w:t>비고</w:t>
            </w:r>
          </w:p>
        </w:tc>
      </w:tr>
      <w:tr w:rsidR="00F86B9F" w:rsidRPr="000F5CB0" w:rsidTr="0090324D">
        <w:trPr>
          <w:trHeight w:val="754"/>
        </w:trPr>
        <w:tc>
          <w:tcPr>
            <w:tcW w:w="4652"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F86B9F" w:rsidRPr="000F5CB0" w:rsidRDefault="00F86B9F" w:rsidP="0090324D">
            <w:pPr>
              <w:overflowPunct/>
              <w:autoSpaceDE/>
              <w:spacing w:beforeLines="50" w:before="120" w:line="300" w:lineRule="auto"/>
              <w:ind w:left="215" w:hanging="215"/>
              <w:jc w:val="both"/>
              <w:textAlignment w:val="auto"/>
              <w:rPr>
                <w:rFonts w:ascii="Times New Roman" w:hAnsi="Times New Roman"/>
                <w:color w:val="000000"/>
              </w:rPr>
            </w:pPr>
          </w:p>
        </w:tc>
        <w:tc>
          <w:tcPr>
            <w:tcW w:w="255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F86B9F" w:rsidRPr="000F5CB0" w:rsidRDefault="00F86B9F" w:rsidP="0090324D">
            <w:pPr>
              <w:overflowPunct/>
              <w:autoSpaceDE/>
              <w:spacing w:before="60" w:line="312" w:lineRule="auto"/>
              <w:jc w:val="center"/>
              <w:textAlignment w:val="auto"/>
              <w:rPr>
                <w:rFonts w:ascii="Times New Roman" w:hAnsi="Times New Roman"/>
                <w:color w:val="000000"/>
              </w:rPr>
            </w:pPr>
          </w:p>
        </w:tc>
        <w:tc>
          <w:tcPr>
            <w:tcW w:w="994"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F86B9F" w:rsidRPr="000F5CB0" w:rsidRDefault="00F86B9F" w:rsidP="00BF123F">
            <w:pPr>
              <w:overflowPunct/>
              <w:autoSpaceDE/>
              <w:spacing w:before="60" w:line="384" w:lineRule="auto"/>
              <w:jc w:val="center"/>
              <w:textAlignment w:val="auto"/>
              <w:rPr>
                <w:rFonts w:ascii="Times New Roman" w:hAnsi="Times New Roman"/>
                <w:color w:val="000000"/>
              </w:rPr>
            </w:pPr>
          </w:p>
        </w:tc>
        <w:tc>
          <w:tcPr>
            <w:tcW w:w="113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BF123F">
            <w:pPr>
              <w:overflowPunct/>
              <w:autoSpaceDE/>
              <w:jc w:val="center"/>
              <w:textAlignment w:val="auto"/>
              <w:rPr>
                <w:rFonts w:ascii="Times New Roman" w:hAnsi="Times New Roman"/>
                <w:color w:val="000000"/>
              </w:rPr>
            </w:pPr>
          </w:p>
        </w:tc>
      </w:tr>
      <w:tr w:rsidR="0090324D" w:rsidRPr="000F5CB0" w:rsidTr="0090324D">
        <w:trPr>
          <w:trHeight w:val="754"/>
        </w:trPr>
        <w:tc>
          <w:tcPr>
            <w:tcW w:w="4652"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90324D">
            <w:pPr>
              <w:overflowPunct/>
              <w:autoSpaceDE/>
              <w:spacing w:beforeLines="50" w:before="120" w:line="300" w:lineRule="auto"/>
              <w:ind w:left="215" w:hanging="215"/>
              <w:jc w:val="both"/>
              <w:textAlignment w:val="auto"/>
              <w:rPr>
                <w:rFonts w:ascii="Times New Roman" w:hAnsi="Times New Roman"/>
                <w:color w:val="000000"/>
              </w:rPr>
            </w:pPr>
          </w:p>
        </w:tc>
        <w:tc>
          <w:tcPr>
            <w:tcW w:w="255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90324D">
            <w:pPr>
              <w:overflowPunct/>
              <w:autoSpaceDE/>
              <w:spacing w:before="60" w:line="312" w:lineRule="auto"/>
              <w:jc w:val="center"/>
              <w:textAlignment w:val="auto"/>
              <w:rPr>
                <w:rFonts w:ascii="Times New Roman" w:hAnsi="Times New Roman"/>
                <w:color w:val="000000"/>
              </w:rPr>
            </w:pPr>
          </w:p>
        </w:tc>
        <w:tc>
          <w:tcPr>
            <w:tcW w:w="994"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90324D">
            <w:pPr>
              <w:overflowPunct/>
              <w:autoSpaceDE/>
              <w:spacing w:before="60" w:line="384" w:lineRule="auto"/>
              <w:jc w:val="center"/>
              <w:textAlignment w:val="auto"/>
              <w:rPr>
                <w:rFonts w:ascii="Times New Roman" w:hAnsi="Times New Roman"/>
                <w:color w:val="000000"/>
              </w:rPr>
            </w:pPr>
          </w:p>
        </w:tc>
        <w:tc>
          <w:tcPr>
            <w:tcW w:w="113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90324D">
            <w:pPr>
              <w:overflowPunct/>
              <w:autoSpaceDE/>
              <w:jc w:val="center"/>
              <w:textAlignment w:val="auto"/>
              <w:rPr>
                <w:rFonts w:ascii="Times New Roman" w:hAnsi="Times New Roman"/>
                <w:color w:val="000000"/>
              </w:rPr>
            </w:pPr>
          </w:p>
        </w:tc>
      </w:tr>
      <w:tr w:rsidR="0090324D" w:rsidRPr="000F5CB0" w:rsidTr="0090324D">
        <w:trPr>
          <w:trHeight w:val="746"/>
        </w:trPr>
        <w:tc>
          <w:tcPr>
            <w:tcW w:w="4652"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BF123F">
            <w:pPr>
              <w:overflowPunct/>
              <w:autoSpaceDE/>
              <w:spacing w:beforeLines="50" w:before="120" w:line="300" w:lineRule="auto"/>
              <w:ind w:left="215" w:hanging="215"/>
              <w:jc w:val="both"/>
              <w:textAlignment w:val="auto"/>
              <w:rPr>
                <w:rFonts w:ascii="Times New Roman" w:hAnsi="Times New Roman"/>
                <w:color w:val="000000"/>
              </w:rPr>
            </w:pPr>
          </w:p>
        </w:tc>
        <w:tc>
          <w:tcPr>
            <w:tcW w:w="255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90324D">
            <w:pPr>
              <w:overflowPunct/>
              <w:autoSpaceDE/>
              <w:spacing w:before="60" w:line="312" w:lineRule="auto"/>
              <w:jc w:val="center"/>
              <w:textAlignment w:val="auto"/>
              <w:rPr>
                <w:rFonts w:ascii="Times New Roman" w:hAnsi="Times New Roman"/>
                <w:color w:val="000000"/>
              </w:rPr>
            </w:pPr>
          </w:p>
        </w:tc>
        <w:tc>
          <w:tcPr>
            <w:tcW w:w="994"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BF123F">
            <w:pPr>
              <w:overflowPunct/>
              <w:autoSpaceDE/>
              <w:spacing w:before="60" w:line="384" w:lineRule="auto"/>
              <w:jc w:val="center"/>
              <w:textAlignment w:val="auto"/>
              <w:rPr>
                <w:rFonts w:ascii="Times New Roman" w:hAnsi="Times New Roman"/>
                <w:color w:val="000000"/>
              </w:rPr>
            </w:pPr>
          </w:p>
        </w:tc>
        <w:tc>
          <w:tcPr>
            <w:tcW w:w="113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BF123F">
            <w:pPr>
              <w:overflowPunct/>
              <w:autoSpaceDE/>
              <w:jc w:val="center"/>
              <w:textAlignment w:val="auto"/>
              <w:rPr>
                <w:rFonts w:ascii="Times New Roman" w:hAnsi="Times New Roman"/>
                <w:color w:val="000000"/>
              </w:rPr>
            </w:pPr>
          </w:p>
        </w:tc>
      </w:tr>
      <w:tr w:rsidR="0090324D" w:rsidRPr="000F5CB0" w:rsidTr="0090324D">
        <w:trPr>
          <w:trHeight w:val="746"/>
        </w:trPr>
        <w:tc>
          <w:tcPr>
            <w:tcW w:w="4652"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BF123F">
            <w:pPr>
              <w:overflowPunct/>
              <w:autoSpaceDE/>
              <w:spacing w:beforeLines="50" w:before="120" w:line="300" w:lineRule="auto"/>
              <w:ind w:left="215" w:hanging="215"/>
              <w:jc w:val="both"/>
              <w:textAlignment w:val="auto"/>
              <w:rPr>
                <w:rFonts w:ascii="Times New Roman" w:hAnsi="Times New Roman"/>
                <w:color w:val="000000"/>
              </w:rPr>
            </w:pPr>
          </w:p>
        </w:tc>
        <w:tc>
          <w:tcPr>
            <w:tcW w:w="255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90324D">
            <w:pPr>
              <w:overflowPunct/>
              <w:autoSpaceDE/>
              <w:spacing w:before="60" w:line="312" w:lineRule="auto"/>
              <w:jc w:val="center"/>
              <w:textAlignment w:val="auto"/>
              <w:rPr>
                <w:rFonts w:ascii="Times New Roman" w:hAnsi="Times New Roman"/>
                <w:color w:val="000000"/>
              </w:rPr>
            </w:pPr>
          </w:p>
        </w:tc>
        <w:tc>
          <w:tcPr>
            <w:tcW w:w="994"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BF123F">
            <w:pPr>
              <w:overflowPunct/>
              <w:autoSpaceDE/>
              <w:spacing w:before="60" w:line="384" w:lineRule="auto"/>
              <w:jc w:val="center"/>
              <w:textAlignment w:val="auto"/>
              <w:rPr>
                <w:rFonts w:ascii="Times New Roman" w:hAnsi="Times New Roman"/>
                <w:color w:val="000000"/>
              </w:rPr>
            </w:pPr>
          </w:p>
        </w:tc>
        <w:tc>
          <w:tcPr>
            <w:tcW w:w="113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rsidR="0090324D" w:rsidRPr="000F5CB0" w:rsidRDefault="0090324D" w:rsidP="00BF123F">
            <w:pPr>
              <w:overflowPunct/>
              <w:autoSpaceDE/>
              <w:jc w:val="center"/>
              <w:textAlignment w:val="auto"/>
              <w:rPr>
                <w:rFonts w:ascii="Times New Roman" w:hAnsi="Times New Roman"/>
                <w:color w:val="000000"/>
              </w:rPr>
            </w:pPr>
          </w:p>
        </w:tc>
      </w:tr>
    </w:tbl>
    <w:p w:rsidR="00276DF9" w:rsidRPr="000F5CB0" w:rsidRDefault="00276DF9" w:rsidP="00276DF9">
      <w:pPr>
        <w:rPr>
          <w:rFonts w:ascii="Times New Roman" w:hAnsi="Times New Roman"/>
          <w:noProof/>
          <w:lang w:eastAsia="ko-KR"/>
        </w:rPr>
      </w:pPr>
      <w:bookmarkStart w:id="44" w:name="_Toc162756329"/>
    </w:p>
    <w:p w:rsidR="00276DF9" w:rsidRPr="000F5CB0" w:rsidRDefault="00276DF9" w:rsidP="00276DF9">
      <w:pPr>
        <w:rPr>
          <w:rFonts w:ascii="Times New Roman" w:hAnsi="Times New Roman"/>
          <w:noProof/>
          <w:lang w:eastAsia="ko-KR"/>
        </w:rPr>
      </w:pPr>
    </w:p>
    <w:p w:rsidR="00F86B9F" w:rsidRPr="000F5CB0" w:rsidRDefault="00F86B9F" w:rsidP="0090324D">
      <w:pPr>
        <w:pStyle w:val="0"/>
        <w:keepNext w:val="0"/>
        <w:keepLines w:val="0"/>
        <w:numPr>
          <w:ilvl w:val="0"/>
          <w:numId w:val="9"/>
        </w:numPr>
        <w:suppressAutoHyphens w:val="0"/>
        <w:autoSpaceDN w:val="0"/>
        <w:adjustRightInd w:val="0"/>
        <w:ind w:left="852" w:hangingChars="213" w:hanging="852"/>
        <w:rPr>
          <w:rFonts w:ascii="Times New Roman" w:eastAsia="굴림" w:cs="Times New Roman"/>
          <w:noProof/>
        </w:rPr>
      </w:pPr>
      <w:r w:rsidRPr="000F5CB0">
        <w:rPr>
          <w:rFonts w:ascii="Times New Roman" w:eastAsia="굴림" w:cs="Times New Roman"/>
        </w:rPr>
        <w:br w:type="page"/>
      </w:r>
      <w:bookmarkStart w:id="45" w:name="_Toc245206499"/>
      <w:bookmarkStart w:id="46" w:name="_Toc405465409"/>
      <w:r w:rsidRPr="000F5CB0">
        <w:rPr>
          <w:rFonts w:ascii="Times New Roman" w:eastAsia="굴림" w:cs="Times New Roman"/>
          <w:noProof/>
        </w:rPr>
        <w:lastRenderedPageBreak/>
        <w:t>추진</w:t>
      </w:r>
      <w:r w:rsidRPr="000F5CB0">
        <w:rPr>
          <w:rFonts w:ascii="Times New Roman" w:eastAsia="굴림" w:cs="Times New Roman"/>
          <w:noProof/>
        </w:rPr>
        <w:t xml:space="preserve"> </w:t>
      </w:r>
      <w:r w:rsidRPr="000F5CB0">
        <w:rPr>
          <w:rFonts w:ascii="Times New Roman" w:eastAsia="굴림" w:cs="Times New Roman"/>
          <w:noProof/>
        </w:rPr>
        <w:t>조직</w:t>
      </w:r>
      <w:r w:rsidRPr="000F5CB0">
        <w:rPr>
          <w:rFonts w:ascii="Times New Roman" w:eastAsia="굴림" w:cs="Times New Roman"/>
          <w:noProof/>
        </w:rPr>
        <w:t xml:space="preserve"> </w:t>
      </w:r>
      <w:r w:rsidRPr="000F5CB0">
        <w:rPr>
          <w:rFonts w:ascii="Times New Roman" w:eastAsia="굴림" w:cs="Times New Roman"/>
          <w:noProof/>
        </w:rPr>
        <w:t>및</w:t>
      </w:r>
      <w:r w:rsidRPr="000F5CB0">
        <w:rPr>
          <w:rFonts w:ascii="Times New Roman" w:eastAsia="굴림" w:cs="Times New Roman"/>
          <w:noProof/>
        </w:rPr>
        <w:t xml:space="preserve"> </w:t>
      </w:r>
      <w:r w:rsidRPr="000F5CB0">
        <w:rPr>
          <w:rFonts w:ascii="Times New Roman" w:eastAsia="굴림" w:cs="Times New Roman"/>
          <w:noProof/>
        </w:rPr>
        <w:t>역할</w:t>
      </w:r>
      <w:bookmarkEnd w:id="44"/>
      <w:bookmarkEnd w:id="45"/>
      <w:bookmarkEnd w:id="46"/>
      <w:r w:rsidRPr="000F5CB0">
        <w:rPr>
          <w:rFonts w:ascii="Times New Roman" w:eastAsia="굴림" w:cs="Times New Roman"/>
          <w:noProof/>
        </w:rPr>
        <w:t xml:space="preserve"> </w:t>
      </w:r>
    </w:p>
    <w:tbl>
      <w:tblPr>
        <w:tblW w:w="9377"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7"/>
        <w:gridCol w:w="1265"/>
        <w:gridCol w:w="5278"/>
        <w:gridCol w:w="1547"/>
      </w:tblGrid>
      <w:tr w:rsidR="00F86B9F" w:rsidRPr="000F5CB0" w:rsidTr="0090324D">
        <w:trPr>
          <w:trHeight w:val="589"/>
        </w:trPr>
        <w:tc>
          <w:tcPr>
            <w:tcW w:w="2552" w:type="dxa"/>
            <w:gridSpan w:val="2"/>
            <w:shd w:val="pct20" w:color="000000" w:fill="FFFFFF"/>
            <w:vAlign w:val="center"/>
          </w:tcPr>
          <w:p w:rsidR="00F86B9F" w:rsidRPr="000F5CB0" w:rsidRDefault="00F86B9F" w:rsidP="00E54B88">
            <w:pPr>
              <w:jc w:val="center"/>
              <w:rPr>
                <w:rFonts w:ascii="Times New Roman" w:hAnsi="Times New Roman"/>
                <w:b/>
                <w:bCs/>
              </w:rPr>
            </w:pPr>
            <w:r w:rsidRPr="000F5CB0">
              <w:rPr>
                <w:rFonts w:ascii="Times New Roman" w:hAnsi="Times New Roman"/>
                <w:b/>
                <w:bCs/>
              </w:rPr>
              <w:t>구분</w:t>
            </w:r>
          </w:p>
        </w:tc>
        <w:tc>
          <w:tcPr>
            <w:tcW w:w="5278" w:type="dxa"/>
            <w:shd w:val="pct20" w:color="000000" w:fill="FFFFFF"/>
            <w:vAlign w:val="center"/>
          </w:tcPr>
          <w:p w:rsidR="00F86B9F" w:rsidRPr="000F5CB0" w:rsidRDefault="00F86B9F" w:rsidP="00E54B88">
            <w:pPr>
              <w:jc w:val="center"/>
              <w:rPr>
                <w:rFonts w:ascii="Times New Roman" w:hAnsi="Times New Roman"/>
                <w:b/>
                <w:bCs/>
              </w:rPr>
            </w:pPr>
            <w:r w:rsidRPr="000F5CB0">
              <w:rPr>
                <w:rFonts w:ascii="Times New Roman" w:hAnsi="Times New Roman"/>
                <w:b/>
                <w:bCs/>
              </w:rPr>
              <w:t>수행</w:t>
            </w:r>
            <w:r w:rsidRPr="000F5CB0">
              <w:rPr>
                <w:rFonts w:ascii="Times New Roman" w:hAnsi="Times New Roman"/>
                <w:b/>
                <w:bCs/>
              </w:rPr>
              <w:t xml:space="preserve"> </w:t>
            </w:r>
            <w:r w:rsidRPr="000F5CB0">
              <w:rPr>
                <w:rFonts w:ascii="Times New Roman" w:hAnsi="Times New Roman"/>
                <w:b/>
                <w:bCs/>
              </w:rPr>
              <w:t>업무</w:t>
            </w:r>
          </w:p>
        </w:tc>
        <w:tc>
          <w:tcPr>
            <w:tcW w:w="1547" w:type="dxa"/>
            <w:shd w:val="pct20" w:color="000000" w:fill="FFFFFF"/>
            <w:vAlign w:val="center"/>
          </w:tcPr>
          <w:p w:rsidR="00F86B9F" w:rsidRPr="000F5CB0" w:rsidRDefault="00F86B9F" w:rsidP="00E54B88">
            <w:pPr>
              <w:jc w:val="center"/>
              <w:rPr>
                <w:rFonts w:ascii="Times New Roman" w:hAnsi="Times New Roman"/>
                <w:b/>
                <w:bCs/>
              </w:rPr>
            </w:pPr>
            <w:r w:rsidRPr="000F5CB0">
              <w:rPr>
                <w:rFonts w:ascii="Times New Roman" w:hAnsi="Times New Roman"/>
                <w:b/>
                <w:bCs/>
              </w:rPr>
              <w:t>비고</w:t>
            </w:r>
          </w:p>
        </w:tc>
      </w:tr>
      <w:tr w:rsidR="00F86B9F" w:rsidRPr="000F5CB0" w:rsidTr="0090324D">
        <w:trPr>
          <w:trHeight w:val="1264"/>
        </w:trPr>
        <w:tc>
          <w:tcPr>
            <w:tcW w:w="1287" w:type="dxa"/>
            <w:vAlign w:val="center"/>
          </w:tcPr>
          <w:p w:rsidR="00F86B9F" w:rsidRPr="000F5CB0" w:rsidRDefault="00F86B9F" w:rsidP="00FD6D60">
            <w:pPr>
              <w:spacing w:before="40" w:after="40"/>
              <w:jc w:val="center"/>
              <w:rPr>
                <w:rFonts w:ascii="Times New Roman" w:hAnsi="Times New Roman"/>
                <w:lang w:eastAsia="ko-KR"/>
              </w:rPr>
            </w:pPr>
          </w:p>
        </w:tc>
        <w:tc>
          <w:tcPr>
            <w:tcW w:w="1265" w:type="dxa"/>
            <w:vAlign w:val="center"/>
          </w:tcPr>
          <w:p w:rsidR="00F86B9F" w:rsidRPr="000F5CB0" w:rsidRDefault="00F86B9F" w:rsidP="00FD6D60">
            <w:pPr>
              <w:spacing w:before="40" w:after="40"/>
              <w:jc w:val="center"/>
              <w:rPr>
                <w:rFonts w:ascii="Times New Roman" w:hAnsi="Times New Roman"/>
                <w:lang w:eastAsia="ko-KR"/>
              </w:rPr>
            </w:pPr>
          </w:p>
        </w:tc>
        <w:tc>
          <w:tcPr>
            <w:tcW w:w="5278" w:type="dxa"/>
            <w:vAlign w:val="center"/>
          </w:tcPr>
          <w:p w:rsidR="00F86B9F" w:rsidRPr="000F5CB0" w:rsidRDefault="00F86B9F" w:rsidP="00F86B9F">
            <w:pPr>
              <w:numPr>
                <w:ilvl w:val="0"/>
                <w:numId w:val="19"/>
              </w:numPr>
              <w:tabs>
                <w:tab w:val="num" w:pos="176"/>
              </w:tabs>
              <w:suppressAutoHyphens w:val="0"/>
              <w:wordWrap w:val="0"/>
              <w:overflowPunct/>
              <w:autoSpaceDN w:val="0"/>
              <w:spacing w:before="40"/>
              <w:ind w:left="165" w:hanging="182"/>
              <w:jc w:val="both"/>
              <w:textAlignment w:val="auto"/>
              <w:rPr>
                <w:rFonts w:ascii="Times New Roman" w:hAnsi="Times New Roman"/>
              </w:rPr>
            </w:pPr>
          </w:p>
        </w:tc>
        <w:tc>
          <w:tcPr>
            <w:tcW w:w="1547" w:type="dxa"/>
            <w:vAlign w:val="center"/>
          </w:tcPr>
          <w:p w:rsidR="00F86B9F" w:rsidRPr="000F5CB0" w:rsidRDefault="00F86B9F" w:rsidP="0090324D">
            <w:pPr>
              <w:spacing w:before="40"/>
              <w:jc w:val="both"/>
              <w:rPr>
                <w:rFonts w:ascii="Times New Roman" w:hAnsi="Times New Roman"/>
              </w:rPr>
            </w:pPr>
          </w:p>
        </w:tc>
      </w:tr>
      <w:tr w:rsidR="0090324D" w:rsidRPr="000F5CB0" w:rsidTr="0090324D">
        <w:trPr>
          <w:cantSplit/>
          <w:trHeight w:val="1376"/>
        </w:trPr>
        <w:tc>
          <w:tcPr>
            <w:tcW w:w="1287" w:type="dxa"/>
            <w:vMerge w:val="restart"/>
            <w:vAlign w:val="center"/>
          </w:tcPr>
          <w:p w:rsidR="0090324D" w:rsidRPr="000F5CB0" w:rsidRDefault="0090324D" w:rsidP="00FD6D60">
            <w:pPr>
              <w:spacing w:before="40" w:after="40"/>
              <w:jc w:val="center"/>
              <w:rPr>
                <w:rFonts w:ascii="Times New Roman" w:hAnsi="Times New Roman"/>
              </w:rPr>
            </w:pPr>
          </w:p>
        </w:tc>
        <w:tc>
          <w:tcPr>
            <w:tcW w:w="1265" w:type="dxa"/>
            <w:tcBorders>
              <w:bottom w:val="single" w:sz="4" w:space="0" w:color="auto"/>
            </w:tcBorders>
            <w:vAlign w:val="center"/>
          </w:tcPr>
          <w:p w:rsidR="0090324D" w:rsidRPr="000F5CB0" w:rsidRDefault="0090324D" w:rsidP="00FD6D60">
            <w:pPr>
              <w:spacing w:before="40" w:after="40"/>
              <w:jc w:val="center"/>
              <w:rPr>
                <w:rFonts w:ascii="Times New Roman" w:hAnsi="Times New Roman"/>
              </w:rPr>
            </w:pPr>
          </w:p>
        </w:tc>
        <w:tc>
          <w:tcPr>
            <w:tcW w:w="5278" w:type="dxa"/>
            <w:tcBorders>
              <w:top w:val="single" w:sz="4" w:space="0" w:color="auto"/>
              <w:bottom w:val="single" w:sz="4" w:space="0" w:color="auto"/>
            </w:tcBorders>
            <w:vAlign w:val="center"/>
          </w:tcPr>
          <w:p w:rsidR="0090324D" w:rsidRPr="0090324D" w:rsidRDefault="0090324D" w:rsidP="0090324D">
            <w:pPr>
              <w:numPr>
                <w:ilvl w:val="0"/>
                <w:numId w:val="19"/>
              </w:numPr>
              <w:tabs>
                <w:tab w:val="num" w:pos="176"/>
              </w:tabs>
              <w:suppressAutoHyphens w:val="0"/>
              <w:wordWrap w:val="0"/>
              <w:overflowPunct/>
              <w:autoSpaceDN w:val="0"/>
              <w:spacing w:before="40"/>
              <w:ind w:left="165" w:hanging="182"/>
              <w:jc w:val="both"/>
              <w:textAlignment w:val="auto"/>
              <w:rPr>
                <w:rFonts w:ascii="Times New Roman" w:hAnsi="Times New Roman"/>
              </w:rPr>
            </w:pPr>
          </w:p>
        </w:tc>
        <w:tc>
          <w:tcPr>
            <w:tcW w:w="1547" w:type="dxa"/>
            <w:vAlign w:val="center"/>
          </w:tcPr>
          <w:p w:rsidR="0090324D" w:rsidRDefault="0090324D" w:rsidP="00E54B88">
            <w:pPr>
              <w:spacing w:before="40"/>
              <w:jc w:val="both"/>
              <w:rPr>
                <w:rFonts w:ascii="Times New Roman" w:hAnsi="Times New Roman"/>
                <w:lang w:eastAsia="ko-KR"/>
              </w:rPr>
            </w:pPr>
          </w:p>
        </w:tc>
      </w:tr>
      <w:tr w:rsidR="0090324D" w:rsidRPr="000F5CB0" w:rsidTr="0090324D">
        <w:trPr>
          <w:cantSplit/>
          <w:trHeight w:val="1376"/>
        </w:trPr>
        <w:tc>
          <w:tcPr>
            <w:tcW w:w="1287" w:type="dxa"/>
            <w:vMerge/>
            <w:vAlign w:val="center"/>
          </w:tcPr>
          <w:p w:rsidR="0090324D" w:rsidRPr="000F5CB0" w:rsidRDefault="0090324D" w:rsidP="00FD6D60">
            <w:pPr>
              <w:spacing w:before="40" w:after="40"/>
              <w:jc w:val="center"/>
              <w:rPr>
                <w:rFonts w:ascii="Times New Roman" w:hAnsi="Times New Roman"/>
              </w:rPr>
            </w:pPr>
          </w:p>
        </w:tc>
        <w:tc>
          <w:tcPr>
            <w:tcW w:w="1265" w:type="dxa"/>
            <w:tcBorders>
              <w:bottom w:val="single" w:sz="4" w:space="0" w:color="auto"/>
            </w:tcBorders>
            <w:vAlign w:val="center"/>
          </w:tcPr>
          <w:p w:rsidR="0090324D" w:rsidRPr="000F5CB0" w:rsidRDefault="0090324D" w:rsidP="00FD6D60">
            <w:pPr>
              <w:spacing w:before="40" w:after="40"/>
              <w:jc w:val="center"/>
              <w:rPr>
                <w:rFonts w:ascii="Times New Roman" w:hAnsi="Times New Roman"/>
              </w:rPr>
            </w:pPr>
          </w:p>
        </w:tc>
        <w:tc>
          <w:tcPr>
            <w:tcW w:w="5278" w:type="dxa"/>
            <w:tcBorders>
              <w:top w:val="single" w:sz="4" w:space="0" w:color="auto"/>
              <w:bottom w:val="single" w:sz="4" w:space="0" w:color="auto"/>
            </w:tcBorders>
            <w:vAlign w:val="center"/>
          </w:tcPr>
          <w:p w:rsidR="0090324D" w:rsidRPr="000F5CB0" w:rsidRDefault="0090324D" w:rsidP="00F86B9F">
            <w:pPr>
              <w:numPr>
                <w:ilvl w:val="0"/>
                <w:numId w:val="19"/>
              </w:numPr>
              <w:tabs>
                <w:tab w:val="num" w:pos="176"/>
              </w:tabs>
              <w:suppressAutoHyphens w:val="0"/>
              <w:wordWrap w:val="0"/>
              <w:overflowPunct/>
              <w:autoSpaceDN w:val="0"/>
              <w:spacing w:before="40"/>
              <w:ind w:left="165" w:hanging="182"/>
              <w:jc w:val="both"/>
              <w:textAlignment w:val="auto"/>
              <w:rPr>
                <w:rFonts w:ascii="Times New Roman" w:hAnsi="Times New Roman"/>
              </w:rPr>
            </w:pPr>
          </w:p>
        </w:tc>
        <w:tc>
          <w:tcPr>
            <w:tcW w:w="1547" w:type="dxa"/>
            <w:vAlign w:val="center"/>
          </w:tcPr>
          <w:p w:rsidR="0090324D" w:rsidRPr="000F5CB0" w:rsidRDefault="0090324D" w:rsidP="00E54B88">
            <w:pPr>
              <w:spacing w:before="40"/>
              <w:jc w:val="both"/>
              <w:rPr>
                <w:rFonts w:ascii="Times New Roman" w:hAnsi="Times New Roman"/>
                <w:lang w:eastAsia="ko-KR"/>
              </w:rPr>
            </w:pPr>
          </w:p>
        </w:tc>
      </w:tr>
      <w:tr w:rsidR="0090324D" w:rsidRPr="000F5CB0" w:rsidTr="0090324D">
        <w:trPr>
          <w:cantSplit/>
          <w:trHeight w:val="1160"/>
        </w:trPr>
        <w:tc>
          <w:tcPr>
            <w:tcW w:w="1287" w:type="dxa"/>
            <w:vMerge/>
            <w:vAlign w:val="center"/>
          </w:tcPr>
          <w:p w:rsidR="0090324D" w:rsidRPr="000F5CB0" w:rsidRDefault="0090324D" w:rsidP="00FD6D60">
            <w:pPr>
              <w:spacing w:before="40" w:after="40"/>
              <w:jc w:val="center"/>
              <w:rPr>
                <w:rFonts w:ascii="Times New Roman" w:hAnsi="Times New Roman"/>
              </w:rPr>
            </w:pPr>
          </w:p>
        </w:tc>
        <w:tc>
          <w:tcPr>
            <w:tcW w:w="1265" w:type="dxa"/>
            <w:tcBorders>
              <w:bottom w:val="single" w:sz="4" w:space="0" w:color="auto"/>
            </w:tcBorders>
            <w:vAlign w:val="center"/>
          </w:tcPr>
          <w:p w:rsidR="0090324D" w:rsidRPr="000F5CB0" w:rsidRDefault="0090324D" w:rsidP="00FD6D60">
            <w:pPr>
              <w:spacing w:before="40" w:after="40"/>
              <w:jc w:val="center"/>
              <w:rPr>
                <w:rFonts w:ascii="Times New Roman" w:hAnsi="Times New Roman"/>
              </w:rPr>
            </w:pPr>
          </w:p>
        </w:tc>
        <w:tc>
          <w:tcPr>
            <w:tcW w:w="5278" w:type="dxa"/>
            <w:tcBorders>
              <w:top w:val="single" w:sz="4" w:space="0" w:color="auto"/>
              <w:bottom w:val="single" w:sz="4" w:space="0" w:color="auto"/>
            </w:tcBorders>
            <w:vAlign w:val="center"/>
          </w:tcPr>
          <w:p w:rsidR="0090324D" w:rsidRPr="000F5CB0" w:rsidRDefault="0090324D" w:rsidP="00F86B9F">
            <w:pPr>
              <w:numPr>
                <w:ilvl w:val="0"/>
                <w:numId w:val="19"/>
              </w:numPr>
              <w:tabs>
                <w:tab w:val="num" w:pos="176"/>
              </w:tabs>
              <w:suppressAutoHyphens w:val="0"/>
              <w:wordWrap w:val="0"/>
              <w:overflowPunct/>
              <w:autoSpaceDN w:val="0"/>
              <w:spacing w:before="40"/>
              <w:ind w:left="165" w:hanging="182"/>
              <w:jc w:val="both"/>
              <w:textAlignment w:val="auto"/>
              <w:rPr>
                <w:rFonts w:ascii="Times New Roman" w:hAnsi="Times New Roman"/>
              </w:rPr>
            </w:pPr>
          </w:p>
        </w:tc>
        <w:tc>
          <w:tcPr>
            <w:tcW w:w="1547" w:type="dxa"/>
            <w:vAlign w:val="center"/>
          </w:tcPr>
          <w:p w:rsidR="0090324D" w:rsidRPr="000F5CB0" w:rsidRDefault="0090324D" w:rsidP="00BF6DA9">
            <w:pPr>
              <w:spacing w:before="40"/>
              <w:jc w:val="both"/>
              <w:rPr>
                <w:rFonts w:ascii="Times New Roman" w:hAnsi="Times New Roman"/>
                <w:lang w:eastAsia="ko-KR"/>
              </w:rPr>
            </w:pPr>
          </w:p>
        </w:tc>
      </w:tr>
    </w:tbl>
    <w:p w:rsidR="00F86B9F" w:rsidRPr="000F5CB0" w:rsidRDefault="00F86B9F" w:rsidP="00F86B9F">
      <w:pPr>
        <w:pStyle w:val="0"/>
        <w:widowControl/>
        <w:numPr>
          <w:ilvl w:val="0"/>
          <w:numId w:val="9"/>
        </w:numPr>
        <w:suppressAutoHyphens w:val="0"/>
        <w:autoSpaceDN w:val="0"/>
        <w:adjustRightInd w:val="0"/>
        <w:rPr>
          <w:rFonts w:ascii="Times New Roman" w:eastAsia="굴림" w:cs="Times New Roman"/>
          <w:noProof/>
        </w:rPr>
      </w:pPr>
      <w:r w:rsidRPr="000F5CB0">
        <w:rPr>
          <w:rFonts w:ascii="Times New Roman" w:eastAsia="굴림" w:cs="Times New Roman"/>
        </w:rPr>
        <w:br w:type="page"/>
      </w:r>
      <w:bookmarkStart w:id="47" w:name="_Toc162756335"/>
      <w:bookmarkStart w:id="48" w:name="_Toc245206500"/>
      <w:bookmarkStart w:id="49" w:name="_Toc405465410"/>
      <w:r w:rsidRPr="000F5CB0">
        <w:rPr>
          <w:rFonts w:ascii="Times New Roman" w:eastAsia="굴림" w:cs="Times New Roman"/>
          <w:noProof/>
        </w:rPr>
        <w:lastRenderedPageBreak/>
        <w:t>기타</w:t>
      </w:r>
      <w:bookmarkEnd w:id="47"/>
      <w:bookmarkEnd w:id="48"/>
      <w:bookmarkEnd w:id="49"/>
    </w:p>
    <w:p w:rsidR="00F86B9F" w:rsidRPr="000F5CB0" w:rsidRDefault="00F86B9F" w:rsidP="00F86B9F">
      <w:pPr>
        <w:pStyle w:val="2"/>
        <w:widowControl/>
        <w:numPr>
          <w:ilvl w:val="1"/>
          <w:numId w:val="9"/>
        </w:numPr>
        <w:tabs>
          <w:tab w:val="clear" w:pos="567"/>
          <w:tab w:val="clear" w:pos="852"/>
          <w:tab w:val="num" w:pos="-720"/>
          <w:tab w:val="num" w:pos="709"/>
        </w:tabs>
        <w:suppressAutoHyphens w:val="0"/>
        <w:autoSpaceDN w:val="0"/>
        <w:adjustRightInd w:val="0"/>
        <w:spacing w:after="320"/>
        <w:ind w:left="426" w:hanging="426"/>
        <w:rPr>
          <w:rFonts w:ascii="Times New Roman" w:eastAsia="굴림" w:cs="Times New Roman"/>
        </w:rPr>
      </w:pPr>
      <w:bookmarkStart w:id="50" w:name="_Toc162756336"/>
      <w:bookmarkStart w:id="51" w:name="_Toc245206501"/>
      <w:bookmarkStart w:id="52" w:name="_Toc405465411"/>
      <w:r w:rsidRPr="000F5CB0">
        <w:rPr>
          <w:rFonts w:ascii="Times New Roman" w:eastAsia="굴림" w:cs="Times New Roman"/>
        </w:rPr>
        <w:t>접근통제</w:t>
      </w:r>
      <w:r w:rsidRPr="000F5CB0">
        <w:rPr>
          <w:rFonts w:ascii="Times New Roman" w:eastAsia="굴림" w:cs="Times New Roman"/>
        </w:rPr>
        <w:t xml:space="preserve"> </w:t>
      </w:r>
      <w:r w:rsidRPr="000F5CB0">
        <w:rPr>
          <w:rFonts w:ascii="Times New Roman" w:eastAsia="굴림" w:cs="Times New Roman"/>
        </w:rPr>
        <w:t>및</w:t>
      </w:r>
      <w:r w:rsidRPr="000F5CB0">
        <w:rPr>
          <w:rFonts w:ascii="Times New Roman" w:eastAsia="굴림" w:cs="Times New Roman"/>
        </w:rPr>
        <w:t xml:space="preserve"> </w:t>
      </w:r>
      <w:r w:rsidRPr="000F5CB0">
        <w:rPr>
          <w:rFonts w:ascii="Times New Roman" w:eastAsia="굴림" w:cs="Times New Roman"/>
        </w:rPr>
        <w:t>운영</w:t>
      </w:r>
      <w:bookmarkEnd w:id="50"/>
      <w:bookmarkEnd w:id="51"/>
      <w:bookmarkEnd w:id="52"/>
    </w:p>
    <w:p w:rsidR="0090324D" w:rsidRPr="000F5CB0" w:rsidRDefault="0090324D" w:rsidP="00F86B9F">
      <w:pPr>
        <w:pStyle w:val="aff8"/>
        <w:numPr>
          <w:ilvl w:val="0"/>
          <w:numId w:val="20"/>
        </w:numPr>
        <w:tabs>
          <w:tab w:val="clear" w:pos="1543"/>
          <w:tab w:val="num" w:pos="728"/>
          <w:tab w:val="left" w:pos="7349"/>
          <w:tab w:val="left" w:pos="8690"/>
        </w:tabs>
        <w:suppressAutoHyphens w:val="0"/>
        <w:wordWrap w:val="0"/>
        <w:autoSpaceDE/>
        <w:spacing w:before="40" w:line="276" w:lineRule="auto"/>
        <w:ind w:left="728" w:hanging="364"/>
        <w:rPr>
          <w:rFonts w:ascii="Times New Roman" w:eastAsia="굴림" w:hAnsi="Times New Roman"/>
          <w:sz w:val="20"/>
          <w:szCs w:val="20"/>
        </w:rPr>
      </w:pPr>
      <w:r>
        <w:rPr>
          <w:rFonts w:ascii="Times New Roman" w:eastAsia="굴림" w:hAnsi="Times New Roman" w:hint="eastAsia"/>
          <w:sz w:val="20"/>
          <w:szCs w:val="20"/>
          <w:lang w:eastAsia="ko-KR"/>
        </w:rPr>
        <w:t>전개되는</w:t>
      </w:r>
      <w:r>
        <w:rPr>
          <w:rFonts w:ascii="Times New Roman" w:eastAsia="굴림" w:hAnsi="Times New Roman" w:hint="eastAsia"/>
          <w:sz w:val="20"/>
          <w:szCs w:val="20"/>
          <w:lang w:eastAsia="ko-KR"/>
        </w:rPr>
        <w:t xml:space="preserve"> </w:t>
      </w:r>
      <w:r w:rsidR="003362B6">
        <w:rPr>
          <w:rFonts w:ascii="Times New Roman" w:eastAsia="굴림" w:hAnsi="Times New Roman" w:hint="eastAsia"/>
          <w:sz w:val="20"/>
          <w:szCs w:val="20"/>
          <w:lang w:eastAsia="ko-KR"/>
        </w:rPr>
        <w:t>프로젝트</w:t>
      </w:r>
      <w:r w:rsidR="003362B6">
        <w:rPr>
          <w:rFonts w:ascii="Times New Roman" w:eastAsia="굴림" w:hAnsi="Times New Roman" w:hint="eastAsia"/>
          <w:sz w:val="20"/>
          <w:szCs w:val="20"/>
          <w:lang w:eastAsia="ko-KR"/>
        </w:rPr>
        <w:t xml:space="preserve"> </w:t>
      </w:r>
      <w:r w:rsidR="003362B6">
        <w:rPr>
          <w:rFonts w:ascii="Times New Roman" w:eastAsia="굴림" w:hAnsi="Times New Roman" w:hint="eastAsia"/>
          <w:sz w:val="20"/>
          <w:szCs w:val="20"/>
          <w:lang w:eastAsia="ko-KR"/>
        </w:rPr>
        <w:t>명</w:t>
      </w:r>
      <w:r>
        <w:rPr>
          <w:rFonts w:ascii="Times New Roman" w:eastAsia="굴림" w:hAnsi="Times New Roman" w:hint="eastAsia"/>
          <w:sz w:val="20"/>
          <w:szCs w:val="20"/>
          <w:lang w:eastAsia="ko-KR"/>
        </w:rPr>
        <w:t>은</w:t>
      </w:r>
      <w:r w:rsidR="002E23F0">
        <w:rPr>
          <w:rFonts w:ascii="Times New Roman" w:eastAsia="굴림" w:hAnsi="Times New Roman" w:hint="eastAsia"/>
          <w:sz w:val="20"/>
          <w:szCs w:val="20"/>
          <w:lang w:eastAsia="ko-KR"/>
        </w:rPr>
        <w:t xml:space="preserve"> </w:t>
      </w:r>
      <w:r w:rsidR="002E23F0">
        <w:rPr>
          <w:rFonts w:ascii="Times New Roman" w:eastAsia="굴림" w:hAnsi="Times New Roman"/>
          <w:sz w:val="20"/>
          <w:szCs w:val="20"/>
        </w:rPr>
        <w:t>365D/</w:t>
      </w:r>
      <w:r w:rsidR="002E23F0">
        <w:rPr>
          <w:rFonts w:ascii="Times New Roman" w:eastAsia="굴림" w:hAnsi="Times New Roman" w:hint="eastAsia"/>
          <w:sz w:val="20"/>
          <w:szCs w:val="20"/>
          <w:lang w:eastAsia="ko-KR"/>
        </w:rPr>
        <w:t>9</w:t>
      </w:r>
      <w:r w:rsidR="002E23F0" w:rsidRPr="000F5CB0">
        <w:rPr>
          <w:rFonts w:ascii="Times New Roman" w:eastAsia="굴림" w:hAnsi="Times New Roman"/>
          <w:sz w:val="20"/>
          <w:szCs w:val="20"/>
        </w:rPr>
        <w:t>H</w:t>
      </w:r>
      <w:r w:rsidR="002E23F0">
        <w:rPr>
          <w:rFonts w:ascii="Times New Roman" w:eastAsia="굴림" w:hAnsi="Times New Roman" w:hint="eastAsia"/>
          <w:sz w:val="20"/>
          <w:szCs w:val="20"/>
          <w:lang w:eastAsia="ko-KR"/>
        </w:rPr>
        <w:t>(</w:t>
      </w:r>
      <w:r w:rsidR="002E23F0">
        <w:rPr>
          <w:rFonts w:ascii="Times New Roman" w:eastAsia="굴림" w:hAnsi="Times New Roman" w:hint="eastAsia"/>
          <w:sz w:val="20"/>
          <w:szCs w:val="20"/>
          <w:lang w:eastAsia="ko-KR"/>
        </w:rPr>
        <w:t>평일</w:t>
      </w:r>
      <w:r w:rsidR="002E23F0">
        <w:rPr>
          <w:rFonts w:ascii="Times New Roman" w:eastAsia="굴림" w:hAnsi="Times New Roman" w:hint="eastAsia"/>
          <w:sz w:val="20"/>
          <w:szCs w:val="20"/>
          <w:lang w:eastAsia="ko-KR"/>
        </w:rPr>
        <w:t xml:space="preserve">:09:10 ~ 17:50, </w:t>
      </w:r>
      <w:r w:rsidR="002E23F0">
        <w:rPr>
          <w:rFonts w:ascii="Times New Roman" w:eastAsia="굴림" w:hAnsi="Times New Roman" w:hint="eastAsia"/>
          <w:sz w:val="20"/>
          <w:szCs w:val="20"/>
          <w:lang w:eastAsia="ko-KR"/>
        </w:rPr>
        <w:t>토</w:t>
      </w:r>
      <w:r w:rsidR="002E23F0">
        <w:rPr>
          <w:rFonts w:ascii="Times New Roman" w:eastAsia="굴림" w:hAnsi="Times New Roman" w:hint="eastAsia"/>
          <w:sz w:val="20"/>
          <w:szCs w:val="20"/>
          <w:lang w:eastAsia="ko-KR"/>
        </w:rPr>
        <w:t>,</w:t>
      </w:r>
      <w:r w:rsidR="002E23F0">
        <w:rPr>
          <w:rFonts w:ascii="Times New Roman" w:eastAsia="굴림" w:hAnsi="Times New Roman" w:hint="eastAsia"/>
          <w:sz w:val="20"/>
          <w:szCs w:val="20"/>
          <w:lang w:eastAsia="ko-KR"/>
        </w:rPr>
        <w:t>일</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고휴일</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휴무</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서비스로</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시스템</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전개를</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실환경</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서비스</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하지</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않는</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시간에</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전개</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예정이며</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전개</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후</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점검은</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전개</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당일</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점검</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완료를</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목표로</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진행되며</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이후</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시스템</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모니터링이</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진행</w:t>
      </w:r>
    </w:p>
    <w:p w:rsidR="00F86B9F" w:rsidRPr="000F5CB0" w:rsidRDefault="00F86B9F" w:rsidP="00F86B9F">
      <w:pPr>
        <w:spacing w:before="40" w:line="276" w:lineRule="auto"/>
        <w:ind w:left="728"/>
        <w:rPr>
          <w:rFonts w:ascii="Times New Roman" w:hAnsi="Times New Roman"/>
        </w:rPr>
      </w:pPr>
    </w:p>
    <w:p w:rsidR="00F86B9F" w:rsidRPr="000F5CB0" w:rsidRDefault="00F86B9F" w:rsidP="00F86B9F">
      <w:pPr>
        <w:pStyle w:val="aff8"/>
        <w:numPr>
          <w:ilvl w:val="0"/>
          <w:numId w:val="20"/>
        </w:numPr>
        <w:tabs>
          <w:tab w:val="clear" w:pos="1543"/>
          <w:tab w:val="num" w:pos="728"/>
          <w:tab w:val="left" w:pos="7349"/>
          <w:tab w:val="left" w:pos="8690"/>
        </w:tabs>
        <w:suppressAutoHyphens w:val="0"/>
        <w:wordWrap w:val="0"/>
        <w:autoSpaceDE/>
        <w:spacing w:before="40" w:line="276" w:lineRule="auto"/>
        <w:ind w:left="728" w:hanging="364"/>
        <w:rPr>
          <w:rFonts w:ascii="Times New Roman" w:eastAsia="굴림" w:hAnsi="Times New Roman"/>
          <w:sz w:val="20"/>
          <w:szCs w:val="20"/>
        </w:rPr>
      </w:pPr>
      <w:r w:rsidRPr="000F5CB0">
        <w:rPr>
          <w:rFonts w:ascii="Times New Roman" w:eastAsia="굴림" w:hAnsi="Times New Roman"/>
          <w:sz w:val="20"/>
          <w:szCs w:val="20"/>
        </w:rPr>
        <w:t>시스템</w:t>
      </w:r>
      <w:r w:rsidRPr="000F5CB0">
        <w:rPr>
          <w:rFonts w:ascii="Times New Roman" w:eastAsia="굴림" w:hAnsi="Times New Roman"/>
          <w:sz w:val="20"/>
          <w:szCs w:val="20"/>
        </w:rPr>
        <w:t xml:space="preserve"> </w:t>
      </w:r>
      <w:r w:rsidRPr="000F5CB0">
        <w:rPr>
          <w:rFonts w:ascii="Times New Roman" w:eastAsia="굴림" w:hAnsi="Times New Roman"/>
          <w:sz w:val="20"/>
          <w:szCs w:val="20"/>
        </w:rPr>
        <w:t>운영시간은</w:t>
      </w:r>
      <w:r w:rsidRPr="000F5CB0">
        <w:rPr>
          <w:rFonts w:ascii="Times New Roman" w:eastAsia="굴림" w:hAnsi="Times New Roman"/>
          <w:sz w:val="20"/>
          <w:szCs w:val="20"/>
        </w:rPr>
        <w:t xml:space="preserve"> </w:t>
      </w:r>
      <w:r w:rsidRPr="000F5CB0">
        <w:rPr>
          <w:rFonts w:ascii="Times New Roman" w:eastAsia="굴림" w:hAnsi="Times New Roman"/>
          <w:sz w:val="20"/>
          <w:szCs w:val="20"/>
        </w:rPr>
        <w:t>평일</w:t>
      </w:r>
      <w:r w:rsidRPr="000F5CB0">
        <w:rPr>
          <w:rFonts w:ascii="Times New Roman" w:eastAsia="굴림" w:hAnsi="Times New Roman"/>
          <w:sz w:val="20"/>
          <w:szCs w:val="20"/>
        </w:rPr>
        <w:t xml:space="preserve"> </w:t>
      </w:r>
      <w:r w:rsidR="002E23F0">
        <w:rPr>
          <w:rFonts w:ascii="Times New Roman" w:eastAsia="굴림" w:hAnsi="Times New Roman" w:hint="eastAsia"/>
          <w:sz w:val="20"/>
          <w:szCs w:val="20"/>
          <w:lang w:eastAsia="ko-KR"/>
        </w:rPr>
        <w:t>9</w:t>
      </w:r>
      <w:r w:rsidRPr="000F5CB0">
        <w:rPr>
          <w:rFonts w:ascii="Times New Roman" w:eastAsia="굴림" w:hAnsi="Times New Roman"/>
          <w:sz w:val="20"/>
          <w:szCs w:val="20"/>
        </w:rPr>
        <w:t>시간</w:t>
      </w:r>
      <w:r w:rsidRPr="000F5CB0">
        <w:rPr>
          <w:rFonts w:ascii="Times New Roman" w:eastAsia="굴림" w:hAnsi="Times New Roman"/>
          <w:sz w:val="20"/>
          <w:szCs w:val="20"/>
        </w:rPr>
        <w:t xml:space="preserve"> </w:t>
      </w:r>
      <w:r w:rsidRPr="000F5CB0">
        <w:rPr>
          <w:rFonts w:ascii="Times New Roman" w:eastAsia="굴림" w:hAnsi="Times New Roman"/>
          <w:sz w:val="20"/>
          <w:szCs w:val="20"/>
        </w:rPr>
        <w:t>서비스</w:t>
      </w:r>
    </w:p>
    <w:p w:rsidR="00F86B9F" w:rsidRPr="000F5CB0" w:rsidRDefault="00F86B9F" w:rsidP="00F86B9F">
      <w:pPr>
        <w:numPr>
          <w:ilvl w:val="0"/>
          <w:numId w:val="19"/>
        </w:numPr>
        <w:tabs>
          <w:tab w:val="num" w:pos="1001"/>
        </w:tabs>
        <w:suppressAutoHyphens w:val="0"/>
        <w:wordWrap w:val="0"/>
        <w:overflowPunct/>
        <w:autoSpaceDN w:val="0"/>
        <w:spacing w:before="40" w:line="276" w:lineRule="auto"/>
        <w:ind w:left="1001" w:hanging="273"/>
        <w:textAlignment w:val="auto"/>
        <w:rPr>
          <w:rFonts w:ascii="Times New Roman" w:hAnsi="Times New Roman"/>
        </w:rPr>
      </w:pPr>
      <w:r w:rsidRPr="000F5CB0">
        <w:rPr>
          <w:rFonts w:ascii="Times New Roman" w:hAnsi="Times New Roman"/>
        </w:rPr>
        <w:t>월</w:t>
      </w:r>
      <w:r w:rsidRPr="000F5CB0">
        <w:rPr>
          <w:rFonts w:ascii="Times New Roman" w:hAnsi="Times New Roman"/>
        </w:rPr>
        <w:t>-</w:t>
      </w:r>
      <w:r w:rsidRPr="000F5CB0">
        <w:rPr>
          <w:rFonts w:ascii="Times New Roman" w:hAnsi="Times New Roman"/>
        </w:rPr>
        <w:t>금</w:t>
      </w:r>
      <w:r w:rsidR="002E23F0">
        <w:rPr>
          <w:rFonts w:ascii="Times New Roman" w:hAnsi="Times New Roman"/>
        </w:rPr>
        <w:t xml:space="preserve"> 0</w:t>
      </w:r>
      <w:r w:rsidR="002E23F0">
        <w:rPr>
          <w:rFonts w:ascii="Times New Roman" w:hAnsi="Times New Roman" w:hint="eastAsia"/>
          <w:lang w:eastAsia="ko-KR"/>
        </w:rPr>
        <w:t>9</w:t>
      </w:r>
      <w:r w:rsidR="002E23F0">
        <w:rPr>
          <w:rFonts w:ascii="Times New Roman" w:hAnsi="Times New Roman"/>
        </w:rPr>
        <w:t>:</w:t>
      </w:r>
      <w:r w:rsidR="002E23F0">
        <w:rPr>
          <w:rFonts w:ascii="Times New Roman" w:hAnsi="Times New Roman" w:hint="eastAsia"/>
          <w:lang w:eastAsia="ko-KR"/>
        </w:rPr>
        <w:t>1</w:t>
      </w:r>
      <w:r w:rsidR="002E23F0">
        <w:rPr>
          <w:rFonts w:ascii="Times New Roman" w:hAnsi="Times New Roman"/>
        </w:rPr>
        <w:t>0~</w:t>
      </w:r>
      <w:r w:rsidR="002E23F0">
        <w:rPr>
          <w:rFonts w:ascii="Times New Roman" w:hAnsi="Times New Roman" w:hint="eastAsia"/>
          <w:lang w:eastAsia="ko-KR"/>
        </w:rPr>
        <w:t>17</w:t>
      </w:r>
      <w:r w:rsidRPr="000F5CB0">
        <w:rPr>
          <w:rFonts w:ascii="Times New Roman" w:hAnsi="Times New Roman"/>
        </w:rPr>
        <w:t>:</w:t>
      </w:r>
      <w:r w:rsidR="002E23F0">
        <w:rPr>
          <w:rFonts w:ascii="Times New Roman" w:hAnsi="Times New Roman" w:hint="eastAsia"/>
          <w:lang w:eastAsia="ko-KR"/>
        </w:rPr>
        <w:t>5</w:t>
      </w:r>
      <w:r w:rsidRPr="000F5CB0">
        <w:rPr>
          <w:rFonts w:ascii="Times New Roman" w:hAnsi="Times New Roman"/>
        </w:rPr>
        <w:t xml:space="preserve">0 </w:t>
      </w:r>
    </w:p>
    <w:p w:rsidR="00F86B9F" w:rsidRPr="000F5CB0" w:rsidRDefault="00F86B9F" w:rsidP="00F86B9F">
      <w:pPr>
        <w:numPr>
          <w:ilvl w:val="0"/>
          <w:numId w:val="19"/>
        </w:numPr>
        <w:tabs>
          <w:tab w:val="num" w:pos="1001"/>
        </w:tabs>
        <w:suppressAutoHyphens w:val="0"/>
        <w:wordWrap w:val="0"/>
        <w:overflowPunct/>
        <w:autoSpaceDN w:val="0"/>
        <w:spacing w:before="40" w:line="276" w:lineRule="auto"/>
        <w:ind w:left="1001" w:hanging="273"/>
        <w:textAlignment w:val="auto"/>
        <w:rPr>
          <w:rFonts w:ascii="Times New Roman" w:hAnsi="Times New Roman"/>
        </w:rPr>
      </w:pPr>
      <w:r w:rsidRPr="000F5CB0">
        <w:rPr>
          <w:rFonts w:ascii="Times New Roman" w:hAnsi="Times New Roman"/>
        </w:rPr>
        <w:t>토</w:t>
      </w:r>
      <w:r w:rsidRPr="000F5CB0">
        <w:rPr>
          <w:rFonts w:ascii="Times New Roman" w:hAnsi="Times New Roman"/>
        </w:rPr>
        <w:t xml:space="preserve">, </w:t>
      </w:r>
      <w:r w:rsidRPr="000F5CB0">
        <w:rPr>
          <w:rFonts w:ascii="Times New Roman" w:hAnsi="Times New Roman"/>
        </w:rPr>
        <w:t>일</w:t>
      </w:r>
      <w:r w:rsidRPr="000F5CB0">
        <w:rPr>
          <w:rFonts w:ascii="Times New Roman" w:hAnsi="Times New Roman"/>
        </w:rPr>
        <w:t xml:space="preserve"> </w:t>
      </w:r>
      <w:r w:rsidRPr="000F5CB0">
        <w:rPr>
          <w:rFonts w:ascii="Times New Roman" w:hAnsi="Times New Roman"/>
        </w:rPr>
        <w:t>및</w:t>
      </w:r>
      <w:r w:rsidRPr="000F5CB0">
        <w:rPr>
          <w:rFonts w:ascii="Times New Roman" w:hAnsi="Times New Roman"/>
        </w:rPr>
        <w:t xml:space="preserve"> </w:t>
      </w:r>
      <w:r w:rsidRPr="000F5CB0">
        <w:rPr>
          <w:rFonts w:ascii="Times New Roman" w:hAnsi="Times New Roman"/>
        </w:rPr>
        <w:t>공휴일은</w:t>
      </w:r>
      <w:r w:rsidRPr="000F5CB0">
        <w:rPr>
          <w:rFonts w:ascii="Times New Roman" w:hAnsi="Times New Roman"/>
        </w:rPr>
        <w:t xml:space="preserve"> </w:t>
      </w:r>
      <w:r w:rsidR="002E23F0">
        <w:rPr>
          <w:rFonts w:ascii="Times New Roman" w:hAnsi="Times New Roman" w:hint="eastAsia"/>
          <w:lang w:eastAsia="ko-KR"/>
        </w:rPr>
        <w:t>연계기관</w:t>
      </w:r>
      <w:r w:rsidR="002E23F0">
        <w:rPr>
          <w:rFonts w:ascii="Times New Roman" w:hAnsi="Times New Roman" w:hint="eastAsia"/>
          <w:lang w:eastAsia="ko-KR"/>
        </w:rPr>
        <w:t xml:space="preserve"> </w:t>
      </w:r>
      <w:r w:rsidRPr="000F5CB0">
        <w:rPr>
          <w:rFonts w:ascii="Times New Roman" w:hAnsi="Times New Roman"/>
        </w:rPr>
        <w:t>서비스하지</w:t>
      </w:r>
      <w:r w:rsidRPr="000F5CB0">
        <w:rPr>
          <w:rFonts w:ascii="Times New Roman" w:hAnsi="Times New Roman"/>
        </w:rPr>
        <w:t xml:space="preserve"> </w:t>
      </w:r>
      <w:r w:rsidRPr="000F5CB0">
        <w:rPr>
          <w:rFonts w:ascii="Times New Roman" w:hAnsi="Times New Roman"/>
        </w:rPr>
        <w:t>않음</w:t>
      </w:r>
    </w:p>
    <w:p w:rsidR="00F86B9F" w:rsidRPr="000F5CB0" w:rsidRDefault="00F86B9F" w:rsidP="002E23F0">
      <w:pPr>
        <w:wordWrap w:val="0"/>
        <w:overflowPunct/>
        <w:spacing w:before="40" w:line="276" w:lineRule="auto"/>
        <w:textAlignment w:val="auto"/>
        <w:rPr>
          <w:rFonts w:ascii="Times New Roman" w:hAnsi="Times New Roman"/>
          <w:lang w:eastAsia="ko-KR"/>
        </w:rPr>
      </w:pPr>
    </w:p>
    <w:p w:rsidR="00F86B9F" w:rsidRPr="000F5CB0" w:rsidRDefault="00F86B9F" w:rsidP="00F86B9F">
      <w:pPr>
        <w:pStyle w:val="2"/>
        <w:widowControl/>
        <w:numPr>
          <w:ilvl w:val="1"/>
          <w:numId w:val="9"/>
        </w:numPr>
        <w:tabs>
          <w:tab w:val="clear" w:pos="567"/>
          <w:tab w:val="clear" w:pos="852"/>
          <w:tab w:val="num" w:pos="-720"/>
          <w:tab w:val="num" w:pos="709"/>
        </w:tabs>
        <w:suppressAutoHyphens w:val="0"/>
        <w:autoSpaceDN w:val="0"/>
        <w:adjustRightInd w:val="0"/>
        <w:spacing w:after="320"/>
        <w:ind w:left="426" w:hanging="426"/>
        <w:rPr>
          <w:rFonts w:ascii="Times New Roman" w:eastAsia="굴림" w:cs="Times New Roman"/>
        </w:rPr>
      </w:pPr>
      <w:bookmarkStart w:id="53" w:name="_Toc162756337"/>
      <w:bookmarkStart w:id="54" w:name="_Toc245206502"/>
      <w:bookmarkStart w:id="55" w:name="_Toc405465412"/>
      <w:r w:rsidRPr="000F5CB0">
        <w:rPr>
          <w:rFonts w:ascii="Times New Roman" w:eastAsia="굴림" w:cs="Times New Roman"/>
        </w:rPr>
        <w:t>백업</w:t>
      </w:r>
      <w:r w:rsidRPr="000F5CB0">
        <w:rPr>
          <w:rFonts w:ascii="Times New Roman" w:eastAsia="굴림" w:cs="Times New Roman"/>
        </w:rPr>
        <w:t xml:space="preserve"> </w:t>
      </w:r>
      <w:r w:rsidRPr="000F5CB0">
        <w:rPr>
          <w:rFonts w:ascii="Times New Roman" w:eastAsia="굴림" w:cs="Times New Roman"/>
        </w:rPr>
        <w:t>및</w:t>
      </w:r>
      <w:r w:rsidRPr="000F5CB0">
        <w:rPr>
          <w:rFonts w:ascii="Times New Roman" w:eastAsia="굴림" w:cs="Times New Roman"/>
        </w:rPr>
        <w:t xml:space="preserve"> </w:t>
      </w:r>
      <w:r w:rsidRPr="000F5CB0">
        <w:rPr>
          <w:rFonts w:ascii="Times New Roman" w:eastAsia="굴림" w:cs="Times New Roman"/>
        </w:rPr>
        <w:t>복구</w:t>
      </w:r>
      <w:bookmarkEnd w:id="53"/>
      <w:bookmarkEnd w:id="54"/>
      <w:bookmarkEnd w:id="55"/>
    </w:p>
    <w:p w:rsidR="00F86B9F" w:rsidRPr="000F5CB0" w:rsidRDefault="00F86B9F" w:rsidP="00F86B9F">
      <w:pPr>
        <w:pStyle w:val="aff8"/>
        <w:numPr>
          <w:ilvl w:val="0"/>
          <w:numId w:val="20"/>
        </w:numPr>
        <w:tabs>
          <w:tab w:val="clear" w:pos="1543"/>
          <w:tab w:val="num" w:pos="728"/>
          <w:tab w:val="left" w:pos="7349"/>
          <w:tab w:val="left" w:pos="8690"/>
        </w:tabs>
        <w:suppressAutoHyphens w:val="0"/>
        <w:wordWrap w:val="0"/>
        <w:autoSpaceDE/>
        <w:spacing w:before="40" w:line="276" w:lineRule="auto"/>
        <w:ind w:left="728" w:hanging="364"/>
        <w:rPr>
          <w:rFonts w:ascii="Times New Roman" w:eastAsia="굴림" w:hAnsi="Times New Roman"/>
          <w:sz w:val="20"/>
          <w:szCs w:val="20"/>
        </w:rPr>
      </w:pPr>
      <w:r w:rsidRPr="000F5CB0">
        <w:rPr>
          <w:rFonts w:ascii="Times New Roman" w:eastAsia="굴림" w:hAnsi="Times New Roman"/>
          <w:sz w:val="20"/>
          <w:szCs w:val="20"/>
        </w:rPr>
        <w:t>응용프로그램은</w:t>
      </w:r>
      <w:r w:rsidRPr="000F5CB0">
        <w:rPr>
          <w:rFonts w:ascii="Times New Roman" w:eastAsia="굴림" w:hAnsi="Times New Roman"/>
          <w:sz w:val="20"/>
          <w:szCs w:val="20"/>
        </w:rPr>
        <w:t xml:space="preserve"> </w:t>
      </w:r>
      <w:r w:rsidRPr="000F5CB0">
        <w:rPr>
          <w:rFonts w:ascii="Times New Roman" w:eastAsia="굴림" w:hAnsi="Times New Roman"/>
          <w:sz w:val="20"/>
          <w:szCs w:val="20"/>
        </w:rPr>
        <w:t>운영서버에</w:t>
      </w:r>
      <w:r w:rsidRPr="000F5CB0">
        <w:rPr>
          <w:rFonts w:ascii="Times New Roman" w:eastAsia="굴림" w:hAnsi="Times New Roman"/>
          <w:sz w:val="20"/>
          <w:szCs w:val="20"/>
        </w:rPr>
        <w:t xml:space="preserve"> </w:t>
      </w:r>
      <w:r w:rsidR="002E23F0">
        <w:rPr>
          <w:rFonts w:ascii="Times New Roman" w:eastAsia="굴림" w:hAnsi="Times New Roman"/>
          <w:sz w:val="20"/>
          <w:szCs w:val="20"/>
        </w:rPr>
        <w:t>백업</w:t>
      </w:r>
      <w:r w:rsidR="002E23F0">
        <w:rPr>
          <w:rFonts w:ascii="Times New Roman" w:eastAsia="굴림" w:hAnsi="Times New Roman" w:hint="eastAsia"/>
          <w:sz w:val="20"/>
          <w:szCs w:val="20"/>
          <w:lang w:eastAsia="ko-KR"/>
        </w:rPr>
        <w:t>한다</w:t>
      </w:r>
      <w:r w:rsidR="002E23F0">
        <w:rPr>
          <w:rFonts w:ascii="Times New Roman" w:eastAsia="굴림" w:hAnsi="Times New Roman" w:hint="eastAsia"/>
          <w:sz w:val="20"/>
          <w:szCs w:val="20"/>
          <w:lang w:eastAsia="ko-KR"/>
        </w:rPr>
        <w:t>.</w:t>
      </w:r>
    </w:p>
    <w:p w:rsidR="00F86B9F" w:rsidRDefault="00F86B9F" w:rsidP="00F86B9F">
      <w:pPr>
        <w:pStyle w:val="aff8"/>
        <w:numPr>
          <w:ilvl w:val="0"/>
          <w:numId w:val="20"/>
        </w:numPr>
        <w:tabs>
          <w:tab w:val="clear" w:pos="1543"/>
          <w:tab w:val="num" w:pos="728"/>
          <w:tab w:val="left" w:pos="7349"/>
          <w:tab w:val="left" w:pos="8690"/>
        </w:tabs>
        <w:suppressAutoHyphens w:val="0"/>
        <w:wordWrap w:val="0"/>
        <w:autoSpaceDE/>
        <w:spacing w:before="40" w:line="276" w:lineRule="auto"/>
        <w:ind w:left="728" w:hanging="364"/>
        <w:rPr>
          <w:rFonts w:ascii="Times New Roman" w:eastAsia="굴림" w:hAnsi="Times New Roman"/>
          <w:sz w:val="20"/>
          <w:szCs w:val="20"/>
        </w:rPr>
      </w:pPr>
      <w:r w:rsidRPr="000F5CB0">
        <w:rPr>
          <w:rFonts w:ascii="Times New Roman" w:eastAsia="굴림" w:hAnsi="Times New Roman"/>
          <w:sz w:val="20"/>
          <w:szCs w:val="20"/>
        </w:rPr>
        <w:t>현재</w:t>
      </w:r>
      <w:r w:rsidRPr="000F5CB0">
        <w:rPr>
          <w:rFonts w:ascii="Times New Roman" w:eastAsia="굴림" w:hAnsi="Times New Roman"/>
          <w:sz w:val="20"/>
          <w:szCs w:val="20"/>
        </w:rPr>
        <w:t xml:space="preserve"> </w:t>
      </w:r>
      <w:r w:rsidRPr="000F5CB0">
        <w:rPr>
          <w:rFonts w:ascii="Times New Roman" w:eastAsia="굴림" w:hAnsi="Times New Roman"/>
          <w:sz w:val="20"/>
          <w:szCs w:val="20"/>
        </w:rPr>
        <w:t>운영되고</w:t>
      </w:r>
      <w:r w:rsidRPr="000F5CB0">
        <w:rPr>
          <w:rFonts w:ascii="Times New Roman" w:eastAsia="굴림" w:hAnsi="Times New Roman"/>
          <w:sz w:val="20"/>
          <w:szCs w:val="20"/>
        </w:rPr>
        <w:t xml:space="preserve"> </w:t>
      </w:r>
      <w:r w:rsidRPr="000F5CB0">
        <w:rPr>
          <w:rFonts w:ascii="Times New Roman" w:eastAsia="굴림" w:hAnsi="Times New Roman"/>
          <w:sz w:val="20"/>
          <w:szCs w:val="20"/>
        </w:rPr>
        <w:t>있는</w:t>
      </w:r>
      <w:r w:rsidRPr="000F5CB0">
        <w:rPr>
          <w:rFonts w:ascii="Times New Roman" w:eastAsia="굴림" w:hAnsi="Times New Roman"/>
          <w:sz w:val="20"/>
          <w:szCs w:val="20"/>
        </w:rPr>
        <w:t xml:space="preserve"> </w:t>
      </w:r>
      <w:r w:rsidRPr="000F5CB0">
        <w:rPr>
          <w:rFonts w:ascii="Times New Roman" w:eastAsia="굴림" w:hAnsi="Times New Roman"/>
          <w:sz w:val="20"/>
          <w:szCs w:val="20"/>
        </w:rPr>
        <w:t>시스템</w:t>
      </w:r>
      <w:r w:rsidR="003362B6">
        <w:rPr>
          <w:rFonts w:ascii="Times New Roman" w:eastAsia="굴림" w:hAnsi="Times New Roman" w:hint="eastAsia"/>
          <w:sz w:val="20"/>
          <w:szCs w:val="20"/>
          <w:lang w:eastAsia="ko-KR"/>
        </w:rPr>
        <w:t>은</w:t>
      </w:r>
      <w:r w:rsidRPr="000F5CB0">
        <w:rPr>
          <w:rFonts w:ascii="Times New Roman" w:eastAsia="굴림" w:hAnsi="Times New Roman"/>
          <w:sz w:val="20"/>
          <w:szCs w:val="20"/>
        </w:rPr>
        <w:t xml:space="preserve"> </w:t>
      </w:r>
      <w:r w:rsidRPr="000F5CB0">
        <w:rPr>
          <w:rFonts w:ascii="Times New Roman" w:eastAsia="굴림" w:hAnsi="Times New Roman"/>
          <w:sz w:val="20"/>
          <w:szCs w:val="20"/>
        </w:rPr>
        <w:t>소스</w:t>
      </w:r>
      <w:r w:rsidRPr="000F5CB0">
        <w:rPr>
          <w:rFonts w:ascii="Times New Roman" w:eastAsia="굴림" w:hAnsi="Times New Roman"/>
          <w:sz w:val="20"/>
          <w:szCs w:val="20"/>
        </w:rPr>
        <w:t xml:space="preserve"> </w:t>
      </w:r>
      <w:r w:rsidRPr="000F5CB0">
        <w:rPr>
          <w:rFonts w:ascii="Times New Roman" w:eastAsia="굴림" w:hAnsi="Times New Roman"/>
          <w:sz w:val="20"/>
          <w:szCs w:val="20"/>
        </w:rPr>
        <w:t>및</w:t>
      </w:r>
      <w:r w:rsidRPr="000F5CB0">
        <w:rPr>
          <w:rFonts w:ascii="Times New Roman" w:eastAsia="굴림" w:hAnsi="Times New Roman"/>
          <w:sz w:val="20"/>
          <w:szCs w:val="20"/>
        </w:rPr>
        <w:t xml:space="preserve"> </w:t>
      </w:r>
      <w:r w:rsidRPr="000F5CB0">
        <w:rPr>
          <w:rFonts w:ascii="Times New Roman" w:eastAsia="굴림" w:hAnsi="Times New Roman"/>
          <w:sz w:val="20"/>
          <w:szCs w:val="20"/>
        </w:rPr>
        <w:t>환경파일</w:t>
      </w:r>
      <w:r w:rsidRPr="000F5CB0">
        <w:rPr>
          <w:rFonts w:ascii="Times New Roman" w:eastAsia="굴림" w:hAnsi="Times New Roman"/>
          <w:sz w:val="20"/>
          <w:szCs w:val="20"/>
        </w:rPr>
        <w:t xml:space="preserve"> </w:t>
      </w:r>
      <w:r w:rsidRPr="000F5CB0">
        <w:rPr>
          <w:rFonts w:ascii="Times New Roman" w:eastAsia="굴림" w:hAnsi="Times New Roman"/>
          <w:sz w:val="20"/>
          <w:szCs w:val="20"/>
        </w:rPr>
        <w:t>백업</w:t>
      </w:r>
      <w:r w:rsidRPr="000F5CB0">
        <w:rPr>
          <w:rFonts w:ascii="Times New Roman" w:eastAsia="굴림" w:hAnsi="Times New Roman"/>
          <w:sz w:val="20"/>
          <w:szCs w:val="20"/>
        </w:rPr>
        <w:t xml:space="preserve"> </w:t>
      </w:r>
      <w:r w:rsidRPr="000F5CB0">
        <w:rPr>
          <w:rFonts w:ascii="Times New Roman" w:eastAsia="굴림" w:hAnsi="Times New Roman"/>
          <w:sz w:val="20"/>
          <w:szCs w:val="20"/>
        </w:rPr>
        <w:t>필요</w:t>
      </w:r>
    </w:p>
    <w:p w:rsidR="00F86B9F" w:rsidRPr="000F5CB0" w:rsidRDefault="00F86B9F" w:rsidP="00F86B9F">
      <w:pPr>
        <w:pStyle w:val="2"/>
        <w:widowControl/>
        <w:numPr>
          <w:ilvl w:val="1"/>
          <w:numId w:val="9"/>
        </w:numPr>
        <w:tabs>
          <w:tab w:val="clear" w:pos="567"/>
          <w:tab w:val="clear" w:pos="852"/>
          <w:tab w:val="num" w:pos="-720"/>
          <w:tab w:val="num" w:pos="709"/>
        </w:tabs>
        <w:suppressAutoHyphens w:val="0"/>
        <w:autoSpaceDN w:val="0"/>
        <w:adjustRightInd w:val="0"/>
        <w:spacing w:after="320"/>
        <w:ind w:left="426" w:hanging="426"/>
        <w:rPr>
          <w:rFonts w:ascii="Times New Roman" w:eastAsia="굴림" w:cs="Times New Roman"/>
        </w:rPr>
      </w:pPr>
      <w:bookmarkStart w:id="56" w:name="_Toc162756338"/>
      <w:bookmarkStart w:id="57" w:name="_Toc245206503"/>
      <w:bookmarkStart w:id="58" w:name="_Toc405465413"/>
      <w:bookmarkStart w:id="59" w:name="_GoBack"/>
      <w:bookmarkEnd w:id="59"/>
      <w:r w:rsidRPr="000F5CB0">
        <w:rPr>
          <w:rFonts w:ascii="Times New Roman" w:eastAsia="굴림" w:cs="Times New Roman"/>
        </w:rPr>
        <w:t>고려사항</w:t>
      </w:r>
      <w:bookmarkEnd w:id="56"/>
      <w:bookmarkEnd w:id="57"/>
      <w:bookmarkEnd w:id="58"/>
    </w:p>
    <w:p w:rsidR="00F86B9F" w:rsidRPr="000F5CB0" w:rsidRDefault="00F86B9F" w:rsidP="00F86B9F">
      <w:pPr>
        <w:pStyle w:val="aff8"/>
        <w:numPr>
          <w:ilvl w:val="0"/>
          <w:numId w:val="20"/>
        </w:numPr>
        <w:tabs>
          <w:tab w:val="clear" w:pos="1543"/>
          <w:tab w:val="num" w:pos="728"/>
          <w:tab w:val="num" w:pos="1092"/>
          <w:tab w:val="left" w:pos="7349"/>
          <w:tab w:val="left" w:pos="8690"/>
        </w:tabs>
        <w:suppressAutoHyphens w:val="0"/>
        <w:wordWrap w:val="0"/>
        <w:autoSpaceDE/>
        <w:spacing w:before="40" w:line="276" w:lineRule="auto"/>
        <w:ind w:left="728" w:hanging="364"/>
        <w:rPr>
          <w:rFonts w:ascii="Times New Roman" w:eastAsia="굴림" w:hAnsi="Times New Roman"/>
          <w:sz w:val="20"/>
          <w:szCs w:val="20"/>
        </w:rPr>
      </w:pPr>
      <w:r w:rsidRPr="000F5CB0">
        <w:rPr>
          <w:rFonts w:ascii="Times New Roman" w:eastAsia="굴림" w:hAnsi="Times New Roman"/>
          <w:sz w:val="20"/>
          <w:szCs w:val="20"/>
        </w:rPr>
        <w:t>전개</w:t>
      </w:r>
      <w:r w:rsidRPr="000F5CB0">
        <w:rPr>
          <w:rFonts w:ascii="Times New Roman" w:eastAsia="굴림" w:hAnsi="Times New Roman"/>
          <w:sz w:val="20"/>
          <w:szCs w:val="20"/>
        </w:rPr>
        <w:t xml:space="preserve"> </w:t>
      </w:r>
      <w:r w:rsidRPr="000F5CB0">
        <w:rPr>
          <w:rFonts w:ascii="Times New Roman" w:eastAsia="굴림" w:hAnsi="Times New Roman"/>
          <w:sz w:val="20"/>
          <w:szCs w:val="20"/>
        </w:rPr>
        <w:t>당일</w:t>
      </w:r>
      <w:r w:rsidRPr="000F5CB0">
        <w:rPr>
          <w:rFonts w:ascii="Times New Roman" w:eastAsia="굴림" w:hAnsi="Times New Roman"/>
          <w:sz w:val="20"/>
          <w:szCs w:val="20"/>
        </w:rPr>
        <w:t xml:space="preserve"> </w:t>
      </w:r>
      <w:r w:rsidRPr="000F5CB0">
        <w:rPr>
          <w:rFonts w:ascii="Times New Roman" w:eastAsia="굴림" w:hAnsi="Times New Roman"/>
          <w:sz w:val="20"/>
          <w:szCs w:val="20"/>
        </w:rPr>
        <w:t>서버</w:t>
      </w:r>
      <w:r w:rsidRPr="000F5CB0">
        <w:rPr>
          <w:rFonts w:ascii="Times New Roman" w:eastAsia="굴림" w:hAnsi="Times New Roman"/>
          <w:sz w:val="20"/>
          <w:szCs w:val="20"/>
        </w:rPr>
        <w:t xml:space="preserve">, </w:t>
      </w:r>
      <w:r w:rsidRPr="000F5CB0">
        <w:rPr>
          <w:rFonts w:ascii="Times New Roman" w:eastAsia="굴림" w:hAnsi="Times New Roman"/>
          <w:sz w:val="20"/>
          <w:szCs w:val="20"/>
        </w:rPr>
        <w:t>응용프로그램의</w:t>
      </w:r>
      <w:r w:rsidRPr="000F5CB0">
        <w:rPr>
          <w:rFonts w:ascii="Times New Roman" w:eastAsia="굴림" w:hAnsi="Times New Roman"/>
          <w:sz w:val="20"/>
          <w:szCs w:val="20"/>
        </w:rPr>
        <w:t xml:space="preserve"> </w:t>
      </w:r>
      <w:r w:rsidRPr="000F5CB0">
        <w:rPr>
          <w:rFonts w:ascii="Times New Roman" w:eastAsia="굴림" w:hAnsi="Times New Roman"/>
          <w:sz w:val="20"/>
          <w:szCs w:val="20"/>
        </w:rPr>
        <w:t>모니터링을</w:t>
      </w:r>
      <w:r w:rsidRPr="000F5CB0">
        <w:rPr>
          <w:rFonts w:ascii="Times New Roman" w:eastAsia="굴림" w:hAnsi="Times New Roman"/>
          <w:sz w:val="20"/>
          <w:szCs w:val="20"/>
        </w:rPr>
        <w:t xml:space="preserve"> </w:t>
      </w:r>
      <w:r w:rsidRPr="000F5CB0">
        <w:rPr>
          <w:rFonts w:ascii="Times New Roman" w:eastAsia="굴림" w:hAnsi="Times New Roman"/>
          <w:sz w:val="20"/>
          <w:szCs w:val="20"/>
        </w:rPr>
        <w:t>위해</w:t>
      </w:r>
      <w:r w:rsidR="002E23F0">
        <w:rPr>
          <w:rFonts w:ascii="Times New Roman" w:eastAsia="굴림" w:hAnsi="Times New Roman" w:hint="eastAsia"/>
          <w:sz w:val="20"/>
          <w:szCs w:val="20"/>
          <w:lang w:eastAsia="ko-KR"/>
        </w:rPr>
        <w:t xml:space="preserve"> </w:t>
      </w:r>
      <w:r w:rsidR="002E23F0">
        <w:rPr>
          <w:rFonts w:ascii="Times New Roman" w:eastAsia="굴림" w:hAnsi="Times New Roman" w:hint="eastAsia"/>
          <w:sz w:val="20"/>
          <w:szCs w:val="20"/>
          <w:lang w:eastAsia="ko-KR"/>
        </w:rPr>
        <w:t>운영팀과</w:t>
      </w:r>
      <w:r w:rsidRPr="000F5CB0">
        <w:rPr>
          <w:rFonts w:ascii="Times New Roman" w:eastAsia="굴림" w:hAnsi="Times New Roman"/>
          <w:sz w:val="20"/>
          <w:szCs w:val="20"/>
        </w:rPr>
        <w:t>의</w:t>
      </w:r>
      <w:r w:rsidRPr="000F5CB0">
        <w:rPr>
          <w:rFonts w:ascii="Times New Roman" w:eastAsia="굴림" w:hAnsi="Times New Roman"/>
          <w:sz w:val="20"/>
          <w:szCs w:val="20"/>
        </w:rPr>
        <w:t xml:space="preserve"> </w:t>
      </w:r>
      <w:r w:rsidRPr="000F5CB0">
        <w:rPr>
          <w:rFonts w:ascii="Times New Roman" w:eastAsia="굴림" w:hAnsi="Times New Roman"/>
          <w:sz w:val="20"/>
          <w:szCs w:val="20"/>
        </w:rPr>
        <w:t>협조가</w:t>
      </w:r>
      <w:r w:rsidRPr="000F5CB0">
        <w:rPr>
          <w:rFonts w:ascii="Times New Roman" w:eastAsia="굴림" w:hAnsi="Times New Roman"/>
          <w:sz w:val="20"/>
          <w:szCs w:val="20"/>
        </w:rPr>
        <w:t xml:space="preserve"> </w:t>
      </w:r>
      <w:r w:rsidRPr="000F5CB0">
        <w:rPr>
          <w:rFonts w:ascii="Times New Roman" w:eastAsia="굴림" w:hAnsi="Times New Roman"/>
          <w:sz w:val="20"/>
          <w:szCs w:val="20"/>
        </w:rPr>
        <w:t>필요하며</w:t>
      </w:r>
      <w:r w:rsidRPr="000F5CB0">
        <w:rPr>
          <w:rFonts w:ascii="Times New Roman" w:eastAsia="굴림" w:hAnsi="Times New Roman"/>
          <w:sz w:val="20"/>
          <w:szCs w:val="20"/>
        </w:rPr>
        <w:t xml:space="preserve">, </w:t>
      </w:r>
      <w:r w:rsidRPr="000F5CB0">
        <w:rPr>
          <w:rFonts w:ascii="Times New Roman" w:eastAsia="굴림" w:hAnsi="Times New Roman"/>
          <w:sz w:val="20"/>
          <w:szCs w:val="20"/>
        </w:rPr>
        <w:t>장애</w:t>
      </w:r>
      <w:r w:rsidRPr="000F5CB0">
        <w:rPr>
          <w:rFonts w:ascii="Times New Roman" w:eastAsia="굴림" w:hAnsi="Times New Roman"/>
          <w:sz w:val="20"/>
          <w:szCs w:val="20"/>
        </w:rPr>
        <w:t xml:space="preserve"> </w:t>
      </w:r>
      <w:r w:rsidRPr="000F5CB0">
        <w:rPr>
          <w:rFonts w:ascii="Times New Roman" w:eastAsia="굴림" w:hAnsi="Times New Roman"/>
          <w:sz w:val="20"/>
          <w:szCs w:val="20"/>
        </w:rPr>
        <w:t>발생</w:t>
      </w:r>
      <w:r w:rsidRPr="000F5CB0">
        <w:rPr>
          <w:rFonts w:ascii="Times New Roman" w:eastAsia="굴림" w:hAnsi="Times New Roman"/>
          <w:sz w:val="20"/>
          <w:szCs w:val="20"/>
        </w:rPr>
        <w:t xml:space="preserve"> </w:t>
      </w:r>
      <w:r w:rsidRPr="000F5CB0">
        <w:rPr>
          <w:rFonts w:ascii="Times New Roman" w:eastAsia="굴림" w:hAnsi="Times New Roman"/>
          <w:sz w:val="20"/>
          <w:szCs w:val="20"/>
        </w:rPr>
        <w:t>시</w:t>
      </w:r>
      <w:r w:rsidRPr="000F5CB0">
        <w:rPr>
          <w:rFonts w:ascii="Times New Roman" w:eastAsia="굴림" w:hAnsi="Times New Roman"/>
          <w:sz w:val="20"/>
          <w:szCs w:val="20"/>
        </w:rPr>
        <w:t xml:space="preserve"> </w:t>
      </w:r>
      <w:r w:rsidRPr="000F5CB0">
        <w:rPr>
          <w:rFonts w:ascii="Times New Roman" w:eastAsia="굴림" w:hAnsi="Times New Roman"/>
          <w:sz w:val="20"/>
          <w:szCs w:val="20"/>
        </w:rPr>
        <w:t>연락하여</w:t>
      </w:r>
      <w:r w:rsidRPr="000F5CB0">
        <w:rPr>
          <w:rFonts w:ascii="Times New Roman" w:eastAsia="굴림" w:hAnsi="Times New Roman"/>
          <w:sz w:val="20"/>
          <w:szCs w:val="20"/>
        </w:rPr>
        <w:t xml:space="preserve"> </w:t>
      </w:r>
      <w:r w:rsidRPr="000F5CB0">
        <w:rPr>
          <w:rFonts w:ascii="Times New Roman" w:eastAsia="굴림" w:hAnsi="Times New Roman"/>
          <w:sz w:val="20"/>
          <w:szCs w:val="20"/>
        </w:rPr>
        <w:t>조치를</w:t>
      </w:r>
      <w:r w:rsidRPr="000F5CB0">
        <w:rPr>
          <w:rFonts w:ascii="Times New Roman" w:eastAsia="굴림" w:hAnsi="Times New Roman"/>
          <w:sz w:val="20"/>
          <w:szCs w:val="20"/>
        </w:rPr>
        <w:t xml:space="preserve"> </w:t>
      </w:r>
      <w:r w:rsidRPr="000F5CB0">
        <w:rPr>
          <w:rFonts w:ascii="Times New Roman" w:eastAsia="굴림" w:hAnsi="Times New Roman"/>
          <w:sz w:val="20"/>
          <w:szCs w:val="20"/>
        </w:rPr>
        <w:t>취할</w:t>
      </w:r>
      <w:r w:rsidRPr="000F5CB0">
        <w:rPr>
          <w:rFonts w:ascii="Times New Roman" w:eastAsia="굴림" w:hAnsi="Times New Roman"/>
          <w:sz w:val="20"/>
          <w:szCs w:val="20"/>
        </w:rPr>
        <w:t xml:space="preserve"> </w:t>
      </w:r>
      <w:r w:rsidRPr="000F5CB0">
        <w:rPr>
          <w:rFonts w:ascii="Times New Roman" w:eastAsia="굴림" w:hAnsi="Times New Roman"/>
          <w:sz w:val="20"/>
          <w:szCs w:val="20"/>
        </w:rPr>
        <w:t>수</w:t>
      </w:r>
      <w:r w:rsidRPr="000F5CB0">
        <w:rPr>
          <w:rFonts w:ascii="Times New Roman" w:eastAsia="굴림" w:hAnsi="Times New Roman"/>
          <w:sz w:val="20"/>
          <w:szCs w:val="20"/>
        </w:rPr>
        <w:t xml:space="preserve"> </w:t>
      </w:r>
      <w:r w:rsidRPr="000F5CB0">
        <w:rPr>
          <w:rFonts w:ascii="Times New Roman" w:eastAsia="굴림" w:hAnsi="Times New Roman"/>
          <w:sz w:val="20"/>
          <w:szCs w:val="20"/>
        </w:rPr>
        <w:t>있도록</w:t>
      </w:r>
      <w:r w:rsidRPr="000F5CB0">
        <w:rPr>
          <w:rFonts w:ascii="Times New Roman" w:eastAsia="굴림" w:hAnsi="Times New Roman"/>
          <w:sz w:val="20"/>
          <w:szCs w:val="20"/>
        </w:rPr>
        <w:t xml:space="preserve"> </w:t>
      </w:r>
      <w:r w:rsidRPr="000F5CB0">
        <w:rPr>
          <w:rFonts w:ascii="Times New Roman" w:eastAsia="굴림" w:hAnsi="Times New Roman"/>
          <w:sz w:val="20"/>
          <w:szCs w:val="20"/>
        </w:rPr>
        <w:t>콜</w:t>
      </w:r>
      <w:r w:rsidRPr="000F5CB0">
        <w:rPr>
          <w:rFonts w:ascii="Times New Roman" w:eastAsia="굴림" w:hAnsi="Times New Roman"/>
          <w:sz w:val="20"/>
          <w:szCs w:val="20"/>
        </w:rPr>
        <w:t xml:space="preserve"> </w:t>
      </w:r>
      <w:r w:rsidRPr="000F5CB0">
        <w:rPr>
          <w:rFonts w:ascii="Times New Roman" w:eastAsia="굴림" w:hAnsi="Times New Roman"/>
          <w:sz w:val="20"/>
          <w:szCs w:val="20"/>
        </w:rPr>
        <w:t>대기</w:t>
      </w:r>
      <w:r w:rsidRPr="000F5CB0">
        <w:rPr>
          <w:rFonts w:ascii="Times New Roman" w:eastAsia="굴림" w:hAnsi="Times New Roman"/>
          <w:sz w:val="20"/>
          <w:szCs w:val="20"/>
        </w:rPr>
        <w:t xml:space="preserve"> </w:t>
      </w:r>
      <w:r w:rsidRPr="000F5CB0">
        <w:rPr>
          <w:rFonts w:ascii="Times New Roman" w:eastAsia="굴림" w:hAnsi="Times New Roman"/>
          <w:sz w:val="20"/>
          <w:szCs w:val="20"/>
        </w:rPr>
        <w:t>요망</w:t>
      </w:r>
      <w:r w:rsidRPr="000F5CB0">
        <w:rPr>
          <w:rFonts w:ascii="Times New Roman" w:eastAsia="굴림" w:hAnsi="Times New Roman"/>
          <w:sz w:val="20"/>
          <w:szCs w:val="20"/>
        </w:rPr>
        <w:t>.</w:t>
      </w:r>
    </w:p>
    <w:p w:rsidR="00034AA5" w:rsidRPr="002E23F0" w:rsidRDefault="00034AA5" w:rsidP="002E23F0">
      <w:pPr>
        <w:pStyle w:val="0"/>
        <w:keepNext w:val="0"/>
        <w:keepLines w:val="0"/>
        <w:numPr>
          <w:ilvl w:val="0"/>
          <w:numId w:val="0"/>
        </w:numPr>
        <w:suppressAutoHyphens w:val="0"/>
        <w:autoSpaceDN w:val="0"/>
        <w:adjustRightInd w:val="0"/>
        <w:rPr>
          <w:rFonts w:ascii="Times New Roman" w:eastAsia="굴림" w:cs="Times New Roman"/>
          <w:lang w:val="en-US" w:eastAsia="ko-KR"/>
        </w:rPr>
      </w:pPr>
    </w:p>
    <w:sectPr w:rsidR="00034AA5" w:rsidRPr="002E23F0" w:rsidSect="00E54B88">
      <w:footerReference w:type="default" r:id="rId11"/>
      <w:pgSz w:w="11907" w:h="16840" w:code="9"/>
      <w:pgMar w:top="1701" w:right="1440" w:bottom="1440" w:left="1440" w:header="720" w:footer="357"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5D7" w:rsidRDefault="005865D7">
      <w:r>
        <w:separator/>
      </w:r>
    </w:p>
  </w:endnote>
  <w:endnote w:type="continuationSeparator" w:id="0">
    <w:p w:rsidR="005865D7" w:rsidRDefault="00586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MS Serif">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Rix고딕 B">
    <w:altName w:val="바탕"/>
    <w:charset w:val="81"/>
    <w:family w:val="roman"/>
    <w:pitch w:val="variable"/>
    <w:sig w:usb0="00000000" w:usb1="39D7FCF9" w:usb2="00000010" w:usb3="00000000" w:csb0="00080000" w:csb1="00000000"/>
  </w:font>
  <w:font w:name="윤바탕150">
    <w:altName w:val="맑은 고딕"/>
    <w:charset w:val="81"/>
    <w:family w:val="auto"/>
    <w:pitch w:val="variable"/>
    <w:sig w:usb0="00000000" w:usb1="29D77CF9"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elvetica">
    <w:panose1 w:val="020B0504020202020204"/>
    <w:charset w:val="00"/>
    <w:family w:val="swiss"/>
    <w:notTrueType/>
    <w:pitch w:val="variable"/>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윤바탕110">
    <w:altName w:val="맑은 고딕"/>
    <w:charset w:val="81"/>
    <w:family w:val="auto"/>
    <w:pitch w:val="variable"/>
    <w:sig w:usb0="00000000" w:usb1="29D77CF9" w:usb2="00000010" w:usb3="00000000" w:csb0="00080001" w:csb1="00000000"/>
  </w:font>
  <w:font w:name="Palatino">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G Omega">
    <w:charset w:val="00"/>
    <w:family w:val="swiss"/>
    <w:pitch w:val="variable"/>
    <w:sig w:usb0="00000007" w:usb1="00000000" w:usb2="00000000" w:usb3="00000000" w:csb0="00000093"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바탕"/>
    <w:charset w:val="81"/>
    <w:family w:val="auto"/>
    <w:pitch w:val="variable"/>
    <w:sig w:usb0="800002A7" w:usb1="19D77CFB" w:usb2="00000010" w:usb3="00000000" w:csb0="00080000" w:csb1="00000000"/>
  </w:font>
  <w:font w:name="HY그래픽M">
    <w:charset w:val="81"/>
    <w:family w:val="roman"/>
    <w:pitch w:val="variable"/>
    <w:sig w:usb0="900002A7" w:usb1="09D77CF9" w:usb2="00000010" w:usb3="00000000" w:csb0="00080000" w:csb1="00000000"/>
  </w:font>
  <w:font w:name="HY견고딕">
    <w:panose1 w:val="02030600000101010101"/>
    <w:charset w:val="81"/>
    <w:family w:val="roman"/>
    <w:pitch w:val="variable"/>
    <w:sig w:usb0="800002A7" w:usb1="39D77CF9" w:usb2="00000010" w:usb3="00000000" w:csb0="00080000" w:csb1="00000000"/>
  </w:font>
  <w:font w:name="다음_SemiBold">
    <w:altName w:val="맑은 고딕 Semilight"/>
    <w:charset w:val="81"/>
    <w:family w:val="auto"/>
    <w:pitch w:val="variable"/>
    <w:sig w:usb0="00000000" w:usb1="09D77CFB" w:usb2="00000010" w:usb3="00000000" w:csb0="0008000D" w:csb1="00000000"/>
  </w:font>
  <w:font w:name="한양중고딕">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24D" w:rsidRPr="009F0BA0" w:rsidRDefault="0090324D" w:rsidP="00F47162">
    <w:pPr>
      <w:pStyle w:val="af2"/>
      <w:tabs>
        <w:tab w:val="right" w:pos="9180"/>
      </w:tabs>
      <w:ind w:right="360"/>
      <w:jc w:val="center"/>
      <w:rPr>
        <w:rFonts w:ascii="다음_SemiBold" w:eastAsia="다음_SemiBold" w:hAnsi="다음_SemiBold"/>
        <w:sz w:val="16"/>
        <w:szCs w:val="15"/>
        <w:lang w:eastAsia="ko-KR"/>
      </w:rPr>
    </w:pPr>
    <w:r w:rsidRPr="009F0BA0">
      <w:rPr>
        <w:rFonts w:ascii="다음_SemiBold" w:eastAsia="다음_SemiBold" w:hAnsi="다음_SemiBold"/>
        <w:sz w:val="16"/>
        <w:szCs w:val="15"/>
      </w:rPr>
      <w:t xml:space="preserve">Page </w:t>
    </w:r>
    <w:r w:rsidRPr="009F0BA0">
      <w:rPr>
        <w:rFonts w:ascii="다음_SemiBold" w:eastAsia="다음_SemiBold" w:hAnsi="다음_SemiBold"/>
        <w:sz w:val="16"/>
        <w:szCs w:val="15"/>
      </w:rPr>
      <w:fldChar w:fldCharType="begin"/>
    </w:r>
    <w:r w:rsidRPr="009F0BA0">
      <w:rPr>
        <w:rFonts w:ascii="다음_SemiBold" w:eastAsia="다음_SemiBold" w:hAnsi="다음_SemiBold"/>
        <w:sz w:val="16"/>
        <w:szCs w:val="15"/>
      </w:rPr>
      <w:instrText xml:space="preserve"> PAGE </w:instrText>
    </w:r>
    <w:r w:rsidRPr="009F0BA0">
      <w:rPr>
        <w:rFonts w:ascii="다음_SemiBold" w:eastAsia="다음_SemiBold" w:hAnsi="다음_SemiBold"/>
        <w:sz w:val="16"/>
        <w:szCs w:val="15"/>
      </w:rPr>
      <w:fldChar w:fldCharType="separate"/>
    </w:r>
    <w:r w:rsidR="003362B6">
      <w:rPr>
        <w:rFonts w:ascii="다음_SemiBold" w:eastAsia="다음_SemiBold" w:hAnsi="다음_SemiBold"/>
        <w:noProof/>
        <w:sz w:val="16"/>
        <w:szCs w:val="15"/>
      </w:rPr>
      <w:t>iii</w:t>
    </w:r>
    <w:r w:rsidRPr="009F0BA0">
      <w:rPr>
        <w:rFonts w:ascii="다음_SemiBold" w:eastAsia="다음_SemiBold" w:hAnsi="다음_SemiBold"/>
        <w:sz w:val="16"/>
        <w:szCs w:val="15"/>
      </w:rPr>
      <w:fldChar w:fldCharType="end"/>
    </w:r>
  </w:p>
  <w:p w:rsidR="0090324D" w:rsidRPr="009F0BA0" w:rsidRDefault="0090324D" w:rsidP="00F47162">
    <w:pPr>
      <w:pStyle w:val="af2"/>
      <w:tabs>
        <w:tab w:val="right" w:pos="9180"/>
      </w:tabs>
      <w:ind w:right="360"/>
      <w:jc w:val="center"/>
      <w:rPr>
        <w:rFonts w:ascii="다음_SemiBold" w:eastAsia="다음_SemiBold" w:hAnsi="다음_SemiBold"/>
        <w:sz w:val="16"/>
        <w:szCs w:val="15"/>
        <w:lang w:eastAsia="ko-KR"/>
      </w:rPr>
    </w:pPr>
  </w:p>
  <w:p w:rsidR="0090324D" w:rsidRDefault="0090324D">
    <w:pPr>
      <w:rPr>
        <w:lang w:eastAsia="ko-K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24D" w:rsidRDefault="0090324D" w:rsidP="00E54B88">
    <w:pPr>
      <w:pStyle w:val="af2"/>
      <w:tabs>
        <w:tab w:val="right" w:pos="8931"/>
        <w:tab w:val="right" w:pos="9180"/>
      </w:tabs>
      <w:ind w:right="-7"/>
      <w:rPr>
        <w:i/>
        <w:sz w:val="19"/>
        <w:szCs w:val="19"/>
      </w:rPr>
    </w:pPr>
    <w:r>
      <w:rPr>
        <w:noProof/>
        <w:sz w:val="15"/>
        <w:szCs w:val="15"/>
        <w:lang w:eastAsia="ko-KR"/>
      </w:rPr>
      <mc:AlternateContent>
        <mc:Choice Requires="wps">
          <w:drawing>
            <wp:anchor distT="0" distB="0" distL="114300" distR="114300" simplePos="0" relativeHeight="251684864" behindDoc="0" locked="0" layoutInCell="1" allowOverlap="1" wp14:anchorId="5C401B4C" wp14:editId="226407E1">
              <wp:simplePos x="0" y="0"/>
              <wp:positionH relativeFrom="column">
                <wp:posOffset>-290830</wp:posOffset>
              </wp:positionH>
              <wp:positionV relativeFrom="paragraph">
                <wp:posOffset>-105410</wp:posOffset>
              </wp:positionV>
              <wp:extent cx="6228080" cy="43180"/>
              <wp:effectExtent l="4445" t="0" r="0" b="0"/>
              <wp:wrapNone/>
              <wp:docPr id="19" name="직사각형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8080" cy="43180"/>
                      </a:xfrm>
                      <a:prstGeom prst="rect">
                        <a:avLst/>
                      </a:prstGeom>
                      <a:gradFill rotWithShape="1">
                        <a:gsLst>
                          <a:gs pos="0">
                            <a:srgbClr val="B1B1FF"/>
                          </a:gs>
                          <a:gs pos="100000">
                            <a:srgbClr val="7979C2"/>
                          </a:gs>
                        </a:gsLst>
                        <a:lin ang="0" scaled="1"/>
                      </a:gra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직사각형 19" o:spid="_x0000_s1026" style="position:absolute;left:0;text-align:left;margin-left:-22.9pt;margin-top:-8.3pt;width:490.4pt;height: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" fillcolor="#b1b1ff" stroked="f">
              <v:fill color2="#7979c2" rotate="t" angle="90" focus="100%" type="gradient"/>
            </v:rect>
          </w:pict>
        </mc:Fallback>
      </mc:AlternateContent>
    </w:r>
    <w:r>
      <w:rPr>
        <w:rFonts w:ascii="Times New Roman" w:hAnsi="Times New Roman" w:hint="eastAsia"/>
        <w:b/>
        <w:sz w:val="46"/>
        <w:szCs w:val="46"/>
      </w:rPr>
      <w:t xml:space="preserve">                                  </w:t>
    </w:r>
    <w:r w:rsidRPr="00786027">
      <w:rPr>
        <w:rFonts w:ascii="Times New Roman" w:hAnsi="Times New Roman"/>
        <w:sz w:val="15"/>
        <w:szCs w:val="15"/>
      </w:rPr>
      <w:t xml:space="preserve"> </w:t>
    </w:r>
    <w:r w:rsidRPr="00BC0A5E">
      <w:rPr>
        <w:rFonts w:ascii="Times New Roman" w:hAnsi="Times New Roman"/>
        <w:sz w:val="15"/>
        <w:szCs w:val="15"/>
      </w:rPr>
      <w:t xml:space="preserve">Page </w:t>
    </w:r>
    <w:r w:rsidRPr="00BC0A5E">
      <w:rPr>
        <w:rStyle w:val="a6"/>
        <w:rFonts w:ascii="Times New Roman" w:hAnsi="Times New Roman"/>
        <w:sz w:val="15"/>
        <w:szCs w:val="15"/>
      </w:rPr>
      <w:fldChar w:fldCharType="begin"/>
    </w:r>
    <w:r w:rsidRPr="00BC0A5E">
      <w:rPr>
        <w:rStyle w:val="a6"/>
        <w:rFonts w:ascii="Times New Roman" w:hAnsi="Times New Roman"/>
        <w:sz w:val="15"/>
        <w:szCs w:val="15"/>
      </w:rPr>
      <w:instrText xml:space="preserve"> PAGE </w:instrText>
    </w:r>
    <w:r w:rsidRPr="00BC0A5E">
      <w:rPr>
        <w:rStyle w:val="a6"/>
        <w:rFonts w:ascii="Times New Roman" w:hAnsi="Times New Roman"/>
        <w:sz w:val="15"/>
        <w:szCs w:val="15"/>
      </w:rPr>
      <w:fldChar w:fldCharType="separate"/>
    </w:r>
    <w:r w:rsidR="003362B6">
      <w:rPr>
        <w:rStyle w:val="a6"/>
        <w:rFonts w:ascii="Times New Roman" w:hAnsi="Times New Roman"/>
        <w:noProof/>
        <w:sz w:val="15"/>
        <w:szCs w:val="15"/>
      </w:rPr>
      <w:t>1</w:t>
    </w:r>
    <w:r w:rsidRPr="00BC0A5E">
      <w:rPr>
        <w:rStyle w:val="a6"/>
        <w:rFonts w:ascii="Times New Roman" w:hAnsi="Times New Roman"/>
        <w:sz w:val="15"/>
        <w:szCs w:val="15"/>
      </w:rPr>
      <w:fldChar w:fldCharType="end"/>
    </w:r>
    <w:r>
      <w:rPr>
        <w:rFonts w:hint="eastAsia"/>
        <w:i/>
        <w:sz w:val="19"/>
        <w:szCs w:val="19"/>
      </w:rPr>
      <w:tab/>
      <w:t xml:space="preserve">                                              </w:t>
    </w:r>
  </w:p>
  <w:p w:rsidR="0090324D" w:rsidRDefault="0090324D" w:rsidP="00E54B88">
    <w:pPr>
      <w:pStyle w:val="af2"/>
      <w:tabs>
        <w:tab w:val="right" w:pos="8931"/>
        <w:tab w:val="right" w:pos="9180"/>
      </w:tabs>
      <w:ind w:right="-7"/>
      <w:rPr>
        <w:rFonts w:ascii="Times New Roman" w:hAnsi="Times New Roman"/>
        <w:b/>
        <w:sz w:val="15"/>
        <w:szCs w:val="15"/>
      </w:rPr>
    </w:pPr>
  </w:p>
  <w:p w:rsidR="0090324D" w:rsidRDefault="0090324D" w:rsidP="00E54B88">
    <w:pPr>
      <w:pStyle w:val="af2"/>
      <w:tabs>
        <w:tab w:val="right" w:pos="8931"/>
        <w:tab w:val="right" w:pos="9180"/>
      </w:tabs>
      <w:ind w:right="-7"/>
      <w:rPr>
        <w:rFonts w:ascii="Times New Roman" w:hAnsi="Times New Roman"/>
        <w:b/>
        <w:sz w:val="15"/>
        <w:szCs w:val="15"/>
      </w:rPr>
    </w:pPr>
  </w:p>
  <w:p w:rsidR="0090324D" w:rsidRPr="00BC0A5E" w:rsidRDefault="0090324D" w:rsidP="00E54B88">
    <w:pPr>
      <w:pStyle w:val="af2"/>
      <w:tabs>
        <w:tab w:val="right" w:pos="8931"/>
        <w:tab w:val="right" w:pos="9180"/>
      </w:tabs>
      <w:ind w:right="-7"/>
      <w:rPr>
        <w:rFonts w:ascii="Times New Roman" w:hAnsi="Times New Roman"/>
        <w:b/>
        <w:sz w:val="15"/>
        <w:szCs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5D7" w:rsidRDefault="005865D7">
      <w:r>
        <w:separator/>
      </w:r>
    </w:p>
  </w:footnote>
  <w:footnote w:type="continuationSeparator" w:id="0">
    <w:p w:rsidR="005865D7" w:rsidRDefault="00586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24D" w:rsidRDefault="0090324D" w:rsidP="004C58ED">
    <w:pPr>
      <w:spacing w:line="40" w:lineRule="atLeast"/>
      <w:rPr>
        <w:sz w:val="2"/>
        <w:szCs w:val="2"/>
      </w:rPr>
    </w:pPr>
    <w:r>
      <w:rPr>
        <w:noProof/>
        <w:lang w:eastAsia="ko-KR"/>
      </w:rPr>
      <mc:AlternateContent>
        <mc:Choice Requires="wps">
          <w:drawing>
            <wp:anchor distT="0" distB="0" distL="114300" distR="114300" simplePos="0" relativeHeight="251679744" behindDoc="1" locked="0" layoutInCell="1" allowOverlap="1" wp14:anchorId="70DC6224" wp14:editId="51ADFB02">
              <wp:simplePos x="0" y="0"/>
              <wp:positionH relativeFrom="margin">
                <wp:align>center</wp:align>
              </wp:positionH>
              <wp:positionV relativeFrom="paragraph">
                <wp:posOffset>510540</wp:posOffset>
              </wp:positionV>
              <wp:extent cx="5939790" cy="17780"/>
              <wp:effectExtent l="2540" t="0" r="1270" b="0"/>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780"/>
                      </a:xfrm>
                      <a:prstGeom prst="rect">
                        <a:avLst/>
                      </a:pr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0;margin-top:40.2pt;width:467.7pt;height:1.4pt;z-index:-2516367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" fillcolor="black" stroked="f">
              <v:stroke joinstyle="round"/>
              <w10:wrap anchorx="margin"/>
            </v:rect>
          </w:pict>
        </mc:Fallback>
      </mc:AlternateContent>
    </w:r>
  </w:p>
  <w:p w:rsidR="0090324D" w:rsidRDefault="0090324D" w:rsidP="004C58ED">
    <w:pPr>
      <w:spacing w:line="40" w:lineRule="atLeast"/>
      <w:rPr>
        <w:sz w:val="2"/>
        <w:szCs w:val="2"/>
      </w:rPr>
    </w:pPr>
  </w:p>
  <w:p w:rsidR="0090324D" w:rsidRDefault="0090324D">
    <w:pPr>
      <w:pStyle w:val="af1"/>
    </w:pPr>
    <w:r>
      <w:rPr>
        <w:noProof/>
        <w:lang w:eastAsia="ko-KR"/>
      </w:rPr>
      <mc:AlternateContent>
        <mc:Choice Requires="wps">
          <w:drawing>
            <wp:anchor distT="0" distB="0" distL="114300" distR="114300" simplePos="0" relativeHeight="251681792" behindDoc="0" locked="0" layoutInCell="1" allowOverlap="1" wp14:anchorId="1A83665A" wp14:editId="3DFA5061">
              <wp:simplePos x="0" y="0"/>
              <wp:positionH relativeFrom="column">
                <wp:posOffset>4034790</wp:posOffset>
              </wp:positionH>
              <wp:positionV relativeFrom="margin">
                <wp:posOffset>-446100</wp:posOffset>
              </wp:positionV>
              <wp:extent cx="1801495" cy="236855"/>
              <wp:effectExtent l="0" t="0" r="8255" b="0"/>
              <wp:wrapNone/>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24D" w:rsidRPr="009161F3" w:rsidRDefault="003362B6" w:rsidP="004C58ED">
                          <w:pPr>
                            <w:jc w:val="right"/>
                            <w:rPr>
                              <w:rFonts w:ascii="굴림" w:hAnsi="굴림"/>
                              <w:lang w:eastAsia="ko-KR"/>
                            </w:rPr>
                          </w:pPr>
                          <w:r>
                            <w:rPr>
                              <w:rFonts w:ascii="굴림" w:hAnsi="굴림" w:hint="eastAsia"/>
                              <w:lang w:eastAsia="ko-KR"/>
                            </w:rPr>
                            <w:t>이행</w:t>
                          </w:r>
                          <w:r w:rsidR="0090324D">
                            <w:rPr>
                              <w:rFonts w:ascii="굴림" w:hAnsi="굴림" w:hint="eastAsia"/>
                              <w:lang w:eastAsia="ko-KR"/>
                            </w:rPr>
                            <w:t>계획서</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17.7pt;margin-top:-35.15pt;width:141.85pt;height:18.6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" stroked="f">
              <v:textbox style="mso-fit-shape-to-text:t">
                <w:txbxContent>
                  <w:p w:rsidR="0090324D" w:rsidRPr="009161F3" w:rsidRDefault="003362B6" w:rsidP="004C58ED">
                    <w:pPr>
                      <w:jc w:val="right"/>
                      <w:rPr>
                        <w:rFonts w:ascii="굴림" w:hAnsi="굴림"/>
                        <w:lang w:eastAsia="ko-KR"/>
                      </w:rPr>
                    </w:pPr>
                    <w:r>
                      <w:rPr>
                        <w:rFonts w:ascii="굴림" w:hAnsi="굴림" w:hint="eastAsia"/>
                        <w:lang w:eastAsia="ko-KR"/>
                      </w:rPr>
                      <w:t>이행</w:t>
                    </w:r>
                    <w:r w:rsidR="0090324D">
                      <w:rPr>
                        <w:rFonts w:ascii="굴림" w:hAnsi="굴림" w:hint="eastAsia"/>
                        <w:lang w:eastAsia="ko-KR"/>
                      </w:rPr>
                      <w:t>계획서</w:t>
                    </w:r>
                  </w:p>
                </w:txbxContent>
              </v:textbox>
              <w10:wrap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4CA1B96"/>
    <w:lvl w:ilvl="0">
      <w:start w:val="1"/>
      <w:numFmt w:val="upperRoman"/>
      <w:lvlText w:val="%1."/>
      <w:lvlJc w:val="left"/>
      <w:pPr>
        <w:tabs>
          <w:tab w:val="num" w:pos="720"/>
        </w:tabs>
        <w:ind w:left="425" w:hanging="425"/>
      </w:pPr>
      <w:rPr>
        <w:rFonts w:hint="default"/>
      </w:rPr>
    </w:lvl>
    <w:lvl w:ilvl="1">
      <w:start w:val="1"/>
      <w:numFmt w:val="decimal"/>
      <w:lvlText w:val="%2."/>
      <w:lvlJc w:val="left"/>
      <w:pPr>
        <w:tabs>
          <w:tab w:val="num" w:pos="567"/>
        </w:tabs>
        <w:ind w:left="567" w:hanging="567"/>
      </w:pPr>
      <w:rPr>
        <w:rFonts w:hint="eastAsia"/>
      </w:rPr>
    </w:lvl>
    <w:lvl w:ilvl="2">
      <w:start w:val="1"/>
      <w:numFmt w:val="decimal"/>
      <w:lvlText w:val="%2.%3."/>
      <w:lvlJc w:val="left"/>
      <w:pPr>
        <w:tabs>
          <w:tab w:val="num" w:pos="709"/>
        </w:tabs>
        <w:ind w:left="709" w:hanging="709"/>
      </w:pPr>
      <w:rPr>
        <w:rFonts w:hint="eastAsia"/>
      </w:rPr>
    </w:lvl>
    <w:lvl w:ilvl="3">
      <w:start w:val="1"/>
      <w:numFmt w:val="decimal"/>
      <w:lvlText w:val="%2.%3.%4."/>
      <w:lvlJc w:val="left"/>
      <w:pPr>
        <w:tabs>
          <w:tab w:val="num" w:pos="1135"/>
        </w:tabs>
        <w:ind w:left="1135" w:hanging="851"/>
      </w:pPr>
      <w:rPr>
        <w:rFonts w:hint="eastAsia"/>
      </w:rPr>
    </w:lvl>
    <w:lvl w:ilvl="4">
      <w:start w:val="1"/>
      <w:numFmt w:val="ganada"/>
      <w:lvlText w:val="%5."/>
      <w:lvlJc w:val="left"/>
      <w:pPr>
        <w:tabs>
          <w:tab w:val="num" w:pos="1984"/>
        </w:tabs>
        <w:ind w:left="1984" w:hanging="992"/>
      </w:pPr>
      <w:rPr>
        <w:rFonts w:hint="default"/>
      </w:rPr>
    </w:lvl>
    <w:lvl w:ilvl="5">
      <w:start w:val="1"/>
      <w:numFmt w:val="decimal"/>
      <w:lvlText w:val="%6)"/>
      <w:lvlJc w:val="left"/>
      <w:pPr>
        <w:tabs>
          <w:tab w:val="num" w:pos="1134"/>
        </w:tabs>
        <w:ind w:left="1134" w:hanging="1134"/>
      </w:pPr>
      <w:rPr>
        <w:rFonts w:hint="default"/>
      </w:rPr>
    </w:lvl>
    <w:lvl w:ilvl="6">
      <w:start w:val="1"/>
      <w:numFmt w:val="decimal"/>
      <w:lvlText w:val="%2.%3.%4.%5.%6.%7."/>
      <w:lvlJc w:val="left"/>
      <w:pPr>
        <w:tabs>
          <w:tab w:val="num" w:pos="1276"/>
        </w:tabs>
        <w:ind w:left="1276" w:hanging="1276"/>
      </w:pPr>
      <w:rPr>
        <w:rFonts w:hint="eastAsia"/>
      </w:rPr>
    </w:lvl>
    <w:lvl w:ilvl="7">
      <w:start w:val="1"/>
      <w:numFmt w:val="decimal"/>
      <w:lvlText w:val="%2.%3.%4.%5.%6.%7.%8."/>
      <w:lvlJc w:val="left"/>
      <w:pPr>
        <w:tabs>
          <w:tab w:val="num" w:pos="1800"/>
        </w:tabs>
        <w:ind w:left="1418" w:hanging="1418"/>
      </w:pPr>
      <w:rPr>
        <w:rFonts w:hint="eastAsia"/>
      </w:rPr>
    </w:lvl>
    <w:lvl w:ilvl="8">
      <w:start w:val="1"/>
      <w:numFmt w:val="decimal"/>
      <w:lvlText w:val="%2.%3.%4.%5.%6.%7.%8.%9."/>
      <w:lvlJc w:val="left"/>
      <w:pPr>
        <w:tabs>
          <w:tab w:val="num" w:pos="1800"/>
        </w:tabs>
        <w:ind w:left="1559" w:hanging="1559"/>
      </w:pPr>
      <w:rPr>
        <w:rFonts w:hint="eastAsia"/>
      </w:rPr>
    </w:lvl>
  </w:abstractNum>
  <w:abstractNum w:abstractNumId="1">
    <w:nsid w:val="00000001"/>
    <w:multiLevelType w:val="multilevel"/>
    <w:tmpl w:val="D29424FA"/>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709"/>
        </w:tabs>
        <w:ind w:left="709" w:hanging="709"/>
      </w:pPr>
      <w:rPr>
        <w:rFonts w:hint="eastAsia"/>
      </w:rPr>
    </w:lvl>
    <w:lvl w:ilvl="2">
      <w:start w:val="1"/>
      <w:numFmt w:val="decimal"/>
      <w:pStyle w:val="3"/>
      <w:lvlText w:val="%1.%2.%3."/>
      <w:lvlJc w:val="left"/>
      <w:pPr>
        <w:tabs>
          <w:tab w:val="num" w:pos="1135"/>
        </w:tabs>
        <w:ind w:left="1135" w:hanging="851"/>
      </w:pPr>
      <w:rPr>
        <w:rFonts w:hint="eastAsia"/>
      </w:rPr>
    </w:lvl>
    <w:lvl w:ilvl="3">
      <w:start w:val="1"/>
      <w:numFmt w:val="decimal"/>
      <w:pStyle w:val="4"/>
      <w:lvlText w:val="%4."/>
      <w:lvlJc w:val="left"/>
      <w:pPr>
        <w:tabs>
          <w:tab w:val="num" w:pos="1984"/>
        </w:tabs>
        <w:ind w:left="1984" w:hanging="992"/>
      </w:pPr>
      <w:rPr>
        <w:rFonts w:hint="eastAsia"/>
      </w:rPr>
    </w:lvl>
    <w:lvl w:ilvl="4">
      <w:start w:val="1"/>
      <w:numFmt w:val="decimal"/>
      <w:pStyle w:val="5"/>
      <w:lvlText w:val="%5)"/>
      <w:lvlJc w:val="left"/>
      <w:pPr>
        <w:tabs>
          <w:tab w:val="num" w:pos="1134"/>
        </w:tabs>
        <w:ind w:left="1134" w:hanging="1134"/>
      </w:pPr>
      <w:rPr>
        <w:rFonts w:hint="eastAsia"/>
      </w:rPr>
    </w:lvl>
    <w:lvl w:ilvl="5">
      <w:start w:val="1"/>
      <w:numFmt w:val="decimal"/>
      <w:lvlText w:val="%6)"/>
      <w:lvlJc w:val="left"/>
      <w:pPr>
        <w:tabs>
          <w:tab w:val="num" w:pos="1134"/>
        </w:tabs>
        <w:ind w:left="1134" w:hanging="1134"/>
      </w:pPr>
      <w:rPr>
        <w:rFonts w:hint="eastAsia"/>
      </w:rPr>
    </w:lvl>
    <w:lvl w:ilvl="6">
      <w:start w:val="1"/>
      <w:numFmt w:val="decimal"/>
      <w:lvlText w:val="%2.%3.%4.%5.%6.%7."/>
      <w:lvlJc w:val="left"/>
      <w:pPr>
        <w:tabs>
          <w:tab w:val="num" w:pos="1276"/>
        </w:tabs>
        <w:ind w:left="1276" w:hanging="1276"/>
      </w:pPr>
      <w:rPr>
        <w:rFonts w:hint="eastAsia"/>
      </w:rPr>
    </w:lvl>
    <w:lvl w:ilvl="7">
      <w:start w:val="1"/>
      <w:numFmt w:val="decimal"/>
      <w:lvlText w:val="%2.%3.%4.%5.%6.%7.%8."/>
      <w:lvlJc w:val="left"/>
      <w:pPr>
        <w:tabs>
          <w:tab w:val="num" w:pos="1800"/>
        </w:tabs>
        <w:ind w:left="1418" w:hanging="1418"/>
      </w:pPr>
      <w:rPr>
        <w:rFonts w:hint="eastAsia"/>
      </w:rPr>
    </w:lvl>
    <w:lvl w:ilvl="8">
      <w:start w:val="1"/>
      <w:numFmt w:val="decimal"/>
      <w:pStyle w:val="TOC"/>
      <w:lvlText w:val="%2.%3.%4.%5.%6.%7.%8.%9."/>
      <w:lvlJc w:val="left"/>
      <w:pPr>
        <w:tabs>
          <w:tab w:val="num" w:pos="1800"/>
        </w:tabs>
        <w:ind w:left="1559" w:hanging="1559"/>
      </w:pPr>
      <w:rPr>
        <w:rFonts w:hint="eastAsia"/>
      </w:rPr>
    </w:lvl>
  </w:abstractNum>
  <w:abstractNum w:abstractNumId="2">
    <w:nsid w:val="00000002"/>
    <w:multiLevelType w:val="multilevel"/>
    <w:tmpl w:val="00000002"/>
    <w:name w:val="WW8Num1"/>
    <w:lvl w:ilvl="0">
      <w:start w:val="1"/>
      <w:numFmt w:val="upperRoman"/>
      <w:pStyle w:val="0"/>
      <w:lvlText w:val="%1."/>
      <w:lvlJc w:val="left"/>
      <w:pPr>
        <w:tabs>
          <w:tab w:val="num" w:pos="720"/>
        </w:tabs>
        <w:ind w:left="425" w:hanging="425"/>
      </w:pPr>
    </w:lvl>
    <w:lvl w:ilvl="1">
      <w:start w:val="1"/>
      <w:numFmt w:val="decimal"/>
      <w:lvlText w:val="%2."/>
      <w:lvlJc w:val="left"/>
      <w:pPr>
        <w:tabs>
          <w:tab w:val="num" w:pos="567"/>
        </w:tabs>
        <w:ind w:left="567" w:hanging="567"/>
      </w:pPr>
    </w:lvl>
    <w:lvl w:ilvl="2">
      <w:start w:val="1"/>
      <w:numFmt w:val="decimal"/>
      <w:lvlText w:val="%2.%3."/>
      <w:lvlJc w:val="left"/>
      <w:pPr>
        <w:tabs>
          <w:tab w:val="num" w:pos="709"/>
        </w:tabs>
        <w:ind w:left="709" w:hanging="709"/>
      </w:pPr>
    </w:lvl>
    <w:lvl w:ilvl="3">
      <w:start w:val="1"/>
      <w:numFmt w:val="decimal"/>
      <w:lvlText w:val="%2.%3.%4."/>
      <w:lvlJc w:val="left"/>
      <w:pPr>
        <w:tabs>
          <w:tab w:val="num" w:pos="1135"/>
        </w:tabs>
        <w:ind w:left="1135" w:hanging="851"/>
      </w:pPr>
    </w:lvl>
    <w:lvl w:ilvl="4">
      <w:start w:val="1"/>
      <w:numFmt w:val="decimal"/>
      <w:lvlText w:val="%5."/>
      <w:lvlJc w:val="left"/>
      <w:pPr>
        <w:tabs>
          <w:tab w:val="num" w:pos="1984"/>
        </w:tabs>
        <w:ind w:left="1984" w:hanging="992"/>
      </w:pPr>
    </w:lvl>
    <w:lvl w:ilvl="5">
      <w:start w:val="1"/>
      <w:numFmt w:val="decimal"/>
      <w:lvlText w:val="%6)"/>
      <w:lvlJc w:val="left"/>
      <w:pPr>
        <w:tabs>
          <w:tab w:val="num" w:pos="1134"/>
        </w:tabs>
        <w:ind w:left="1134" w:hanging="1134"/>
      </w:pPr>
    </w:lvl>
    <w:lvl w:ilvl="6">
      <w:start w:val="1"/>
      <w:numFmt w:val="decimal"/>
      <w:lvlText w:val="%2.%3.%4.%5.%6.%7."/>
      <w:lvlJc w:val="left"/>
      <w:pPr>
        <w:tabs>
          <w:tab w:val="num" w:pos="1276"/>
        </w:tabs>
        <w:ind w:left="1276" w:hanging="1276"/>
      </w:pPr>
    </w:lvl>
    <w:lvl w:ilvl="7">
      <w:start w:val="1"/>
      <w:numFmt w:val="decimal"/>
      <w:lvlText w:val="%2.%3.%4.%5.%6.%7.%8."/>
      <w:lvlJc w:val="left"/>
      <w:pPr>
        <w:tabs>
          <w:tab w:val="num" w:pos="1800"/>
        </w:tabs>
        <w:ind w:left="1418" w:hanging="1418"/>
      </w:pPr>
    </w:lvl>
    <w:lvl w:ilvl="8">
      <w:start w:val="1"/>
      <w:numFmt w:val="decimal"/>
      <w:lvlText w:val="%2.%3.%4.%5.%6.%7.%8.%9."/>
      <w:lvlJc w:val="left"/>
      <w:pPr>
        <w:tabs>
          <w:tab w:val="num" w:pos="1800"/>
        </w:tabs>
        <w:ind w:left="1559" w:hanging="1559"/>
      </w:pPr>
    </w:lvl>
  </w:abstractNum>
  <w:abstractNum w:abstractNumId="3">
    <w:nsid w:val="00000003"/>
    <w:multiLevelType w:val="singleLevel"/>
    <w:tmpl w:val="00000003"/>
    <w:name w:val="WW8Num2"/>
    <w:lvl w:ilvl="0">
      <w:start w:val="1"/>
      <w:numFmt w:val="bullet"/>
      <w:lvlText w:val=""/>
      <w:lvlJc w:val="left"/>
      <w:pPr>
        <w:tabs>
          <w:tab w:val="num" w:pos="1359"/>
        </w:tabs>
        <w:ind w:left="1359" w:hanging="400"/>
      </w:pPr>
      <w:rPr>
        <w:rFonts w:ascii="Wingdings" w:hAnsi="Wingdings"/>
      </w:rPr>
    </w:lvl>
  </w:abstractNum>
  <w:abstractNum w:abstractNumId="4">
    <w:nsid w:val="00000004"/>
    <w:multiLevelType w:val="singleLevel"/>
    <w:tmpl w:val="00000004"/>
    <w:name w:val="WW8Num3"/>
    <w:lvl w:ilvl="0">
      <w:start w:val="1"/>
      <w:numFmt w:val="decimal"/>
      <w:lvlText w:val="%1."/>
      <w:lvlJc w:val="left"/>
      <w:pPr>
        <w:tabs>
          <w:tab w:val="num" w:pos="790"/>
        </w:tabs>
        <w:ind w:left="790" w:hanging="390"/>
      </w:pPr>
    </w:lvl>
  </w:abstractNum>
  <w:abstractNum w:abstractNumId="5">
    <w:nsid w:val="00000005"/>
    <w:multiLevelType w:val="singleLevel"/>
    <w:tmpl w:val="00000005"/>
    <w:name w:val="WW8Num4"/>
    <w:lvl w:ilvl="0">
      <w:start w:val="1"/>
      <w:numFmt w:val="decimal"/>
      <w:lvlText w:val="%1."/>
      <w:lvlJc w:val="left"/>
      <w:pPr>
        <w:tabs>
          <w:tab w:val="num" w:pos="790"/>
        </w:tabs>
        <w:ind w:left="790" w:hanging="390"/>
      </w:pPr>
    </w:lvl>
  </w:abstractNum>
  <w:abstractNum w:abstractNumId="6">
    <w:nsid w:val="00000006"/>
    <w:multiLevelType w:val="singleLevel"/>
    <w:tmpl w:val="00000006"/>
    <w:name w:val="WW8Num5"/>
    <w:lvl w:ilvl="0">
      <w:start w:val="1"/>
      <w:numFmt w:val="decimal"/>
      <w:lvlText w:val="%1)"/>
      <w:lvlJc w:val="left"/>
      <w:pPr>
        <w:tabs>
          <w:tab w:val="num" w:pos="1140"/>
        </w:tabs>
        <w:ind w:left="1140" w:hanging="360"/>
      </w:pPr>
    </w:lvl>
  </w:abstractNum>
  <w:abstractNum w:abstractNumId="7">
    <w:nsid w:val="00000007"/>
    <w:multiLevelType w:val="singleLevel"/>
    <w:tmpl w:val="00000007"/>
    <w:name w:val="WW8Num6"/>
    <w:lvl w:ilvl="0">
      <w:start w:val="1"/>
      <w:numFmt w:val="decimal"/>
      <w:pStyle w:val="10"/>
      <w:lvlText w:val="(%1)"/>
      <w:lvlJc w:val="left"/>
      <w:pPr>
        <w:tabs>
          <w:tab w:val="num" w:pos="1021"/>
        </w:tabs>
        <w:ind w:left="1021" w:hanging="539"/>
      </w:pPr>
      <w:rPr>
        <w:rFonts w:ascii="바탕체" w:eastAsia="바탕체" w:hAnsi="바탕체"/>
        <w:b w:val="0"/>
        <w:i w:val="0"/>
        <w:sz w:val="24"/>
        <w:u w:val="none"/>
      </w:rPr>
    </w:lvl>
  </w:abstractNum>
  <w:abstractNum w:abstractNumId="8">
    <w:nsid w:val="00000008"/>
    <w:multiLevelType w:val="singleLevel"/>
    <w:tmpl w:val="00000008"/>
    <w:name w:val="WW8Num7"/>
    <w:lvl w:ilvl="0">
      <w:start w:val="1"/>
      <w:numFmt w:val="bullet"/>
      <w:lvlText w:val=""/>
      <w:lvlJc w:val="left"/>
      <w:pPr>
        <w:tabs>
          <w:tab w:val="num" w:pos="0"/>
        </w:tabs>
        <w:ind w:left="760" w:hanging="360"/>
      </w:pPr>
      <w:rPr>
        <w:rFonts w:ascii="Wingdings" w:hAnsi="Wingdings"/>
      </w:rPr>
    </w:lvl>
  </w:abstractNum>
  <w:abstractNum w:abstractNumId="9">
    <w:nsid w:val="00000009"/>
    <w:multiLevelType w:val="singleLevel"/>
    <w:tmpl w:val="00000009"/>
    <w:name w:val="WW8Num8"/>
    <w:lvl w:ilvl="0">
      <w:start w:val="1"/>
      <w:numFmt w:val="decimal"/>
      <w:lvlText w:val="%1)"/>
      <w:lvlJc w:val="left"/>
      <w:pPr>
        <w:tabs>
          <w:tab w:val="num" w:pos="1140"/>
        </w:tabs>
        <w:ind w:left="1140" w:hanging="360"/>
      </w:pPr>
    </w:lvl>
  </w:abstractNum>
  <w:abstractNum w:abstractNumId="10">
    <w:nsid w:val="0000000A"/>
    <w:multiLevelType w:val="singleLevel"/>
    <w:tmpl w:val="0000000A"/>
    <w:name w:val="WW8Num9"/>
    <w:lvl w:ilvl="0">
      <w:start w:val="1"/>
      <w:numFmt w:val="bullet"/>
      <w:pStyle w:val="-"/>
      <w:lvlText w:val="–"/>
      <w:lvlJc w:val="left"/>
      <w:pPr>
        <w:tabs>
          <w:tab w:val="num" w:pos="2058"/>
        </w:tabs>
        <w:ind w:left="2039" w:hanging="341"/>
      </w:pPr>
      <w:rPr>
        <w:rFonts w:ascii="MS Serif" w:hAnsi="MS Serif"/>
        <w:b w:val="0"/>
        <w:i w:val="0"/>
        <w:sz w:val="24"/>
      </w:rPr>
    </w:lvl>
  </w:abstractNum>
  <w:abstractNum w:abstractNumId="11">
    <w:nsid w:val="0000000B"/>
    <w:multiLevelType w:val="singleLevel"/>
    <w:tmpl w:val="0000000B"/>
    <w:name w:val="WW8Num10"/>
    <w:lvl w:ilvl="0">
      <w:start w:val="1"/>
      <w:numFmt w:val="decimal"/>
      <w:lvlText w:val="%1)"/>
      <w:lvlJc w:val="left"/>
      <w:pPr>
        <w:tabs>
          <w:tab w:val="num" w:pos="919"/>
        </w:tabs>
        <w:ind w:left="919" w:hanging="360"/>
      </w:pPr>
    </w:lvl>
  </w:abstractNum>
  <w:abstractNum w:abstractNumId="12">
    <w:nsid w:val="0000000C"/>
    <w:multiLevelType w:val="singleLevel"/>
    <w:tmpl w:val="0000000C"/>
    <w:name w:val="WW8Num11"/>
    <w:lvl w:ilvl="0">
      <w:numFmt w:val="bullet"/>
      <w:lvlText w:val="-"/>
      <w:lvlJc w:val="left"/>
      <w:pPr>
        <w:tabs>
          <w:tab w:val="num" w:pos="0"/>
        </w:tabs>
        <w:ind w:left="1080" w:hanging="360"/>
      </w:pPr>
      <w:rPr>
        <w:rFonts w:ascii="Arial" w:hAnsi="Arial" w:cs="Arial"/>
      </w:rPr>
    </w:lvl>
  </w:abstractNum>
  <w:abstractNum w:abstractNumId="13">
    <w:nsid w:val="0000000D"/>
    <w:multiLevelType w:val="singleLevel"/>
    <w:tmpl w:val="0000000D"/>
    <w:name w:val="WW8Num12"/>
    <w:lvl w:ilvl="0">
      <w:start w:val="1"/>
      <w:numFmt w:val="decimal"/>
      <w:lvlText w:val="%1)"/>
      <w:lvlJc w:val="left"/>
      <w:pPr>
        <w:tabs>
          <w:tab w:val="num" w:pos="945"/>
        </w:tabs>
        <w:ind w:left="945" w:hanging="360"/>
      </w:pPr>
    </w:lvl>
  </w:abstractNum>
  <w:abstractNum w:abstractNumId="14">
    <w:nsid w:val="0000000E"/>
    <w:multiLevelType w:val="singleLevel"/>
    <w:tmpl w:val="0000000E"/>
    <w:name w:val="WW8Num13"/>
    <w:lvl w:ilvl="0">
      <w:start w:val="1"/>
      <w:numFmt w:val="decimal"/>
      <w:lvlText w:val="%1."/>
      <w:lvlJc w:val="left"/>
      <w:pPr>
        <w:tabs>
          <w:tab w:val="num" w:pos="760"/>
        </w:tabs>
        <w:ind w:left="760" w:hanging="360"/>
      </w:pPr>
    </w:lvl>
  </w:abstractNum>
  <w:abstractNum w:abstractNumId="15">
    <w:nsid w:val="0000000F"/>
    <w:multiLevelType w:val="multilevel"/>
    <w:tmpl w:val="0000000F"/>
    <w:name w:val="WW8Num14"/>
    <w:lvl w:ilvl="0">
      <w:start w:val="1"/>
      <w:numFmt w:val="decimal"/>
      <w:pStyle w:val="a"/>
      <w:lvlText w:val="%1)"/>
      <w:lvlJc w:val="left"/>
      <w:pPr>
        <w:tabs>
          <w:tab w:val="num" w:pos="757"/>
        </w:tabs>
        <w:ind w:left="737" w:hanging="340"/>
      </w:pPr>
    </w:lvl>
    <w:lvl w:ilvl="1">
      <w:start w:val="1"/>
      <w:numFmt w:val="bullet"/>
      <w:lvlText w:val=""/>
      <w:lvlJc w:val="left"/>
      <w:pPr>
        <w:tabs>
          <w:tab w:val="num" w:pos="814"/>
        </w:tabs>
        <w:ind w:left="794" w:hanging="340"/>
      </w:pPr>
      <w:rPr>
        <w:rFonts w:ascii="Wingdings" w:hAnsi="Wingdings"/>
      </w:rPr>
    </w:lvl>
    <w:lvl w:ilvl="2">
      <w:start w:val="1"/>
      <w:numFmt w:val="decimal"/>
      <w:lvlText w:val="%3)"/>
      <w:lvlJc w:val="left"/>
      <w:pPr>
        <w:tabs>
          <w:tab w:val="num" w:pos="794"/>
        </w:tabs>
        <w:ind w:left="794" w:hanging="397"/>
      </w:pPr>
      <w:rPr>
        <w:color w:val="auto"/>
      </w:r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lef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left"/>
      <w:pPr>
        <w:tabs>
          <w:tab w:val="num" w:pos="4000"/>
        </w:tabs>
        <w:ind w:left="4000" w:hanging="400"/>
      </w:pPr>
    </w:lvl>
  </w:abstractNum>
  <w:abstractNum w:abstractNumId="16">
    <w:nsid w:val="00000010"/>
    <w:multiLevelType w:val="singleLevel"/>
    <w:tmpl w:val="00000010"/>
    <w:name w:val="WW8Num15"/>
    <w:lvl w:ilvl="0">
      <w:start w:val="1"/>
      <w:numFmt w:val="decimal"/>
      <w:lvlText w:val="%1."/>
      <w:lvlJc w:val="left"/>
      <w:pPr>
        <w:tabs>
          <w:tab w:val="num" w:pos="790"/>
        </w:tabs>
        <w:ind w:left="790" w:hanging="390"/>
      </w:pPr>
    </w:lvl>
  </w:abstractNum>
  <w:abstractNum w:abstractNumId="17">
    <w:nsid w:val="00000011"/>
    <w:multiLevelType w:val="singleLevel"/>
    <w:tmpl w:val="00000011"/>
    <w:name w:val="WW8Num16"/>
    <w:lvl w:ilvl="0">
      <w:start w:val="1"/>
      <w:numFmt w:val="bullet"/>
      <w:pStyle w:val="a0"/>
      <w:suff w:val="space"/>
      <w:lvlText w:val=""/>
      <w:lvlJc w:val="left"/>
      <w:pPr>
        <w:tabs>
          <w:tab w:val="num" w:pos="0"/>
        </w:tabs>
        <w:ind w:left="170" w:hanging="170"/>
      </w:pPr>
      <w:rPr>
        <w:rFonts w:ascii="Wingdings" w:hAnsi="Wingdings"/>
      </w:rPr>
    </w:lvl>
  </w:abstractNum>
  <w:abstractNum w:abstractNumId="18">
    <w:nsid w:val="00000012"/>
    <w:multiLevelType w:val="multilevel"/>
    <w:tmpl w:val="00000012"/>
    <w:name w:val="WW8Num17"/>
    <w:lvl w:ilvl="0">
      <w:start w:val="1"/>
      <w:numFmt w:val="bullet"/>
      <w:pStyle w:val="11"/>
      <w:lvlText w:val=""/>
      <w:lvlJc w:val="left"/>
      <w:pPr>
        <w:tabs>
          <w:tab w:val="num" w:pos="825"/>
        </w:tabs>
        <w:ind w:left="825" w:hanging="400"/>
      </w:pPr>
      <w:rPr>
        <w:rFonts w:ascii="Wingdings" w:hAnsi="Wingdings"/>
      </w:rPr>
    </w:lvl>
    <w:lvl w:ilvl="1">
      <w:start w:val="1"/>
      <w:numFmt w:val="bullet"/>
      <w:lvlText w:val=""/>
      <w:lvlJc w:val="left"/>
      <w:pPr>
        <w:tabs>
          <w:tab w:val="num" w:pos="1200"/>
        </w:tabs>
        <w:ind w:left="1200" w:hanging="400"/>
      </w:pPr>
      <w:rPr>
        <w:rFonts w:ascii="Wingdings" w:hAnsi="Wingdings"/>
      </w:rPr>
    </w:lvl>
    <w:lvl w:ilvl="2">
      <w:start w:val="1"/>
      <w:numFmt w:val="lowerRoman"/>
      <w:lvlText w:val="%3."/>
      <w:lvlJc w:val="lef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lef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left"/>
      <w:pPr>
        <w:tabs>
          <w:tab w:val="num" w:pos="4000"/>
        </w:tabs>
        <w:ind w:left="4000" w:hanging="400"/>
      </w:pPr>
    </w:lvl>
  </w:abstractNum>
  <w:abstractNum w:abstractNumId="19">
    <w:nsid w:val="00000013"/>
    <w:multiLevelType w:val="multilevel"/>
    <w:tmpl w:val="00000013"/>
    <w:name w:val="WW8StyleNum"/>
    <w:lvl w:ilvl="0">
      <w:numFmt w:val="decimal"/>
      <w:pStyle w:val="CellItem"/>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D6F0BC6"/>
    <w:multiLevelType w:val="hybridMultilevel"/>
    <w:tmpl w:val="B86467B2"/>
    <w:lvl w:ilvl="0" w:tplc="7F3A685C">
      <w:numFmt w:val="bullet"/>
      <w:lvlText w:val="※"/>
      <w:lvlJc w:val="left"/>
      <w:pPr>
        <w:tabs>
          <w:tab w:val="num" w:pos="1120"/>
        </w:tabs>
        <w:ind w:left="1120" w:hanging="400"/>
      </w:pPr>
      <w:rPr>
        <w:rFonts w:ascii="맑은 고딕" w:eastAsia="맑은 고딕" w:hAnsi="맑은 고딕" w:cs="Times New Roman" w:hint="eastAsia"/>
      </w:rPr>
    </w:lvl>
    <w:lvl w:ilvl="1" w:tplc="656094DE">
      <w:start w:val="1"/>
      <w:numFmt w:val="bullet"/>
      <w:lvlText w:val=""/>
      <w:lvlJc w:val="left"/>
      <w:pPr>
        <w:tabs>
          <w:tab w:val="num" w:pos="1495"/>
        </w:tabs>
        <w:ind w:left="1495" w:hanging="400"/>
      </w:pPr>
      <w:rPr>
        <w:rFonts w:ascii="Wingdings" w:hAnsi="Wingdings" w:hint="default"/>
      </w:rPr>
    </w:lvl>
    <w:lvl w:ilvl="2" w:tplc="34A64340">
      <w:start w:val="1"/>
      <w:numFmt w:val="bullet"/>
      <w:lvlText w:val="-"/>
      <w:lvlJc w:val="left"/>
      <w:pPr>
        <w:tabs>
          <w:tab w:val="num" w:pos="1855"/>
        </w:tabs>
        <w:ind w:left="1855" w:hanging="360"/>
      </w:pPr>
      <w:rPr>
        <w:rFonts w:ascii="굴림" w:eastAsia="굴림" w:hAnsi="굴림" w:cs="Times New Roman" w:hint="eastAsia"/>
      </w:rPr>
    </w:lvl>
    <w:lvl w:ilvl="3" w:tplc="6FC0A850">
      <w:start w:val="2"/>
      <w:numFmt w:val="decimal"/>
      <w:lvlText w:val="%4)"/>
      <w:lvlJc w:val="left"/>
      <w:pPr>
        <w:tabs>
          <w:tab w:val="num" w:pos="2255"/>
        </w:tabs>
        <w:ind w:left="2255" w:hanging="360"/>
      </w:pPr>
      <w:rPr>
        <w:rFonts w:ascii="Wingdings" w:hAnsi="Wingdings" w:hint="default"/>
      </w:rPr>
    </w:lvl>
    <w:lvl w:ilvl="4" w:tplc="E5E2C4FC" w:tentative="1">
      <w:start w:val="1"/>
      <w:numFmt w:val="upperLetter"/>
      <w:lvlText w:val="%5."/>
      <w:lvlJc w:val="left"/>
      <w:pPr>
        <w:tabs>
          <w:tab w:val="num" w:pos="2695"/>
        </w:tabs>
        <w:ind w:left="2695" w:hanging="400"/>
      </w:pPr>
    </w:lvl>
    <w:lvl w:ilvl="5" w:tplc="89FE5A7A" w:tentative="1">
      <w:start w:val="1"/>
      <w:numFmt w:val="lowerRoman"/>
      <w:lvlText w:val="%6."/>
      <w:lvlJc w:val="right"/>
      <w:pPr>
        <w:tabs>
          <w:tab w:val="num" w:pos="3095"/>
        </w:tabs>
        <w:ind w:left="3095" w:hanging="400"/>
      </w:pPr>
    </w:lvl>
    <w:lvl w:ilvl="6" w:tplc="5C0EE5A8" w:tentative="1">
      <w:start w:val="1"/>
      <w:numFmt w:val="decimal"/>
      <w:lvlText w:val="%7."/>
      <w:lvlJc w:val="left"/>
      <w:pPr>
        <w:tabs>
          <w:tab w:val="num" w:pos="3495"/>
        </w:tabs>
        <w:ind w:left="3495" w:hanging="400"/>
      </w:pPr>
    </w:lvl>
    <w:lvl w:ilvl="7" w:tplc="185CDE16" w:tentative="1">
      <w:start w:val="1"/>
      <w:numFmt w:val="upperLetter"/>
      <w:lvlText w:val="%8."/>
      <w:lvlJc w:val="left"/>
      <w:pPr>
        <w:tabs>
          <w:tab w:val="num" w:pos="3895"/>
        </w:tabs>
        <w:ind w:left="3895" w:hanging="400"/>
      </w:pPr>
    </w:lvl>
    <w:lvl w:ilvl="8" w:tplc="B0400CE8" w:tentative="1">
      <w:start w:val="1"/>
      <w:numFmt w:val="lowerRoman"/>
      <w:lvlText w:val="%9."/>
      <w:lvlJc w:val="right"/>
      <w:pPr>
        <w:tabs>
          <w:tab w:val="num" w:pos="4295"/>
        </w:tabs>
        <w:ind w:left="4295" w:hanging="400"/>
      </w:pPr>
    </w:lvl>
  </w:abstractNum>
  <w:abstractNum w:abstractNumId="21">
    <w:nsid w:val="15E815AB"/>
    <w:multiLevelType w:val="hybridMultilevel"/>
    <w:tmpl w:val="0FE4F13A"/>
    <w:lvl w:ilvl="0" w:tplc="04090001">
      <w:start w:val="1"/>
      <w:numFmt w:val="bullet"/>
      <w:lvlText w:val=""/>
      <w:lvlJc w:val="left"/>
      <w:pPr>
        <w:tabs>
          <w:tab w:val="num" w:pos="400"/>
        </w:tabs>
        <w:ind w:left="400" w:hanging="400"/>
      </w:pPr>
      <w:rPr>
        <w:rFonts w:ascii="Wingdings" w:hAnsi="Wingdings" w:hint="default"/>
      </w:rPr>
    </w:lvl>
    <w:lvl w:ilvl="1" w:tplc="04090003" w:tentative="1">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22">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23">
    <w:nsid w:val="1AE57598"/>
    <w:multiLevelType w:val="hybridMultilevel"/>
    <w:tmpl w:val="09402832"/>
    <w:lvl w:ilvl="0" w:tplc="7F3A685C">
      <w:numFmt w:val="bullet"/>
      <w:lvlText w:val="※"/>
      <w:lvlJc w:val="left"/>
      <w:pPr>
        <w:ind w:left="786" w:hanging="360"/>
      </w:pPr>
      <w:rPr>
        <w:rFonts w:ascii="맑은 고딕" w:eastAsia="맑은 고딕" w:hAnsi="맑은 고딕" w:cs="Times New Roman" w:hint="eastAsia"/>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24">
    <w:nsid w:val="23E71903"/>
    <w:multiLevelType w:val="hybridMultilevel"/>
    <w:tmpl w:val="91641090"/>
    <w:lvl w:ilvl="0" w:tplc="A6F6B1B6">
      <w:start w:val="1"/>
      <w:numFmt w:val="bullet"/>
      <w:lvlText w:val="•"/>
      <w:lvlJc w:val="left"/>
      <w:pPr>
        <w:tabs>
          <w:tab w:val="num" w:pos="720"/>
        </w:tabs>
        <w:ind w:left="720" w:hanging="360"/>
      </w:pPr>
      <w:rPr>
        <w:rFonts w:ascii="Arial" w:hAnsi="Arial" w:hint="default"/>
      </w:rPr>
    </w:lvl>
    <w:lvl w:ilvl="1" w:tplc="14BA7D72" w:tentative="1">
      <w:start w:val="1"/>
      <w:numFmt w:val="bullet"/>
      <w:lvlText w:val="•"/>
      <w:lvlJc w:val="left"/>
      <w:pPr>
        <w:tabs>
          <w:tab w:val="num" w:pos="1440"/>
        </w:tabs>
        <w:ind w:left="1440" w:hanging="360"/>
      </w:pPr>
      <w:rPr>
        <w:rFonts w:ascii="Arial" w:hAnsi="Arial" w:hint="default"/>
      </w:rPr>
    </w:lvl>
    <w:lvl w:ilvl="2" w:tplc="FC7E234E" w:tentative="1">
      <w:start w:val="1"/>
      <w:numFmt w:val="bullet"/>
      <w:lvlText w:val="•"/>
      <w:lvlJc w:val="left"/>
      <w:pPr>
        <w:tabs>
          <w:tab w:val="num" w:pos="2160"/>
        </w:tabs>
        <w:ind w:left="2160" w:hanging="360"/>
      </w:pPr>
      <w:rPr>
        <w:rFonts w:ascii="Arial" w:hAnsi="Arial" w:hint="default"/>
      </w:rPr>
    </w:lvl>
    <w:lvl w:ilvl="3" w:tplc="D8FE232A" w:tentative="1">
      <w:start w:val="1"/>
      <w:numFmt w:val="bullet"/>
      <w:lvlText w:val="•"/>
      <w:lvlJc w:val="left"/>
      <w:pPr>
        <w:tabs>
          <w:tab w:val="num" w:pos="2880"/>
        </w:tabs>
        <w:ind w:left="2880" w:hanging="360"/>
      </w:pPr>
      <w:rPr>
        <w:rFonts w:ascii="Arial" w:hAnsi="Arial" w:hint="default"/>
      </w:rPr>
    </w:lvl>
    <w:lvl w:ilvl="4" w:tplc="51EC41D4" w:tentative="1">
      <w:start w:val="1"/>
      <w:numFmt w:val="bullet"/>
      <w:lvlText w:val="•"/>
      <w:lvlJc w:val="left"/>
      <w:pPr>
        <w:tabs>
          <w:tab w:val="num" w:pos="3600"/>
        </w:tabs>
        <w:ind w:left="3600" w:hanging="360"/>
      </w:pPr>
      <w:rPr>
        <w:rFonts w:ascii="Arial" w:hAnsi="Arial" w:hint="default"/>
      </w:rPr>
    </w:lvl>
    <w:lvl w:ilvl="5" w:tplc="CD5CEA72" w:tentative="1">
      <w:start w:val="1"/>
      <w:numFmt w:val="bullet"/>
      <w:lvlText w:val="•"/>
      <w:lvlJc w:val="left"/>
      <w:pPr>
        <w:tabs>
          <w:tab w:val="num" w:pos="4320"/>
        </w:tabs>
        <w:ind w:left="4320" w:hanging="360"/>
      </w:pPr>
      <w:rPr>
        <w:rFonts w:ascii="Arial" w:hAnsi="Arial" w:hint="default"/>
      </w:rPr>
    </w:lvl>
    <w:lvl w:ilvl="6" w:tplc="A51E1D2C" w:tentative="1">
      <w:start w:val="1"/>
      <w:numFmt w:val="bullet"/>
      <w:lvlText w:val="•"/>
      <w:lvlJc w:val="left"/>
      <w:pPr>
        <w:tabs>
          <w:tab w:val="num" w:pos="5040"/>
        </w:tabs>
        <w:ind w:left="5040" w:hanging="360"/>
      </w:pPr>
      <w:rPr>
        <w:rFonts w:ascii="Arial" w:hAnsi="Arial" w:hint="default"/>
      </w:rPr>
    </w:lvl>
    <w:lvl w:ilvl="7" w:tplc="980C7948" w:tentative="1">
      <w:start w:val="1"/>
      <w:numFmt w:val="bullet"/>
      <w:lvlText w:val="•"/>
      <w:lvlJc w:val="left"/>
      <w:pPr>
        <w:tabs>
          <w:tab w:val="num" w:pos="5760"/>
        </w:tabs>
        <w:ind w:left="5760" w:hanging="360"/>
      </w:pPr>
      <w:rPr>
        <w:rFonts w:ascii="Arial" w:hAnsi="Arial" w:hint="default"/>
      </w:rPr>
    </w:lvl>
    <w:lvl w:ilvl="8" w:tplc="4F4A2EB8" w:tentative="1">
      <w:start w:val="1"/>
      <w:numFmt w:val="bullet"/>
      <w:lvlText w:val="•"/>
      <w:lvlJc w:val="left"/>
      <w:pPr>
        <w:tabs>
          <w:tab w:val="num" w:pos="6480"/>
        </w:tabs>
        <w:ind w:left="6480" w:hanging="360"/>
      </w:pPr>
      <w:rPr>
        <w:rFonts w:ascii="Arial" w:hAnsi="Arial" w:hint="default"/>
      </w:rPr>
    </w:lvl>
  </w:abstractNum>
  <w:abstractNum w:abstractNumId="25">
    <w:nsid w:val="384B5B4E"/>
    <w:multiLevelType w:val="hybridMultilevel"/>
    <w:tmpl w:val="25B037E6"/>
    <w:lvl w:ilvl="0" w:tplc="C1C2AC6A">
      <w:start w:val="1"/>
      <w:numFmt w:val="bullet"/>
      <w:lvlText w:val="•"/>
      <w:lvlJc w:val="left"/>
      <w:pPr>
        <w:tabs>
          <w:tab w:val="num" w:pos="720"/>
        </w:tabs>
        <w:ind w:left="720" w:hanging="360"/>
      </w:pPr>
      <w:rPr>
        <w:rFonts w:ascii="Arial" w:hAnsi="Arial" w:hint="default"/>
      </w:rPr>
    </w:lvl>
    <w:lvl w:ilvl="1" w:tplc="F6223808" w:tentative="1">
      <w:start w:val="1"/>
      <w:numFmt w:val="bullet"/>
      <w:lvlText w:val="•"/>
      <w:lvlJc w:val="left"/>
      <w:pPr>
        <w:tabs>
          <w:tab w:val="num" w:pos="1440"/>
        </w:tabs>
        <w:ind w:left="1440" w:hanging="360"/>
      </w:pPr>
      <w:rPr>
        <w:rFonts w:ascii="Arial" w:hAnsi="Arial" w:hint="default"/>
      </w:rPr>
    </w:lvl>
    <w:lvl w:ilvl="2" w:tplc="E73CAE6A" w:tentative="1">
      <w:start w:val="1"/>
      <w:numFmt w:val="bullet"/>
      <w:lvlText w:val="•"/>
      <w:lvlJc w:val="left"/>
      <w:pPr>
        <w:tabs>
          <w:tab w:val="num" w:pos="2160"/>
        </w:tabs>
        <w:ind w:left="2160" w:hanging="360"/>
      </w:pPr>
      <w:rPr>
        <w:rFonts w:ascii="Arial" w:hAnsi="Arial" w:hint="default"/>
      </w:rPr>
    </w:lvl>
    <w:lvl w:ilvl="3" w:tplc="B558A518" w:tentative="1">
      <w:start w:val="1"/>
      <w:numFmt w:val="bullet"/>
      <w:lvlText w:val="•"/>
      <w:lvlJc w:val="left"/>
      <w:pPr>
        <w:tabs>
          <w:tab w:val="num" w:pos="2880"/>
        </w:tabs>
        <w:ind w:left="2880" w:hanging="360"/>
      </w:pPr>
      <w:rPr>
        <w:rFonts w:ascii="Arial" w:hAnsi="Arial" w:hint="default"/>
      </w:rPr>
    </w:lvl>
    <w:lvl w:ilvl="4" w:tplc="07E418E4" w:tentative="1">
      <w:start w:val="1"/>
      <w:numFmt w:val="bullet"/>
      <w:lvlText w:val="•"/>
      <w:lvlJc w:val="left"/>
      <w:pPr>
        <w:tabs>
          <w:tab w:val="num" w:pos="3600"/>
        </w:tabs>
        <w:ind w:left="3600" w:hanging="360"/>
      </w:pPr>
      <w:rPr>
        <w:rFonts w:ascii="Arial" w:hAnsi="Arial" w:hint="default"/>
      </w:rPr>
    </w:lvl>
    <w:lvl w:ilvl="5" w:tplc="691013EE" w:tentative="1">
      <w:start w:val="1"/>
      <w:numFmt w:val="bullet"/>
      <w:lvlText w:val="•"/>
      <w:lvlJc w:val="left"/>
      <w:pPr>
        <w:tabs>
          <w:tab w:val="num" w:pos="4320"/>
        </w:tabs>
        <w:ind w:left="4320" w:hanging="360"/>
      </w:pPr>
      <w:rPr>
        <w:rFonts w:ascii="Arial" w:hAnsi="Arial" w:hint="default"/>
      </w:rPr>
    </w:lvl>
    <w:lvl w:ilvl="6" w:tplc="FE22E79C" w:tentative="1">
      <w:start w:val="1"/>
      <w:numFmt w:val="bullet"/>
      <w:lvlText w:val="•"/>
      <w:lvlJc w:val="left"/>
      <w:pPr>
        <w:tabs>
          <w:tab w:val="num" w:pos="5040"/>
        </w:tabs>
        <w:ind w:left="5040" w:hanging="360"/>
      </w:pPr>
      <w:rPr>
        <w:rFonts w:ascii="Arial" w:hAnsi="Arial" w:hint="default"/>
      </w:rPr>
    </w:lvl>
    <w:lvl w:ilvl="7" w:tplc="C7F47E4A" w:tentative="1">
      <w:start w:val="1"/>
      <w:numFmt w:val="bullet"/>
      <w:lvlText w:val="•"/>
      <w:lvlJc w:val="left"/>
      <w:pPr>
        <w:tabs>
          <w:tab w:val="num" w:pos="5760"/>
        </w:tabs>
        <w:ind w:left="5760" w:hanging="360"/>
      </w:pPr>
      <w:rPr>
        <w:rFonts w:ascii="Arial" w:hAnsi="Arial" w:hint="default"/>
      </w:rPr>
    </w:lvl>
    <w:lvl w:ilvl="8" w:tplc="3D9633C6" w:tentative="1">
      <w:start w:val="1"/>
      <w:numFmt w:val="bullet"/>
      <w:lvlText w:val="•"/>
      <w:lvlJc w:val="left"/>
      <w:pPr>
        <w:tabs>
          <w:tab w:val="num" w:pos="6480"/>
        </w:tabs>
        <w:ind w:left="6480" w:hanging="360"/>
      </w:pPr>
      <w:rPr>
        <w:rFonts w:ascii="Arial" w:hAnsi="Arial" w:hint="default"/>
      </w:rPr>
    </w:lvl>
  </w:abstractNum>
  <w:abstractNum w:abstractNumId="26">
    <w:nsid w:val="49005A90"/>
    <w:multiLevelType w:val="hybridMultilevel"/>
    <w:tmpl w:val="2C90FA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nsid w:val="4B7D49F6"/>
    <w:multiLevelType w:val="hybridMultilevel"/>
    <w:tmpl w:val="2F66EC8C"/>
    <w:lvl w:ilvl="0" w:tplc="5338E1CA">
      <w:start w:val="1"/>
      <w:numFmt w:val="bullet"/>
      <w:lvlText w:val="•"/>
      <w:lvlJc w:val="left"/>
      <w:pPr>
        <w:tabs>
          <w:tab w:val="num" w:pos="720"/>
        </w:tabs>
        <w:ind w:left="720" w:hanging="360"/>
      </w:pPr>
      <w:rPr>
        <w:rFonts w:ascii="Arial" w:hAnsi="Arial" w:hint="default"/>
      </w:rPr>
    </w:lvl>
    <w:lvl w:ilvl="1" w:tplc="9EBAD720" w:tentative="1">
      <w:start w:val="1"/>
      <w:numFmt w:val="bullet"/>
      <w:lvlText w:val="•"/>
      <w:lvlJc w:val="left"/>
      <w:pPr>
        <w:tabs>
          <w:tab w:val="num" w:pos="1440"/>
        </w:tabs>
        <w:ind w:left="1440" w:hanging="360"/>
      </w:pPr>
      <w:rPr>
        <w:rFonts w:ascii="Arial" w:hAnsi="Arial" w:hint="default"/>
      </w:rPr>
    </w:lvl>
    <w:lvl w:ilvl="2" w:tplc="95F69EAC" w:tentative="1">
      <w:start w:val="1"/>
      <w:numFmt w:val="bullet"/>
      <w:lvlText w:val="•"/>
      <w:lvlJc w:val="left"/>
      <w:pPr>
        <w:tabs>
          <w:tab w:val="num" w:pos="2160"/>
        </w:tabs>
        <w:ind w:left="2160" w:hanging="360"/>
      </w:pPr>
      <w:rPr>
        <w:rFonts w:ascii="Arial" w:hAnsi="Arial" w:hint="default"/>
      </w:rPr>
    </w:lvl>
    <w:lvl w:ilvl="3" w:tplc="A418D2BA" w:tentative="1">
      <w:start w:val="1"/>
      <w:numFmt w:val="bullet"/>
      <w:lvlText w:val="•"/>
      <w:lvlJc w:val="left"/>
      <w:pPr>
        <w:tabs>
          <w:tab w:val="num" w:pos="2880"/>
        </w:tabs>
        <w:ind w:left="2880" w:hanging="360"/>
      </w:pPr>
      <w:rPr>
        <w:rFonts w:ascii="Arial" w:hAnsi="Arial" w:hint="default"/>
      </w:rPr>
    </w:lvl>
    <w:lvl w:ilvl="4" w:tplc="E5E41350" w:tentative="1">
      <w:start w:val="1"/>
      <w:numFmt w:val="bullet"/>
      <w:lvlText w:val="•"/>
      <w:lvlJc w:val="left"/>
      <w:pPr>
        <w:tabs>
          <w:tab w:val="num" w:pos="3600"/>
        </w:tabs>
        <w:ind w:left="3600" w:hanging="360"/>
      </w:pPr>
      <w:rPr>
        <w:rFonts w:ascii="Arial" w:hAnsi="Arial" w:hint="default"/>
      </w:rPr>
    </w:lvl>
    <w:lvl w:ilvl="5" w:tplc="652CB61C" w:tentative="1">
      <w:start w:val="1"/>
      <w:numFmt w:val="bullet"/>
      <w:lvlText w:val="•"/>
      <w:lvlJc w:val="left"/>
      <w:pPr>
        <w:tabs>
          <w:tab w:val="num" w:pos="4320"/>
        </w:tabs>
        <w:ind w:left="4320" w:hanging="360"/>
      </w:pPr>
      <w:rPr>
        <w:rFonts w:ascii="Arial" w:hAnsi="Arial" w:hint="default"/>
      </w:rPr>
    </w:lvl>
    <w:lvl w:ilvl="6" w:tplc="008EBB36" w:tentative="1">
      <w:start w:val="1"/>
      <w:numFmt w:val="bullet"/>
      <w:lvlText w:val="•"/>
      <w:lvlJc w:val="left"/>
      <w:pPr>
        <w:tabs>
          <w:tab w:val="num" w:pos="5040"/>
        </w:tabs>
        <w:ind w:left="5040" w:hanging="360"/>
      </w:pPr>
      <w:rPr>
        <w:rFonts w:ascii="Arial" w:hAnsi="Arial" w:hint="default"/>
      </w:rPr>
    </w:lvl>
    <w:lvl w:ilvl="7" w:tplc="98C8C318" w:tentative="1">
      <w:start w:val="1"/>
      <w:numFmt w:val="bullet"/>
      <w:lvlText w:val="•"/>
      <w:lvlJc w:val="left"/>
      <w:pPr>
        <w:tabs>
          <w:tab w:val="num" w:pos="5760"/>
        </w:tabs>
        <w:ind w:left="5760" w:hanging="360"/>
      </w:pPr>
      <w:rPr>
        <w:rFonts w:ascii="Arial" w:hAnsi="Arial" w:hint="default"/>
      </w:rPr>
    </w:lvl>
    <w:lvl w:ilvl="8" w:tplc="1610A748" w:tentative="1">
      <w:start w:val="1"/>
      <w:numFmt w:val="bullet"/>
      <w:lvlText w:val="•"/>
      <w:lvlJc w:val="left"/>
      <w:pPr>
        <w:tabs>
          <w:tab w:val="num" w:pos="6480"/>
        </w:tabs>
        <w:ind w:left="6480" w:hanging="360"/>
      </w:pPr>
      <w:rPr>
        <w:rFonts w:ascii="Arial" w:hAnsi="Arial" w:hint="default"/>
      </w:rPr>
    </w:lvl>
  </w:abstractNum>
  <w:abstractNum w:abstractNumId="28">
    <w:nsid w:val="505628FB"/>
    <w:multiLevelType w:val="hybridMultilevel"/>
    <w:tmpl w:val="E432D0C8"/>
    <w:lvl w:ilvl="0" w:tplc="04090003">
      <w:start w:val="1"/>
      <w:numFmt w:val="bullet"/>
      <w:lvlText w:val=""/>
      <w:lvlJc w:val="left"/>
      <w:pPr>
        <w:tabs>
          <w:tab w:val="num" w:pos="491"/>
        </w:tabs>
        <w:ind w:left="491" w:hanging="400"/>
      </w:pPr>
      <w:rPr>
        <w:rFonts w:ascii="Wingdings" w:hAnsi="Wingdings" w:hint="default"/>
        <w:sz w:val="16"/>
      </w:rPr>
    </w:lvl>
    <w:lvl w:ilvl="1" w:tplc="04090003">
      <w:start w:val="2004"/>
      <w:numFmt w:val="bullet"/>
      <w:lvlText w:val="-"/>
      <w:lvlJc w:val="left"/>
      <w:pPr>
        <w:tabs>
          <w:tab w:val="num" w:pos="1160"/>
        </w:tabs>
        <w:ind w:left="1160" w:hanging="360"/>
      </w:pPr>
      <w:rPr>
        <w:rFonts w:ascii="Times New Roman" w:eastAsia="바탕체" w:hAnsi="Times New Roman" w:cs="Times New Roman" w:hint="default"/>
      </w:rPr>
    </w:lvl>
    <w:lvl w:ilvl="2" w:tplc="04090005">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9">
    <w:nsid w:val="622C0949"/>
    <w:multiLevelType w:val="hybridMultilevel"/>
    <w:tmpl w:val="53181952"/>
    <w:lvl w:ilvl="0" w:tplc="04090001">
      <w:start w:val="1"/>
      <w:numFmt w:val="bullet"/>
      <w:lvlText w:val=""/>
      <w:lvlJc w:val="left"/>
      <w:pPr>
        <w:tabs>
          <w:tab w:val="num" w:pos="1543"/>
        </w:tabs>
        <w:ind w:left="1543" w:hanging="400"/>
      </w:pPr>
      <w:rPr>
        <w:rFonts w:ascii="Wingdings" w:hAnsi="Wingdings" w:hint="default"/>
        <w:sz w:val="20"/>
      </w:rPr>
    </w:lvl>
    <w:lvl w:ilvl="1" w:tplc="04090003">
      <w:start w:val="2003"/>
      <w:numFmt w:val="bullet"/>
      <w:suff w:val="space"/>
      <w:lvlText w:val="-"/>
      <w:lvlJc w:val="left"/>
      <w:pPr>
        <w:ind w:left="1813" w:hanging="270"/>
      </w:pPr>
      <w:rPr>
        <w:rFonts w:ascii="Times New Roman" w:eastAsia="굴림체" w:hAnsi="Times New Roman" w:cs="Times New Roman" w:hint="default"/>
      </w:rPr>
    </w:lvl>
    <w:lvl w:ilvl="2" w:tplc="04090005">
      <w:start w:val="1"/>
      <w:numFmt w:val="bullet"/>
      <w:lvlText w:val=""/>
      <w:lvlJc w:val="left"/>
      <w:pPr>
        <w:tabs>
          <w:tab w:val="num" w:pos="2343"/>
        </w:tabs>
        <w:ind w:left="2343" w:hanging="400"/>
      </w:pPr>
      <w:rPr>
        <w:rFonts w:ascii="Wingdings" w:hAnsi="Wingdings" w:hint="default"/>
      </w:rPr>
    </w:lvl>
    <w:lvl w:ilvl="3" w:tplc="04090001" w:tentative="1">
      <w:start w:val="1"/>
      <w:numFmt w:val="bullet"/>
      <w:lvlText w:val=""/>
      <w:lvlJc w:val="left"/>
      <w:pPr>
        <w:tabs>
          <w:tab w:val="num" w:pos="2743"/>
        </w:tabs>
        <w:ind w:left="2743" w:hanging="400"/>
      </w:pPr>
      <w:rPr>
        <w:rFonts w:ascii="Wingdings" w:hAnsi="Wingdings" w:hint="default"/>
      </w:rPr>
    </w:lvl>
    <w:lvl w:ilvl="4" w:tplc="04090003" w:tentative="1">
      <w:start w:val="1"/>
      <w:numFmt w:val="bullet"/>
      <w:lvlText w:val=""/>
      <w:lvlJc w:val="left"/>
      <w:pPr>
        <w:tabs>
          <w:tab w:val="num" w:pos="3143"/>
        </w:tabs>
        <w:ind w:left="3143" w:hanging="400"/>
      </w:pPr>
      <w:rPr>
        <w:rFonts w:ascii="Wingdings" w:hAnsi="Wingdings" w:hint="default"/>
      </w:rPr>
    </w:lvl>
    <w:lvl w:ilvl="5" w:tplc="04090005" w:tentative="1">
      <w:start w:val="1"/>
      <w:numFmt w:val="bullet"/>
      <w:lvlText w:val=""/>
      <w:lvlJc w:val="left"/>
      <w:pPr>
        <w:tabs>
          <w:tab w:val="num" w:pos="3543"/>
        </w:tabs>
        <w:ind w:left="3543" w:hanging="400"/>
      </w:pPr>
      <w:rPr>
        <w:rFonts w:ascii="Wingdings" w:hAnsi="Wingdings" w:hint="default"/>
      </w:rPr>
    </w:lvl>
    <w:lvl w:ilvl="6" w:tplc="04090001" w:tentative="1">
      <w:start w:val="1"/>
      <w:numFmt w:val="bullet"/>
      <w:lvlText w:val=""/>
      <w:lvlJc w:val="left"/>
      <w:pPr>
        <w:tabs>
          <w:tab w:val="num" w:pos="3943"/>
        </w:tabs>
        <w:ind w:left="3943" w:hanging="400"/>
      </w:pPr>
      <w:rPr>
        <w:rFonts w:ascii="Wingdings" w:hAnsi="Wingdings" w:hint="default"/>
      </w:rPr>
    </w:lvl>
    <w:lvl w:ilvl="7" w:tplc="04090003" w:tentative="1">
      <w:start w:val="1"/>
      <w:numFmt w:val="bullet"/>
      <w:lvlText w:val=""/>
      <w:lvlJc w:val="left"/>
      <w:pPr>
        <w:tabs>
          <w:tab w:val="num" w:pos="4343"/>
        </w:tabs>
        <w:ind w:left="4343" w:hanging="400"/>
      </w:pPr>
      <w:rPr>
        <w:rFonts w:ascii="Wingdings" w:hAnsi="Wingdings" w:hint="default"/>
      </w:rPr>
    </w:lvl>
    <w:lvl w:ilvl="8" w:tplc="04090005" w:tentative="1">
      <w:start w:val="1"/>
      <w:numFmt w:val="bullet"/>
      <w:lvlText w:val=""/>
      <w:lvlJc w:val="left"/>
      <w:pPr>
        <w:tabs>
          <w:tab w:val="num" w:pos="4743"/>
        </w:tabs>
        <w:ind w:left="4743" w:hanging="400"/>
      </w:pPr>
      <w:rPr>
        <w:rFonts w:ascii="Wingdings" w:hAnsi="Wingdings" w:hint="default"/>
      </w:rPr>
    </w:lvl>
  </w:abstractNum>
  <w:abstractNum w:abstractNumId="30">
    <w:nsid w:val="638D6784"/>
    <w:multiLevelType w:val="hybridMultilevel"/>
    <w:tmpl w:val="00E6AE2E"/>
    <w:lvl w:ilvl="0" w:tplc="B82E677A">
      <w:start w:val="1"/>
      <w:numFmt w:val="bullet"/>
      <w:lvlText w:val="•"/>
      <w:lvlJc w:val="left"/>
      <w:pPr>
        <w:tabs>
          <w:tab w:val="num" w:pos="720"/>
        </w:tabs>
        <w:ind w:left="720" w:hanging="360"/>
      </w:pPr>
      <w:rPr>
        <w:rFonts w:ascii="Arial" w:hAnsi="Arial" w:hint="default"/>
      </w:rPr>
    </w:lvl>
    <w:lvl w:ilvl="1" w:tplc="53FE8E2A" w:tentative="1">
      <w:start w:val="1"/>
      <w:numFmt w:val="bullet"/>
      <w:lvlText w:val="•"/>
      <w:lvlJc w:val="left"/>
      <w:pPr>
        <w:tabs>
          <w:tab w:val="num" w:pos="1440"/>
        </w:tabs>
        <w:ind w:left="1440" w:hanging="360"/>
      </w:pPr>
      <w:rPr>
        <w:rFonts w:ascii="Arial" w:hAnsi="Arial" w:hint="default"/>
      </w:rPr>
    </w:lvl>
    <w:lvl w:ilvl="2" w:tplc="4CEA156A" w:tentative="1">
      <w:start w:val="1"/>
      <w:numFmt w:val="bullet"/>
      <w:lvlText w:val="•"/>
      <w:lvlJc w:val="left"/>
      <w:pPr>
        <w:tabs>
          <w:tab w:val="num" w:pos="2160"/>
        </w:tabs>
        <w:ind w:left="2160" w:hanging="360"/>
      </w:pPr>
      <w:rPr>
        <w:rFonts w:ascii="Arial" w:hAnsi="Arial" w:hint="default"/>
      </w:rPr>
    </w:lvl>
    <w:lvl w:ilvl="3" w:tplc="EC1A611A" w:tentative="1">
      <w:start w:val="1"/>
      <w:numFmt w:val="bullet"/>
      <w:lvlText w:val="•"/>
      <w:lvlJc w:val="left"/>
      <w:pPr>
        <w:tabs>
          <w:tab w:val="num" w:pos="2880"/>
        </w:tabs>
        <w:ind w:left="2880" w:hanging="360"/>
      </w:pPr>
      <w:rPr>
        <w:rFonts w:ascii="Arial" w:hAnsi="Arial" w:hint="default"/>
      </w:rPr>
    </w:lvl>
    <w:lvl w:ilvl="4" w:tplc="A80088FE" w:tentative="1">
      <w:start w:val="1"/>
      <w:numFmt w:val="bullet"/>
      <w:lvlText w:val="•"/>
      <w:lvlJc w:val="left"/>
      <w:pPr>
        <w:tabs>
          <w:tab w:val="num" w:pos="3600"/>
        </w:tabs>
        <w:ind w:left="3600" w:hanging="360"/>
      </w:pPr>
      <w:rPr>
        <w:rFonts w:ascii="Arial" w:hAnsi="Arial" w:hint="default"/>
      </w:rPr>
    </w:lvl>
    <w:lvl w:ilvl="5" w:tplc="EC2E59B6" w:tentative="1">
      <w:start w:val="1"/>
      <w:numFmt w:val="bullet"/>
      <w:lvlText w:val="•"/>
      <w:lvlJc w:val="left"/>
      <w:pPr>
        <w:tabs>
          <w:tab w:val="num" w:pos="4320"/>
        </w:tabs>
        <w:ind w:left="4320" w:hanging="360"/>
      </w:pPr>
      <w:rPr>
        <w:rFonts w:ascii="Arial" w:hAnsi="Arial" w:hint="default"/>
      </w:rPr>
    </w:lvl>
    <w:lvl w:ilvl="6" w:tplc="366C492A" w:tentative="1">
      <w:start w:val="1"/>
      <w:numFmt w:val="bullet"/>
      <w:lvlText w:val="•"/>
      <w:lvlJc w:val="left"/>
      <w:pPr>
        <w:tabs>
          <w:tab w:val="num" w:pos="5040"/>
        </w:tabs>
        <w:ind w:left="5040" w:hanging="360"/>
      </w:pPr>
      <w:rPr>
        <w:rFonts w:ascii="Arial" w:hAnsi="Arial" w:hint="default"/>
      </w:rPr>
    </w:lvl>
    <w:lvl w:ilvl="7" w:tplc="52F87C26" w:tentative="1">
      <w:start w:val="1"/>
      <w:numFmt w:val="bullet"/>
      <w:lvlText w:val="•"/>
      <w:lvlJc w:val="left"/>
      <w:pPr>
        <w:tabs>
          <w:tab w:val="num" w:pos="5760"/>
        </w:tabs>
        <w:ind w:left="5760" w:hanging="360"/>
      </w:pPr>
      <w:rPr>
        <w:rFonts w:ascii="Arial" w:hAnsi="Arial" w:hint="default"/>
      </w:rPr>
    </w:lvl>
    <w:lvl w:ilvl="8" w:tplc="39A8299E" w:tentative="1">
      <w:start w:val="1"/>
      <w:numFmt w:val="bullet"/>
      <w:lvlText w:val="•"/>
      <w:lvlJc w:val="left"/>
      <w:pPr>
        <w:tabs>
          <w:tab w:val="num" w:pos="6480"/>
        </w:tabs>
        <w:ind w:left="6480" w:hanging="360"/>
      </w:pPr>
      <w:rPr>
        <w:rFonts w:ascii="Arial" w:hAnsi="Arial" w:hint="default"/>
      </w:rPr>
    </w:lvl>
  </w:abstractNum>
  <w:abstractNum w:abstractNumId="31">
    <w:nsid w:val="6B804A3B"/>
    <w:multiLevelType w:val="hybridMultilevel"/>
    <w:tmpl w:val="04B044FA"/>
    <w:lvl w:ilvl="0" w:tplc="7BEC8D62">
      <w:start w:val="1"/>
      <w:numFmt w:val="bullet"/>
      <w:lvlText w:val="•"/>
      <w:lvlJc w:val="left"/>
      <w:pPr>
        <w:tabs>
          <w:tab w:val="num" w:pos="720"/>
        </w:tabs>
        <w:ind w:left="720" w:hanging="360"/>
      </w:pPr>
      <w:rPr>
        <w:rFonts w:ascii="Arial" w:hAnsi="Arial" w:hint="default"/>
      </w:rPr>
    </w:lvl>
    <w:lvl w:ilvl="1" w:tplc="6A56D220" w:tentative="1">
      <w:start w:val="1"/>
      <w:numFmt w:val="bullet"/>
      <w:lvlText w:val="•"/>
      <w:lvlJc w:val="left"/>
      <w:pPr>
        <w:tabs>
          <w:tab w:val="num" w:pos="1440"/>
        </w:tabs>
        <w:ind w:left="1440" w:hanging="360"/>
      </w:pPr>
      <w:rPr>
        <w:rFonts w:ascii="Arial" w:hAnsi="Arial" w:hint="default"/>
      </w:rPr>
    </w:lvl>
    <w:lvl w:ilvl="2" w:tplc="905E06DA" w:tentative="1">
      <w:start w:val="1"/>
      <w:numFmt w:val="bullet"/>
      <w:lvlText w:val="•"/>
      <w:lvlJc w:val="left"/>
      <w:pPr>
        <w:tabs>
          <w:tab w:val="num" w:pos="2160"/>
        </w:tabs>
        <w:ind w:left="2160" w:hanging="360"/>
      </w:pPr>
      <w:rPr>
        <w:rFonts w:ascii="Arial" w:hAnsi="Arial" w:hint="default"/>
      </w:rPr>
    </w:lvl>
    <w:lvl w:ilvl="3" w:tplc="22161468" w:tentative="1">
      <w:start w:val="1"/>
      <w:numFmt w:val="bullet"/>
      <w:lvlText w:val="•"/>
      <w:lvlJc w:val="left"/>
      <w:pPr>
        <w:tabs>
          <w:tab w:val="num" w:pos="2880"/>
        </w:tabs>
        <w:ind w:left="2880" w:hanging="360"/>
      </w:pPr>
      <w:rPr>
        <w:rFonts w:ascii="Arial" w:hAnsi="Arial" w:hint="default"/>
      </w:rPr>
    </w:lvl>
    <w:lvl w:ilvl="4" w:tplc="45C2A0AA" w:tentative="1">
      <w:start w:val="1"/>
      <w:numFmt w:val="bullet"/>
      <w:lvlText w:val="•"/>
      <w:lvlJc w:val="left"/>
      <w:pPr>
        <w:tabs>
          <w:tab w:val="num" w:pos="3600"/>
        </w:tabs>
        <w:ind w:left="3600" w:hanging="360"/>
      </w:pPr>
      <w:rPr>
        <w:rFonts w:ascii="Arial" w:hAnsi="Arial" w:hint="default"/>
      </w:rPr>
    </w:lvl>
    <w:lvl w:ilvl="5" w:tplc="03A42328" w:tentative="1">
      <w:start w:val="1"/>
      <w:numFmt w:val="bullet"/>
      <w:lvlText w:val="•"/>
      <w:lvlJc w:val="left"/>
      <w:pPr>
        <w:tabs>
          <w:tab w:val="num" w:pos="4320"/>
        </w:tabs>
        <w:ind w:left="4320" w:hanging="360"/>
      </w:pPr>
      <w:rPr>
        <w:rFonts w:ascii="Arial" w:hAnsi="Arial" w:hint="default"/>
      </w:rPr>
    </w:lvl>
    <w:lvl w:ilvl="6" w:tplc="3FAAF116" w:tentative="1">
      <w:start w:val="1"/>
      <w:numFmt w:val="bullet"/>
      <w:lvlText w:val="•"/>
      <w:lvlJc w:val="left"/>
      <w:pPr>
        <w:tabs>
          <w:tab w:val="num" w:pos="5040"/>
        </w:tabs>
        <w:ind w:left="5040" w:hanging="360"/>
      </w:pPr>
      <w:rPr>
        <w:rFonts w:ascii="Arial" w:hAnsi="Arial" w:hint="default"/>
      </w:rPr>
    </w:lvl>
    <w:lvl w:ilvl="7" w:tplc="7AACB540" w:tentative="1">
      <w:start w:val="1"/>
      <w:numFmt w:val="bullet"/>
      <w:lvlText w:val="•"/>
      <w:lvlJc w:val="left"/>
      <w:pPr>
        <w:tabs>
          <w:tab w:val="num" w:pos="5760"/>
        </w:tabs>
        <w:ind w:left="5760" w:hanging="360"/>
      </w:pPr>
      <w:rPr>
        <w:rFonts w:ascii="Arial" w:hAnsi="Arial" w:hint="default"/>
      </w:rPr>
    </w:lvl>
    <w:lvl w:ilvl="8" w:tplc="CF6A8C6A" w:tentative="1">
      <w:start w:val="1"/>
      <w:numFmt w:val="bullet"/>
      <w:lvlText w:val="•"/>
      <w:lvlJc w:val="left"/>
      <w:pPr>
        <w:tabs>
          <w:tab w:val="num" w:pos="6480"/>
        </w:tabs>
        <w:ind w:left="6480" w:hanging="360"/>
      </w:pPr>
      <w:rPr>
        <w:rFonts w:ascii="Arial" w:hAnsi="Arial" w:hint="default"/>
      </w:rPr>
    </w:lvl>
  </w:abstractNum>
  <w:abstractNum w:abstractNumId="32">
    <w:nsid w:val="70930687"/>
    <w:multiLevelType w:val="hybridMultilevel"/>
    <w:tmpl w:val="2B281388"/>
    <w:lvl w:ilvl="0" w:tplc="1E900180">
      <w:start w:val="1"/>
      <w:numFmt w:val="bullet"/>
      <w:lvlText w:val=""/>
      <w:lvlJc w:val="left"/>
      <w:pPr>
        <w:ind w:left="826" w:hanging="400"/>
      </w:pPr>
      <w:rPr>
        <w:rFonts w:ascii="Wingdings" w:hAnsi="Wingdings" w:hint="default"/>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num w:numId="1">
    <w:abstractNumId w:val="2"/>
  </w:num>
  <w:num w:numId="2">
    <w:abstractNumId w:val="7"/>
  </w:num>
  <w:num w:numId="3">
    <w:abstractNumId w:val="10"/>
  </w:num>
  <w:num w:numId="4">
    <w:abstractNumId w:val="15"/>
  </w:num>
  <w:num w:numId="5">
    <w:abstractNumId w:val="17"/>
  </w:num>
  <w:num w:numId="6">
    <w:abstractNumId w:val="18"/>
  </w:num>
  <w:num w:numId="7">
    <w:abstractNumId w:val="19"/>
  </w:num>
  <w:num w:numId="8">
    <w:abstractNumId w:val="1"/>
  </w:num>
  <w:num w:numId="9">
    <w:abstractNumId w:val="0"/>
  </w:num>
  <w:num w:numId="10">
    <w:abstractNumId w:val="22"/>
  </w:num>
  <w:num w:numId="11">
    <w:abstractNumId w:val="21"/>
  </w:num>
  <w:num w:numId="12">
    <w:abstractNumId w:val="26"/>
  </w:num>
  <w:num w:numId="13">
    <w:abstractNumId w:val="25"/>
  </w:num>
  <w:num w:numId="14">
    <w:abstractNumId w:val="27"/>
  </w:num>
  <w:num w:numId="15">
    <w:abstractNumId w:val="24"/>
  </w:num>
  <w:num w:numId="16">
    <w:abstractNumId w:val="31"/>
  </w:num>
  <w:num w:numId="17">
    <w:abstractNumId w:val="30"/>
  </w:num>
  <w:num w:numId="18">
    <w:abstractNumId w:val="23"/>
  </w:num>
  <w:num w:numId="19">
    <w:abstractNumId w:val="28"/>
  </w:num>
  <w:num w:numId="20">
    <w:abstractNumId w:val="29"/>
  </w:num>
  <w:num w:numId="21">
    <w:abstractNumId w:val="20"/>
  </w:num>
  <w:num w:numId="22">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A74"/>
    <w:rsid w:val="00001A78"/>
    <w:rsid w:val="00007CB0"/>
    <w:rsid w:val="00025C6F"/>
    <w:rsid w:val="00026C2B"/>
    <w:rsid w:val="00026F3C"/>
    <w:rsid w:val="00034AA5"/>
    <w:rsid w:val="00037BCE"/>
    <w:rsid w:val="00052388"/>
    <w:rsid w:val="00061AA6"/>
    <w:rsid w:val="00067219"/>
    <w:rsid w:val="000676F3"/>
    <w:rsid w:val="000841EF"/>
    <w:rsid w:val="00090952"/>
    <w:rsid w:val="00091A9F"/>
    <w:rsid w:val="000950B9"/>
    <w:rsid w:val="000976F1"/>
    <w:rsid w:val="000A3E9F"/>
    <w:rsid w:val="000A47A1"/>
    <w:rsid w:val="000B5DF8"/>
    <w:rsid w:val="000C2565"/>
    <w:rsid w:val="000D2DBE"/>
    <w:rsid w:val="000E04D6"/>
    <w:rsid w:val="000E5541"/>
    <w:rsid w:val="000E56B5"/>
    <w:rsid w:val="000F5CB0"/>
    <w:rsid w:val="0010181E"/>
    <w:rsid w:val="00104CB1"/>
    <w:rsid w:val="0011228D"/>
    <w:rsid w:val="001309AC"/>
    <w:rsid w:val="00130A25"/>
    <w:rsid w:val="001329FB"/>
    <w:rsid w:val="00133837"/>
    <w:rsid w:val="00141E9E"/>
    <w:rsid w:val="00147E24"/>
    <w:rsid w:val="00150ED5"/>
    <w:rsid w:val="00153DBC"/>
    <w:rsid w:val="00154330"/>
    <w:rsid w:val="00161D1A"/>
    <w:rsid w:val="00167658"/>
    <w:rsid w:val="001831B1"/>
    <w:rsid w:val="0018467D"/>
    <w:rsid w:val="0018637B"/>
    <w:rsid w:val="00196C98"/>
    <w:rsid w:val="001A21B4"/>
    <w:rsid w:val="001A7513"/>
    <w:rsid w:val="001B0E90"/>
    <w:rsid w:val="001B1512"/>
    <w:rsid w:val="001B7932"/>
    <w:rsid w:val="001C2781"/>
    <w:rsid w:val="001C30ED"/>
    <w:rsid w:val="001C5420"/>
    <w:rsid w:val="001D175D"/>
    <w:rsid w:val="001D4670"/>
    <w:rsid w:val="001E003A"/>
    <w:rsid w:val="001E08C4"/>
    <w:rsid w:val="001E36C1"/>
    <w:rsid w:val="001E444E"/>
    <w:rsid w:val="001E7E48"/>
    <w:rsid w:val="001F1D9C"/>
    <w:rsid w:val="0021096E"/>
    <w:rsid w:val="0021313D"/>
    <w:rsid w:val="00227581"/>
    <w:rsid w:val="00235471"/>
    <w:rsid w:val="00235A0F"/>
    <w:rsid w:val="00236350"/>
    <w:rsid w:val="002445D8"/>
    <w:rsid w:val="00246F31"/>
    <w:rsid w:val="00264163"/>
    <w:rsid w:val="00267835"/>
    <w:rsid w:val="00276DF9"/>
    <w:rsid w:val="00277BC9"/>
    <w:rsid w:val="002C614E"/>
    <w:rsid w:val="002D0593"/>
    <w:rsid w:val="002E23F0"/>
    <w:rsid w:val="002E6904"/>
    <w:rsid w:val="00320A76"/>
    <w:rsid w:val="00322B08"/>
    <w:rsid w:val="0032333E"/>
    <w:rsid w:val="0032690D"/>
    <w:rsid w:val="003362B6"/>
    <w:rsid w:val="003414DB"/>
    <w:rsid w:val="00350C71"/>
    <w:rsid w:val="00351C3B"/>
    <w:rsid w:val="00354ADF"/>
    <w:rsid w:val="003558F2"/>
    <w:rsid w:val="00355BE1"/>
    <w:rsid w:val="003578DB"/>
    <w:rsid w:val="00364162"/>
    <w:rsid w:val="00370DD0"/>
    <w:rsid w:val="0038039F"/>
    <w:rsid w:val="00386492"/>
    <w:rsid w:val="00392DEC"/>
    <w:rsid w:val="00393BAD"/>
    <w:rsid w:val="003975F8"/>
    <w:rsid w:val="003A6C22"/>
    <w:rsid w:val="003B0166"/>
    <w:rsid w:val="003B5D01"/>
    <w:rsid w:val="003C5FB5"/>
    <w:rsid w:val="003C77AA"/>
    <w:rsid w:val="003D5EB9"/>
    <w:rsid w:val="003E0248"/>
    <w:rsid w:val="003E1384"/>
    <w:rsid w:val="003E24F5"/>
    <w:rsid w:val="003E4EC5"/>
    <w:rsid w:val="003E533C"/>
    <w:rsid w:val="00400475"/>
    <w:rsid w:val="004023FF"/>
    <w:rsid w:val="0041292B"/>
    <w:rsid w:val="00417BF2"/>
    <w:rsid w:val="00425994"/>
    <w:rsid w:val="00434B0B"/>
    <w:rsid w:val="00436D02"/>
    <w:rsid w:val="004371E7"/>
    <w:rsid w:val="00437564"/>
    <w:rsid w:val="00437E94"/>
    <w:rsid w:val="00444045"/>
    <w:rsid w:val="00480091"/>
    <w:rsid w:val="00481AA5"/>
    <w:rsid w:val="00487115"/>
    <w:rsid w:val="004A73E8"/>
    <w:rsid w:val="004B2E55"/>
    <w:rsid w:val="004B70A7"/>
    <w:rsid w:val="004C0417"/>
    <w:rsid w:val="004C489A"/>
    <w:rsid w:val="004C58ED"/>
    <w:rsid w:val="004D01D4"/>
    <w:rsid w:val="004D2817"/>
    <w:rsid w:val="004D6F9F"/>
    <w:rsid w:val="004E5848"/>
    <w:rsid w:val="004F2CF9"/>
    <w:rsid w:val="004F4B32"/>
    <w:rsid w:val="005068B0"/>
    <w:rsid w:val="00522C35"/>
    <w:rsid w:val="0052457E"/>
    <w:rsid w:val="00531F02"/>
    <w:rsid w:val="005434AC"/>
    <w:rsid w:val="005508EE"/>
    <w:rsid w:val="00551F05"/>
    <w:rsid w:val="00553DD4"/>
    <w:rsid w:val="00563936"/>
    <w:rsid w:val="00575735"/>
    <w:rsid w:val="00580C79"/>
    <w:rsid w:val="00585C39"/>
    <w:rsid w:val="005865D7"/>
    <w:rsid w:val="00587706"/>
    <w:rsid w:val="00587AB3"/>
    <w:rsid w:val="00590582"/>
    <w:rsid w:val="00593C44"/>
    <w:rsid w:val="005A1E4A"/>
    <w:rsid w:val="005A2A13"/>
    <w:rsid w:val="005A70F9"/>
    <w:rsid w:val="005C2D7C"/>
    <w:rsid w:val="005C4C50"/>
    <w:rsid w:val="005D02C8"/>
    <w:rsid w:val="005D6EDD"/>
    <w:rsid w:val="005E3EE8"/>
    <w:rsid w:val="005E47F3"/>
    <w:rsid w:val="005F0E86"/>
    <w:rsid w:val="005F0F7C"/>
    <w:rsid w:val="00602014"/>
    <w:rsid w:val="00620036"/>
    <w:rsid w:val="00621579"/>
    <w:rsid w:val="006242CD"/>
    <w:rsid w:val="006267D4"/>
    <w:rsid w:val="00634BC3"/>
    <w:rsid w:val="00642C6B"/>
    <w:rsid w:val="00652BD0"/>
    <w:rsid w:val="00663074"/>
    <w:rsid w:val="0066349F"/>
    <w:rsid w:val="00663638"/>
    <w:rsid w:val="00664E69"/>
    <w:rsid w:val="0067024C"/>
    <w:rsid w:val="00685971"/>
    <w:rsid w:val="00693D2E"/>
    <w:rsid w:val="006A2076"/>
    <w:rsid w:val="006B49C7"/>
    <w:rsid w:val="006C291A"/>
    <w:rsid w:val="006C519F"/>
    <w:rsid w:val="006D2FE8"/>
    <w:rsid w:val="006D6CBF"/>
    <w:rsid w:val="006E2390"/>
    <w:rsid w:val="006E4849"/>
    <w:rsid w:val="006E72E8"/>
    <w:rsid w:val="006F46A7"/>
    <w:rsid w:val="006F4FC6"/>
    <w:rsid w:val="00703A58"/>
    <w:rsid w:val="00705540"/>
    <w:rsid w:val="0070668E"/>
    <w:rsid w:val="00711AF3"/>
    <w:rsid w:val="007221CA"/>
    <w:rsid w:val="00752ED3"/>
    <w:rsid w:val="007709C8"/>
    <w:rsid w:val="00771A40"/>
    <w:rsid w:val="007724C7"/>
    <w:rsid w:val="007A05F8"/>
    <w:rsid w:val="007A1E1C"/>
    <w:rsid w:val="007B1470"/>
    <w:rsid w:val="007C0CAE"/>
    <w:rsid w:val="007C0FC6"/>
    <w:rsid w:val="007C1FFD"/>
    <w:rsid w:val="007C746A"/>
    <w:rsid w:val="007D25AC"/>
    <w:rsid w:val="007D52A3"/>
    <w:rsid w:val="007D7E4C"/>
    <w:rsid w:val="007E030D"/>
    <w:rsid w:val="00804B84"/>
    <w:rsid w:val="0081442A"/>
    <w:rsid w:val="00824F42"/>
    <w:rsid w:val="00826061"/>
    <w:rsid w:val="0086385B"/>
    <w:rsid w:val="008646F1"/>
    <w:rsid w:val="0087033D"/>
    <w:rsid w:val="00881984"/>
    <w:rsid w:val="00885957"/>
    <w:rsid w:val="00893C9E"/>
    <w:rsid w:val="008A67E3"/>
    <w:rsid w:val="008A7C38"/>
    <w:rsid w:val="008B304F"/>
    <w:rsid w:val="008E5387"/>
    <w:rsid w:val="008F03DF"/>
    <w:rsid w:val="00900706"/>
    <w:rsid w:val="00902EEC"/>
    <w:rsid w:val="0090324D"/>
    <w:rsid w:val="00910FF0"/>
    <w:rsid w:val="00915FD4"/>
    <w:rsid w:val="009161F3"/>
    <w:rsid w:val="00923549"/>
    <w:rsid w:val="009270A1"/>
    <w:rsid w:val="00933BFB"/>
    <w:rsid w:val="00936E75"/>
    <w:rsid w:val="009463EA"/>
    <w:rsid w:val="00946642"/>
    <w:rsid w:val="00946917"/>
    <w:rsid w:val="00952771"/>
    <w:rsid w:val="00956AA8"/>
    <w:rsid w:val="00960148"/>
    <w:rsid w:val="00962B67"/>
    <w:rsid w:val="009677AC"/>
    <w:rsid w:val="00985311"/>
    <w:rsid w:val="00987219"/>
    <w:rsid w:val="00987748"/>
    <w:rsid w:val="009939FB"/>
    <w:rsid w:val="009A3237"/>
    <w:rsid w:val="009A58D8"/>
    <w:rsid w:val="009A6C5E"/>
    <w:rsid w:val="009A7695"/>
    <w:rsid w:val="009B7D2E"/>
    <w:rsid w:val="009D274A"/>
    <w:rsid w:val="009E6D80"/>
    <w:rsid w:val="009F0BA0"/>
    <w:rsid w:val="00A04817"/>
    <w:rsid w:val="00A06CCD"/>
    <w:rsid w:val="00A10CF6"/>
    <w:rsid w:val="00A12DED"/>
    <w:rsid w:val="00A166BA"/>
    <w:rsid w:val="00A17D0D"/>
    <w:rsid w:val="00A234A0"/>
    <w:rsid w:val="00A23B4B"/>
    <w:rsid w:val="00A35E31"/>
    <w:rsid w:val="00A37FE3"/>
    <w:rsid w:val="00A41EE0"/>
    <w:rsid w:val="00A46EB7"/>
    <w:rsid w:val="00A520D7"/>
    <w:rsid w:val="00A5577F"/>
    <w:rsid w:val="00A7304B"/>
    <w:rsid w:val="00A94B20"/>
    <w:rsid w:val="00AA696B"/>
    <w:rsid w:val="00AC0A6B"/>
    <w:rsid w:val="00AC31B4"/>
    <w:rsid w:val="00AC5392"/>
    <w:rsid w:val="00AD4E05"/>
    <w:rsid w:val="00AE34DC"/>
    <w:rsid w:val="00AE5D0D"/>
    <w:rsid w:val="00AF16A4"/>
    <w:rsid w:val="00AF2760"/>
    <w:rsid w:val="00AF547C"/>
    <w:rsid w:val="00B015BA"/>
    <w:rsid w:val="00B03F04"/>
    <w:rsid w:val="00B1576D"/>
    <w:rsid w:val="00B23ECF"/>
    <w:rsid w:val="00B402BC"/>
    <w:rsid w:val="00B43CCB"/>
    <w:rsid w:val="00B44961"/>
    <w:rsid w:val="00B5480E"/>
    <w:rsid w:val="00B63BC0"/>
    <w:rsid w:val="00B743E0"/>
    <w:rsid w:val="00B8567C"/>
    <w:rsid w:val="00B92E04"/>
    <w:rsid w:val="00B95734"/>
    <w:rsid w:val="00BA39AC"/>
    <w:rsid w:val="00BA7C45"/>
    <w:rsid w:val="00BB166D"/>
    <w:rsid w:val="00BC2915"/>
    <w:rsid w:val="00BC3749"/>
    <w:rsid w:val="00BD2369"/>
    <w:rsid w:val="00BD371C"/>
    <w:rsid w:val="00BE6B6B"/>
    <w:rsid w:val="00BE75AF"/>
    <w:rsid w:val="00BE75E7"/>
    <w:rsid w:val="00BF123F"/>
    <w:rsid w:val="00BF6DA9"/>
    <w:rsid w:val="00C013AD"/>
    <w:rsid w:val="00C014CB"/>
    <w:rsid w:val="00C23A44"/>
    <w:rsid w:val="00C304F1"/>
    <w:rsid w:val="00C32202"/>
    <w:rsid w:val="00C43962"/>
    <w:rsid w:val="00C473C1"/>
    <w:rsid w:val="00C514D3"/>
    <w:rsid w:val="00C64881"/>
    <w:rsid w:val="00C755A7"/>
    <w:rsid w:val="00C75897"/>
    <w:rsid w:val="00CA1E8D"/>
    <w:rsid w:val="00CA3041"/>
    <w:rsid w:val="00CB24A5"/>
    <w:rsid w:val="00CB733F"/>
    <w:rsid w:val="00CC0E6C"/>
    <w:rsid w:val="00CE3AD8"/>
    <w:rsid w:val="00CF514E"/>
    <w:rsid w:val="00D03EFC"/>
    <w:rsid w:val="00D207C0"/>
    <w:rsid w:val="00D24597"/>
    <w:rsid w:val="00D24B2D"/>
    <w:rsid w:val="00D30C65"/>
    <w:rsid w:val="00D34570"/>
    <w:rsid w:val="00D355A2"/>
    <w:rsid w:val="00D37564"/>
    <w:rsid w:val="00D41579"/>
    <w:rsid w:val="00D44825"/>
    <w:rsid w:val="00D50417"/>
    <w:rsid w:val="00D551F1"/>
    <w:rsid w:val="00D561C2"/>
    <w:rsid w:val="00D606DC"/>
    <w:rsid w:val="00D81D33"/>
    <w:rsid w:val="00D92392"/>
    <w:rsid w:val="00D92A91"/>
    <w:rsid w:val="00D943DE"/>
    <w:rsid w:val="00DA0096"/>
    <w:rsid w:val="00DB1431"/>
    <w:rsid w:val="00DB6FD5"/>
    <w:rsid w:val="00DC1FE5"/>
    <w:rsid w:val="00DC378A"/>
    <w:rsid w:val="00DC5B1D"/>
    <w:rsid w:val="00DD3456"/>
    <w:rsid w:val="00DD4046"/>
    <w:rsid w:val="00DE72E3"/>
    <w:rsid w:val="00E0259E"/>
    <w:rsid w:val="00E0261F"/>
    <w:rsid w:val="00E05847"/>
    <w:rsid w:val="00E15E71"/>
    <w:rsid w:val="00E24470"/>
    <w:rsid w:val="00E27D17"/>
    <w:rsid w:val="00E27D24"/>
    <w:rsid w:val="00E31555"/>
    <w:rsid w:val="00E31807"/>
    <w:rsid w:val="00E34E0F"/>
    <w:rsid w:val="00E3707D"/>
    <w:rsid w:val="00E509BE"/>
    <w:rsid w:val="00E52D97"/>
    <w:rsid w:val="00E530C9"/>
    <w:rsid w:val="00E54A87"/>
    <w:rsid w:val="00E54B88"/>
    <w:rsid w:val="00E76939"/>
    <w:rsid w:val="00E81C88"/>
    <w:rsid w:val="00E84B28"/>
    <w:rsid w:val="00E86841"/>
    <w:rsid w:val="00E90958"/>
    <w:rsid w:val="00E93167"/>
    <w:rsid w:val="00EA2163"/>
    <w:rsid w:val="00EA7F2B"/>
    <w:rsid w:val="00EB48EB"/>
    <w:rsid w:val="00EB74C6"/>
    <w:rsid w:val="00EB7F5A"/>
    <w:rsid w:val="00EE3007"/>
    <w:rsid w:val="00EE4AD6"/>
    <w:rsid w:val="00EE52F9"/>
    <w:rsid w:val="00F04E7A"/>
    <w:rsid w:val="00F13256"/>
    <w:rsid w:val="00F17E2B"/>
    <w:rsid w:val="00F22E10"/>
    <w:rsid w:val="00F2382B"/>
    <w:rsid w:val="00F3505C"/>
    <w:rsid w:val="00F400E0"/>
    <w:rsid w:val="00F45A74"/>
    <w:rsid w:val="00F47162"/>
    <w:rsid w:val="00F576A2"/>
    <w:rsid w:val="00F70C69"/>
    <w:rsid w:val="00F80379"/>
    <w:rsid w:val="00F86B9F"/>
    <w:rsid w:val="00FA0E5F"/>
    <w:rsid w:val="00FA2E4A"/>
    <w:rsid w:val="00FB3C31"/>
    <w:rsid w:val="00FC0607"/>
    <w:rsid w:val="00FC2D93"/>
    <w:rsid w:val="00FD1BE6"/>
    <w:rsid w:val="00FD6D60"/>
    <w:rsid w:val="00FE39E6"/>
    <w:rsid w:val="00FE4173"/>
    <w:rsid w:val="00FE70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2">
    <w:name w:val="Normal"/>
    <w:qFormat/>
    <w:rsid w:val="00370DD0"/>
    <w:pPr>
      <w:widowControl w:val="0"/>
      <w:suppressAutoHyphens/>
      <w:overflowPunct w:val="0"/>
      <w:autoSpaceDE w:val="0"/>
      <w:textAlignment w:val="baseline"/>
    </w:pPr>
    <w:rPr>
      <w:rFonts w:ascii="Book Antiqua" w:eastAsia="굴림" w:hAnsi="Book Antiqua"/>
      <w:lang w:eastAsia="ar-SA"/>
    </w:rPr>
  </w:style>
  <w:style w:type="paragraph" w:styleId="1">
    <w:name w:val="heading 1"/>
    <w:aliases w:val="H1,level1,level1 + (영어) Times New Roman,(한글) 굴림,왼쪽:  0 cm,첫 줄:  0 cm,줄 간격: ... ...,Attribute Heading 1,가.,Level 1,LEVEL1,_Kapitelüberschrift,제목 1 Char Char Char,1.,I,장,대제목,Annex,l1,level 1 heading,h1,Attribute Heading 11,Attribute Heading 12,산출물1"/>
    <w:basedOn w:val="a2"/>
    <w:next w:val="a2"/>
    <w:link w:val="1Char1"/>
    <w:qFormat/>
    <w:rsid w:val="00370DD0"/>
    <w:pPr>
      <w:keepNext/>
      <w:keepLines/>
      <w:numPr>
        <w:numId w:val="8"/>
      </w:numPr>
      <w:spacing w:before="600" w:after="240" w:line="240" w:lineRule="atLeast"/>
      <w:outlineLvl w:val="0"/>
    </w:pPr>
    <w:rPr>
      <w:rFonts w:ascii="Rix고딕 B" w:eastAsia="Rix고딕 B" w:hAnsi="Times New Roman" w:cstheme="majorBidi"/>
      <w:sz w:val="32"/>
      <w:szCs w:val="23"/>
      <w:lang w:val="en-GB"/>
    </w:rPr>
  </w:style>
  <w:style w:type="paragraph" w:styleId="2">
    <w:name w:val="heading 2"/>
    <w:aliases w:val="2,Level 2,H2,제목 2 Char1 Char,제목 2 Char Char Char,제목 2 Char1 Char Char,Attribute Heading 2,1).,LEVEL 2,l2,l 2,two,heading2,_Überschrift,DR SOP 2,중제목,서브절,제목 1.1,h2,Attribute Heading 21,Attribute Heading 22,1).1,1).2,1).3,1).4,1).5,1).6,1).11,H21,11"/>
    <w:basedOn w:val="a2"/>
    <w:next w:val="3"/>
    <w:link w:val="2Char"/>
    <w:qFormat/>
    <w:rsid w:val="00370DD0"/>
    <w:pPr>
      <w:keepNext/>
      <w:keepLines/>
      <w:numPr>
        <w:ilvl w:val="1"/>
        <w:numId w:val="8"/>
      </w:numPr>
      <w:tabs>
        <w:tab w:val="left" w:pos="852"/>
      </w:tabs>
      <w:spacing w:before="480" w:after="120"/>
      <w:outlineLvl w:val="1"/>
    </w:pPr>
    <w:rPr>
      <w:rFonts w:ascii="윤바탕150" w:eastAsia="윤바탕150" w:hAnsi="Times New Roman" w:cstheme="majorBidi"/>
      <w:sz w:val="24"/>
    </w:rPr>
  </w:style>
  <w:style w:type="paragraph" w:styleId="3">
    <w:name w:val="heading 3"/>
    <w:aliases w:val="Table Attribute Heading,3,제목 3 Char1,제목 3 Char Char,제목 3 Char1 Char,H3,가),h3,level 3,l3,l 3,Char Char,Char,가,1),소제목,항,Char1,Table Attribute Heading1,Table Attribute Heading2,가)1,가)2,가)3,가)4,가)5,가)6,가)11,가)21,가)31,가)41,가)51,h31, Char Char,산출물3,가)7"/>
    <w:basedOn w:val="a2"/>
    <w:next w:val="12"/>
    <w:link w:val="3Char"/>
    <w:qFormat/>
    <w:rsid w:val="00370DD0"/>
    <w:pPr>
      <w:keepNext/>
      <w:keepLines/>
      <w:numPr>
        <w:ilvl w:val="2"/>
        <w:numId w:val="8"/>
      </w:numPr>
      <w:spacing w:before="240" w:after="120"/>
      <w:outlineLvl w:val="2"/>
    </w:pPr>
    <w:rPr>
      <w:rFonts w:ascii="윤바탕150" w:eastAsia="윤바탕150" w:hAnsi="윤바탕150" w:cstheme="majorBidi"/>
      <w:sz w:val="22"/>
      <w:lang w:eastAsia="ko-KR"/>
    </w:rPr>
  </w:style>
  <w:style w:type="paragraph" w:styleId="4">
    <w:name w:val="heading 4"/>
    <w:aliases w:val="4,H4,l4,l 4,h4,level4,소소제목,level4 ,참조제목,Attribute indented,Attribute indented1,Attribute indented2,Attribute indented11,Attribute indented3,Attribute indented12,Attribute indented4,Attribute indented13"/>
    <w:basedOn w:val="a2"/>
    <w:next w:val="Text"/>
    <w:link w:val="4Char"/>
    <w:qFormat/>
    <w:rsid w:val="00370DD0"/>
    <w:pPr>
      <w:keepNext/>
      <w:keepLines/>
      <w:numPr>
        <w:ilvl w:val="3"/>
        <w:numId w:val="8"/>
      </w:numPr>
      <w:spacing w:before="120" w:after="120"/>
      <w:outlineLvl w:val="3"/>
    </w:pPr>
    <w:rPr>
      <w:rFonts w:ascii="Arial" w:hAnsi="Arial"/>
      <w:b/>
    </w:rPr>
  </w:style>
  <w:style w:type="paragraph" w:styleId="5">
    <w:name w:val="heading 5"/>
    <w:aliases w:val="H5,(소제목),L5,제목5,h5"/>
    <w:basedOn w:val="a2"/>
    <w:next w:val="a2"/>
    <w:link w:val="5Char"/>
    <w:qFormat/>
    <w:rsid w:val="00370DD0"/>
    <w:pPr>
      <w:numPr>
        <w:ilvl w:val="4"/>
        <w:numId w:val="8"/>
      </w:numPr>
      <w:spacing w:before="240" w:after="60"/>
      <w:outlineLvl w:val="4"/>
    </w:pPr>
    <w:rPr>
      <w:rFonts w:ascii="Arial" w:hAnsi="Arial"/>
    </w:rPr>
  </w:style>
  <w:style w:type="paragraph" w:styleId="6">
    <w:name w:val="heading 6"/>
    <w:basedOn w:val="a2"/>
    <w:next w:val="a2"/>
    <w:link w:val="6Char"/>
    <w:qFormat/>
    <w:rsid w:val="00370DD0"/>
    <w:pPr>
      <w:spacing w:before="240" w:after="60"/>
      <w:outlineLvl w:val="5"/>
    </w:pPr>
    <w:rPr>
      <w:rFonts w:ascii="Times New Roman" w:hAnsi="Times New Roman"/>
      <w:i/>
      <w:sz w:val="22"/>
    </w:rPr>
  </w:style>
  <w:style w:type="paragraph" w:styleId="7">
    <w:name w:val="heading 7"/>
    <w:basedOn w:val="a2"/>
    <w:next w:val="a2"/>
    <w:link w:val="7Char"/>
    <w:qFormat/>
    <w:rsid w:val="00370DD0"/>
    <w:pPr>
      <w:spacing w:before="240" w:after="60"/>
      <w:outlineLvl w:val="6"/>
    </w:pPr>
    <w:rPr>
      <w:rFonts w:ascii="Arial" w:hAnsi="Arial"/>
    </w:rPr>
  </w:style>
  <w:style w:type="paragraph" w:styleId="8">
    <w:name w:val="heading 8"/>
    <w:basedOn w:val="a2"/>
    <w:next w:val="a2"/>
    <w:link w:val="8Char"/>
    <w:qFormat/>
    <w:rsid w:val="00370DD0"/>
    <w:pPr>
      <w:spacing w:before="240" w:after="60"/>
      <w:outlineLvl w:val="7"/>
    </w:pPr>
    <w:rPr>
      <w:rFonts w:ascii="Arial" w:hAnsi="Arial"/>
      <w:i/>
    </w:rPr>
  </w:style>
  <w:style w:type="paragraph" w:styleId="9">
    <w:name w:val="heading 9"/>
    <w:basedOn w:val="a2"/>
    <w:next w:val="a2"/>
    <w:link w:val="9Char"/>
    <w:qFormat/>
    <w:rsid w:val="00370DD0"/>
    <w:pPr>
      <w:spacing w:before="240" w:after="60"/>
      <w:outlineLvl w:val="8"/>
    </w:pPr>
    <w:rPr>
      <w:rFonts w:ascii="Arial" w:hAnsi="Arial"/>
      <w:b/>
      <w:i/>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WW8Num2z0">
    <w:name w:val="WW8Num2z0"/>
    <w:rPr>
      <w:rFonts w:ascii="Wingdings" w:hAnsi="Wingdings"/>
    </w:rPr>
  </w:style>
  <w:style w:type="character" w:customStyle="1" w:styleId="WW8Num6z0">
    <w:name w:val="WW8Num6z0"/>
    <w:rPr>
      <w:rFonts w:ascii="바탕체" w:eastAsia="바탕체" w:hAnsi="바탕체"/>
      <w:b w:val="0"/>
      <w:i w:val="0"/>
      <w:sz w:val="24"/>
      <w:u w:val="none"/>
    </w:rPr>
  </w:style>
  <w:style w:type="character" w:customStyle="1" w:styleId="WW8Num7z0">
    <w:name w:val="WW8Num7z0"/>
    <w:rPr>
      <w:rFonts w:ascii="Wingdings" w:hAnsi="Wingdings"/>
    </w:rPr>
  </w:style>
  <w:style w:type="character" w:customStyle="1" w:styleId="WW8Num7z1">
    <w:name w:val="WW8Num7z1"/>
    <w:rPr>
      <w:rFonts w:ascii="굴림체" w:eastAsia="굴림체" w:hAnsi="굴림체" w:cs="Times New Roman"/>
    </w:rPr>
  </w:style>
  <w:style w:type="character" w:customStyle="1" w:styleId="WW8Num9z0">
    <w:name w:val="WW8Num9z0"/>
    <w:rPr>
      <w:rFonts w:ascii="MS Serif" w:eastAsia="바탕체" w:hAnsi="MS Serif"/>
      <w:b w:val="0"/>
      <w:i w:val="0"/>
      <w:sz w:val="24"/>
    </w:rPr>
  </w:style>
  <w:style w:type="character" w:customStyle="1" w:styleId="WW8Num9z1">
    <w:name w:val="WW8Num9z1"/>
    <w:rPr>
      <w:rFonts w:ascii="Wingdings" w:hAnsi="Wingdings"/>
    </w:rPr>
  </w:style>
  <w:style w:type="character" w:customStyle="1" w:styleId="WW8Num11z0">
    <w:name w:val="WW8Num11z0"/>
    <w:rPr>
      <w:rFonts w:ascii="Arial" w:eastAsia="굴림체" w:hAnsi="Arial" w:cs="Arial"/>
    </w:rPr>
  </w:style>
  <w:style w:type="character" w:customStyle="1" w:styleId="WW8Num11z1">
    <w:name w:val="WW8Num11z1"/>
    <w:rPr>
      <w:rFonts w:ascii="굴림체" w:eastAsia="굴림체" w:hAnsi="굴림체" w:cs="Times New Roman"/>
    </w:rPr>
  </w:style>
  <w:style w:type="character" w:customStyle="1" w:styleId="WW8Num11z2">
    <w:name w:val="WW8Num11z2"/>
    <w:rPr>
      <w:rFonts w:ascii="Wingdings" w:hAnsi="Wingdings"/>
    </w:rPr>
  </w:style>
  <w:style w:type="character" w:customStyle="1" w:styleId="WW8Num12z1">
    <w:name w:val="WW8Num12z1"/>
    <w:rPr>
      <w:rFonts w:ascii="바탕" w:eastAsia="바탕" w:hAnsi="바탕" w:cs="Times New Roman"/>
    </w:rPr>
  </w:style>
  <w:style w:type="character" w:customStyle="1" w:styleId="WW8Num14z1">
    <w:name w:val="WW8Num14z1"/>
    <w:rPr>
      <w:rFonts w:ascii="Wingdings" w:hAnsi="Wingdings"/>
    </w:rPr>
  </w:style>
  <w:style w:type="character" w:customStyle="1" w:styleId="WW8Num14z2">
    <w:name w:val="WW8Num14z2"/>
    <w:rPr>
      <w:color w:val="auto"/>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styleId="a6">
    <w:name w:val="page number"/>
    <w:aliases w:val="바닥글1"/>
    <w:basedOn w:val="a3"/>
  </w:style>
  <w:style w:type="character" w:styleId="a7">
    <w:name w:val="Hyperlink"/>
    <w:uiPriority w:val="99"/>
    <w:rPr>
      <w:color w:val="0000FF"/>
      <w:u w:val="single"/>
    </w:rPr>
  </w:style>
  <w:style w:type="character" w:styleId="a8">
    <w:name w:val="FollowedHyperlink"/>
    <w:rPr>
      <w:color w:val="800080"/>
      <w:u w:val="single"/>
    </w:rPr>
  </w:style>
  <w:style w:type="character" w:styleId="a9">
    <w:name w:val="annotation reference"/>
    <w:rPr>
      <w:sz w:val="18"/>
      <w:szCs w:val="18"/>
    </w:rPr>
  </w:style>
  <w:style w:type="character" w:customStyle="1" w:styleId="aa">
    <w:name w:val="각주 기호"/>
    <w:rPr>
      <w:vertAlign w:val="superscript"/>
    </w:rPr>
  </w:style>
  <w:style w:type="character" w:customStyle="1" w:styleId="3Char">
    <w:name w:val="제목 3 Char"/>
    <w:aliases w:val="Table Attribute Heading Char,3 Char,제목 3 Char1 Char1,제목 3 Char Char Char,제목 3 Char1 Char Char,H3 Char,가) Char,h3 Char,level 3 Char,l3 Char,l 3 Char,Char Char Char,Char Char1,가 Char,1) Char,소제목 Char,항 Char,Char1 Char,가)1 Char,가)2 Char,가)3 Char"/>
    <w:basedOn w:val="a3"/>
    <w:link w:val="3"/>
    <w:rsid w:val="00370DD0"/>
    <w:rPr>
      <w:rFonts w:ascii="윤바탕150" w:eastAsia="윤바탕150" w:hAnsi="윤바탕150" w:cstheme="majorBidi"/>
      <w:sz w:val="22"/>
    </w:rPr>
  </w:style>
  <w:style w:type="character" w:customStyle="1" w:styleId="4Char">
    <w:name w:val="제목 4 Char"/>
    <w:aliases w:val="4 Char,H4 Char,l4 Char,l 4 Char,h4 Char,level4 Char,소소제목 Char,level4  Char,참조제목 Char,Attribute indented Char,Attribute indented1 Char,Attribute indented2 Char,Attribute indented11 Char,Attribute indented3 Char,Attribute indented12 Char"/>
    <w:basedOn w:val="a3"/>
    <w:link w:val="4"/>
    <w:rsid w:val="00370DD0"/>
    <w:rPr>
      <w:rFonts w:ascii="Arial" w:eastAsia="굴림" w:hAnsi="Arial"/>
      <w:b/>
      <w:lang w:eastAsia="ar-SA"/>
    </w:rPr>
  </w:style>
  <w:style w:type="character" w:customStyle="1" w:styleId="Char">
    <w:name w:val="본문 들여쓰기 Char"/>
    <w:rPr>
      <w:rFonts w:ascii="Arial" w:eastAsia="바탕" w:hAnsi="Arial"/>
      <w:sz w:val="22"/>
      <w:szCs w:val="24"/>
    </w:rPr>
  </w:style>
  <w:style w:type="character" w:customStyle="1" w:styleId="2Char0">
    <w:name w:val="본문 첫 줄 들여쓰기 2 Char"/>
    <w:rPr>
      <w:rFonts w:ascii="Book Antiqua" w:eastAsia="바탕" w:hAnsi="Book Antiqua"/>
      <w:sz w:val="22"/>
      <w:szCs w:val="24"/>
    </w:rPr>
  </w:style>
  <w:style w:type="character" w:customStyle="1" w:styleId="2Char1">
    <w:name w:val="본문 2 Char"/>
    <w:rPr>
      <w:rFonts w:ascii="Book Antiqua" w:eastAsia="굴림" w:hAnsi="Book Antiqua"/>
    </w:rPr>
  </w:style>
  <w:style w:type="character" w:customStyle="1" w:styleId="3Char0">
    <w:name w:val="본문 3 Char"/>
    <w:rPr>
      <w:rFonts w:ascii="굴림" w:eastAsia="굴림" w:hAnsi="굴림"/>
      <w:sz w:val="16"/>
      <w:szCs w:val="16"/>
    </w:rPr>
  </w:style>
  <w:style w:type="character" w:customStyle="1" w:styleId="Char0">
    <w:name w:val="머리글 Char"/>
    <w:aliases w:val="header odd Char,header odd1 Char,header odd2 Char,header odd3 Char,header odd4 Char,header odd5 Char,header odd6 Char,header Char,header odd11 Char,header odd21 Char,header odd31 Char,header odd41 Char,header odd51 Char,header odd61 Char,h Char"/>
    <w:rPr>
      <w:rFonts w:ascii="Book Antiqua" w:eastAsia="굴림" w:hAnsi="Book Antiqua"/>
    </w:rPr>
  </w:style>
  <w:style w:type="character" w:customStyle="1" w:styleId="Char1">
    <w:name w:val="바닥글 Char"/>
    <w:rPr>
      <w:rFonts w:ascii="Book Antiqua" w:eastAsia="굴림" w:hAnsi="Book Antiqua"/>
    </w:rPr>
  </w:style>
  <w:style w:type="character" w:customStyle="1" w:styleId="1Char">
    <w:name w:val="제목 1 Char"/>
    <w:rPr>
      <w:rFonts w:eastAsia="굴림"/>
      <w:b/>
      <w:sz w:val="32"/>
      <w:szCs w:val="23"/>
      <w:lang w:val="en-GB"/>
    </w:rPr>
  </w:style>
  <w:style w:type="character" w:customStyle="1" w:styleId="2Char2">
    <w:name w:val="제목 2 Char2"/>
    <w:rPr>
      <w:rFonts w:eastAsia="굴림"/>
      <w:b/>
      <w:sz w:val="24"/>
    </w:rPr>
  </w:style>
  <w:style w:type="character" w:customStyle="1" w:styleId="5Char">
    <w:name w:val="제목 5 Char"/>
    <w:aliases w:val="H5 Char,(소제목) Char,L5 Char,제목5 Char,h5 Char"/>
    <w:basedOn w:val="a3"/>
    <w:link w:val="5"/>
    <w:rsid w:val="00370DD0"/>
    <w:rPr>
      <w:rFonts w:ascii="Arial" w:eastAsia="굴림" w:hAnsi="Arial"/>
      <w:lang w:eastAsia="ar-SA"/>
    </w:rPr>
  </w:style>
  <w:style w:type="character" w:customStyle="1" w:styleId="6Char">
    <w:name w:val="제목 6 Char"/>
    <w:basedOn w:val="a3"/>
    <w:link w:val="6"/>
    <w:rsid w:val="00370DD0"/>
    <w:rPr>
      <w:rFonts w:eastAsia="굴림"/>
      <w:i/>
      <w:sz w:val="22"/>
      <w:lang w:eastAsia="ar-SA"/>
    </w:rPr>
  </w:style>
  <w:style w:type="character" w:customStyle="1" w:styleId="7Char">
    <w:name w:val="제목 7 Char"/>
    <w:basedOn w:val="a3"/>
    <w:link w:val="7"/>
    <w:rsid w:val="00370DD0"/>
    <w:rPr>
      <w:rFonts w:ascii="Arial" w:eastAsia="굴림" w:hAnsi="Arial"/>
      <w:lang w:eastAsia="ar-SA"/>
    </w:rPr>
  </w:style>
  <w:style w:type="character" w:customStyle="1" w:styleId="8Char">
    <w:name w:val="제목 8 Char"/>
    <w:basedOn w:val="a3"/>
    <w:link w:val="8"/>
    <w:rsid w:val="00370DD0"/>
    <w:rPr>
      <w:rFonts w:ascii="Arial" w:eastAsia="굴림" w:hAnsi="Arial"/>
      <w:i/>
      <w:lang w:eastAsia="ar-SA"/>
    </w:rPr>
  </w:style>
  <w:style w:type="character" w:customStyle="1" w:styleId="9Char">
    <w:name w:val="제목 9 Char"/>
    <w:basedOn w:val="a3"/>
    <w:link w:val="9"/>
    <w:rsid w:val="00370DD0"/>
    <w:rPr>
      <w:rFonts w:ascii="Arial" w:eastAsia="굴림" w:hAnsi="Arial"/>
      <w:b/>
      <w:i/>
      <w:sz w:val="18"/>
      <w:lang w:eastAsia="ar-SA"/>
    </w:rPr>
  </w:style>
  <w:style w:type="character" w:customStyle="1" w:styleId="Char2">
    <w:name w:val="제목 Char"/>
    <w:basedOn w:val="a3"/>
    <w:link w:val="ab"/>
    <w:rsid w:val="00370DD0"/>
    <w:rPr>
      <w:rFonts w:ascii="Rix고딕 B" w:eastAsia="Rix고딕 B" w:hAnsi="Helvetica"/>
      <w:sz w:val="36"/>
      <w:lang w:eastAsia="ar-SA"/>
    </w:rPr>
  </w:style>
  <w:style w:type="character" w:customStyle="1" w:styleId="Char3">
    <w:name w:val="본문 Char"/>
    <w:rPr>
      <w:rFonts w:ascii="Book Antiqua" w:eastAsia="굴림" w:hAnsi="Book Antiqua"/>
    </w:rPr>
  </w:style>
  <w:style w:type="character" w:customStyle="1" w:styleId="Char4">
    <w:name w:val="날짜 Char"/>
    <w:rPr>
      <w:rFonts w:ascii="Book Antiqua" w:eastAsia="굴림" w:hAnsi="Book Antiqua"/>
    </w:rPr>
  </w:style>
  <w:style w:type="character" w:customStyle="1" w:styleId="Char5">
    <w:name w:val="문서 구조 Char"/>
    <w:rPr>
      <w:rFonts w:ascii="Arial" w:eastAsia="돋움" w:hAnsi="Arial"/>
      <w:shd w:val="clear" w:color="auto" w:fill="000080"/>
    </w:rPr>
  </w:style>
  <w:style w:type="character" w:customStyle="1" w:styleId="Char6">
    <w:name w:val="메모 텍스트 Char"/>
    <w:rPr>
      <w:rFonts w:ascii="Book Antiqua" w:eastAsia="굴림" w:hAnsi="Book Antiqua"/>
    </w:rPr>
  </w:style>
  <w:style w:type="character" w:customStyle="1" w:styleId="2Char3">
    <w:name w:val="본문 들여쓰기 2 Char"/>
    <w:rPr>
      <w:rFonts w:ascii="Arial" w:eastAsia="바탕" w:hAnsi="Arial"/>
      <w:i/>
      <w:iCs/>
      <w:color w:val="0000FF"/>
      <w:szCs w:val="24"/>
    </w:rPr>
  </w:style>
  <w:style w:type="character" w:customStyle="1" w:styleId="Char7">
    <w:name w:val="풍선 도움말 텍스트 Char"/>
    <w:rPr>
      <w:rFonts w:ascii="Arial" w:eastAsia="돋움" w:hAnsi="Arial"/>
      <w:sz w:val="18"/>
      <w:szCs w:val="18"/>
    </w:rPr>
  </w:style>
  <w:style w:type="character" w:customStyle="1" w:styleId="Char8">
    <w:name w:val="각주 텍스트 Char"/>
    <w:rPr>
      <w:rFonts w:ascii="Book Antiqua" w:eastAsia="굴림" w:hAnsi="Book Antiqua"/>
    </w:rPr>
  </w:style>
  <w:style w:type="character" w:styleId="ac">
    <w:name w:val="Subtle Reference"/>
    <w:qFormat/>
    <w:rsid w:val="00370DD0"/>
    <w:rPr>
      <w:smallCaps/>
      <w:color w:val="C0504D"/>
      <w:u w:val="single"/>
    </w:rPr>
  </w:style>
  <w:style w:type="character" w:customStyle="1" w:styleId="2Char10">
    <w:name w:val="제목 2 Char1"/>
    <w:rPr>
      <w:rFonts w:eastAsia="굴림"/>
      <w:b/>
    </w:rPr>
  </w:style>
  <w:style w:type="character" w:customStyle="1" w:styleId="Char9">
    <w:name w:val="중제목 Char"/>
    <w:rPr>
      <w:rFonts w:eastAsia="굴림"/>
      <w:b/>
    </w:rPr>
  </w:style>
  <w:style w:type="character" w:customStyle="1" w:styleId="4Char0">
    <w:name w:val="가. 레벨4 Char"/>
    <w:basedOn w:val="4Char"/>
    <w:rPr>
      <w:rFonts w:ascii="Arial" w:eastAsia="굴림" w:hAnsi="Arial"/>
      <w:b/>
      <w:lang w:eastAsia="ar-SA"/>
    </w:rPr>
  </w:style>
  <w:style w:type="paragraph" w:styleId="ab">
    <w:name w:val="Title"/>
    <w:basedOn w:val="a2"/>
    <w:next w:val="a2"/>
    <w:link w:val="Char2"/>
    <w:qFormat/>
    <w:rsid w:val="00370DD0"/>
    <w:pPr>
      <w:spacing w:before="720" w:after="240"/>
      <w:ind w:left="400" w:hanging="400"/>
    </w:pPr>
    <w:rPr>
      <w:rFonts w:ascii="Rix고딕 B" w:eastAsia="Rix고딕 B" w:hAnsi="Helvetica"/>
      <w:sz w:val="36"/>
    </w:rPr>
  </w:style>
  <w:style w:type="paragraph" w:styleId="ad">
    <w:name w:val="Body Text"/>
    <w:basedOn w:val="a2"/>
    <w:pPr>
      <w:spacing w:after="120"/>
    </w:pPr>
  </w:style>
  <w:style w:type="paragraph" w:styleId="ae">
    <w:name w:val="List"/>
    <w:basedOn w:val="ad"/>
    <w:rPr>
      <w:rFonts w:cs="Tahoma"/>
    </w:rPr>
  </w:style>
  <w:style w:type="paragraph" w:styleId="af">
    <w:name w:val="caption"/>
    <w:basedOn w:val="a2"/>
    <w:next w:val="a2"/>
    <w:qFormat/>
    <w:rsid w:val="00370DD0"/>
    <w:rPr>
      <w:b/>
      <w:bCs/>
    </w:rPr>
  </w:style>
  <w:style w:type="paragraph" w:customStyle="1" w:styleId="af0">
    <w:name w:val="색인"/>
    <w:basedOn w:val="a2"/>
    <w:pPr>
      <w:suppressLineNumbers/>
    </w:pPr>
    <w:rPr>
      <w:rFonts w:cs="Tahoma"/>
    </w:rPr>
  </w:style>
  <w:style w:type="paragraph" w:customStyle="1" w:styleId="13">
    <w:name w:val="본문1"/>
    <w:basedOn w:val="a2"/>
    <w:pPr>
      <w:keepLines/>
      <w:spacing w:after="120"/>
      <w:ind w:left="450"/>
    </w:pPr>
    <w:rPr>
      <w:rFonts w:ascii="Arial" w:hAnsi="Arial"/>
    </w:rPr>
  </w:style>
  <w:style w:type="paragraph" w:customStyle="1" w:styleId="Text">
    <w:name w:val="Text"/>
    <w:basedOn w:val="a2"/>
    <w:pPr>
      <w:keepLines/>
      <w:spacing w:after="120"/>
      <w:ind w:left="1800"/>
    </w:pPr>
    <w:rPr>
      <w:rFonts w:ascii="Arial" w:hAnsi="Arial"/>
    </w:rPr>
  </w:style>
  <w:style w:type="paragraph" w:styleId="af1">
    <w:name w:val="header"/>
    <w:aliases w:val="header odd,header odd1,header odd2,header odd3,header odd4,header odd5,header odd6,header,header odd11,header odd21,header odd31,header odd41,header odd51,header odd61,THeader,Draft,Table header,도표(-),h,머리글(왼쪽),Cover Page"/>
    <w:basedOn w:val="a2"/>
  </w:style>
  <w:style w:type="paragraph" w:styleId="af2">
    <w:name w:val="footer"/>
    <w:basedOn w:val="a2"/>
  </w:style>
  <w:style w:type="paragraph" w:customStyle="1" w:styleId="Bullet">
    <w:name w:val="Bullet"/>
    <w:basedOn w:val="a2"/>
    <w:pPr>
      <w:keepLines/>
      <w:spacing w:after="120"/>
      <w:ind w:left="1080" w:hanging="360"/>
    </w:pPr>
    <w:rPr>
      <w:rFonts w:ascii="Arial" w:hAnsi="Arial"/>
    </w:rPr>
  </w:style>
  <w:style w:type="paragraph" w:customStyle="1" w:styleId="Indent">
    <w:name w:val="Indent"/>
    <w:basedOn w:val="a2"/>
    <w:pPr>
      <w:keepNext/>
      <w:spacing w:before="120"/>
      <w:ind w:left="720"/>
    </w:pPr>
  </w:style>
  <w:style w:type="paragraph" w:customStyle="1" w:styleId="blankpage">
    <w:name w:val="blank page"/>
    <w:basedOn w:val="Indent"/>
    <w:pPr>
      <w:keepNext w:val="0"/>
      <w:pageBreakBefore/>
      <w:spacing w:before="5500" w:after="5500"/>
      <w:ind w:left="0"/>
      <w:jc w:val="center"/>
    </w:pPr>
  </w:style>
  <w:style w:type="paragraph" w:customStyle="1" w:styleId="TextBullet">
    <w:name w:val="Text Bullet"/>
    <w:basedOn w:val="Bullet"/>
    <w:pPr>
      <w:spacing w:after="0"/>
      <w:ind w:left="2160"/>
    </w:pPr>
  </w:style>
  <w:style w:type="paragraph" w:customStyle="1" w:styleId="TextBullet2">
    <w:name w:val="Text Bullet 2"/>
    <w:basedOn w:val="TextBullet"/>
    <w:pPr>
      <w:spacing w:after="120"/>
    </w:pPr>
  </w:style>
  <w:style w:type="paragraph" w:customStyle="1" w:styleId="Graphic">
    <w:name w:val="Graphic"/>
    <w:basedOn w:val="a2"/>
    <w:next w:val="a2"/>
    <w:pPr>
      <w:keepLines/>
      <w:spacing w:before="240" w:after="240"/>
      <w:jc w:val="center"/>
    </w:pPr>
    <w:rPr>
      <w:rFonts w:ascii="Arial" w:hAnsi="Arial"/>
    </w:rPr>
  </w:style>
  <w:style w:type="paragraph" w:styleId="af3">
    <w:name w:val="Subtitle"/>
    <w:basedOn w:val="ab"/>
    <w:next w:val="ad"/>
    <w:link w:val="Chara"/>
    <w:qFormat/>
    <w:rsid w:val="00370DD0"/>
    <w:pPr>
      <w:ind w:left="0" w:firstLine="0"/>
      <w:jc w:val="center"/>
    </w:pPr>
    <w:rPr>
      <w:rFonts w:cstheme="majorBidi"/>
      <w:i/>
      <w:iCs/>
    </w:rPr>
  </w:style>
  <w:style w:type="paragraph" w:customStyle="1" w:styleId="Bullet3">
    <w:name w:val="Bullet3"/>
    <w:basedOn w:val="Bullet"/>
    <w:pPr>
      <w:spacing w:after="0"/>
      <w:ind w:left="2520"/>
    </w:pPr>
    <w:rPr>
      <w:rFonts w:ascii="Book Antiqua" w:hAnsi="Book Antiqua"/>
    </w:rPr>
  </w:style>
  <w:style w:type="paragraph" w:customStyle="1" w:styleId="Bullet2">
    <w:name w:val="Bullet2"/>
    <w:basedOn w:val="Bullet3"/>
    <w:pPr>
      <w:ind w:left="1800"/>
    </w:pPr>
  </w:style>
  <w:style w:type="paragraph" w:customStyle="1" w:styleId="Bullet4">
    <w:name w:val="Bullet4"/>
    <w:basedOn w:val="Bullet"/>
    <w:pPr>
      <w:spacing w:after="0"/>
      <w:ind w:left="3240"/>
    </w:pPr>
    <w:rPr>
      <w:rFonts w:ascii="Book Antiqua" w:hAnsi="Book Antiqua"/>
      <w:color w:val="000000"/>
    </w:rPr>
  </w:style>
  <w:style w:type="paragraph" w:customStyle="1" w:styleId="Indent2">
    <w:name w:val="Indent2"/>
    <w:basedOn w:val="a2"/>
    <w:next w:val="a2"/>
    <w:pPr>
      <w:spacing w:before="120"/>
    </w:pPr>
    <w:rPr>
      <w:color w:val="000000"/>
    </w:rPr>
  </w:style>
  <w:style w:type="paragraph" w:customStyle="1" w:styleId="Indent3">
    <w:name w:val="Indent3"/>
    <w:basedOn w:val="a2"/>
    <w:pPr>
      <w:spacing w:before="120"/>
      <w:ind w:left="2160"/>
    </w:pPr>
  </w:style>
  <w:style w:type="paragraph" w:customStyle="1" w:styleId="Indent4">
    <w:name w:val="Indent4"/>
    <w:basedOn w:val="a2"/>
    <w:pPr>
      <w:spacing w:before="120"/>
      <w:ind w:left="2520"/>
    </w:pPr>
    <w:rPr>
      <w:color w:val="000000"/>
    </w:rPr>
  </w:style>
  <w:style w:type="paragraph" w:customStyle="1" w:styleId="31">
    <w:name w:val="본문 31"/>
    <w:basedOn w:val="13"/>
    <w:pPr>
      <w:ind w:left="720"/>
    </w:pPr>
  </w:style>
  <w:style w:type="paragraph" w:customStyle="1" w:styleId="TitlePageMainHead">
    <w:name w:val="Title Page Main Head"/>
    <w:pPr>
      <w:widowControl w:val="0"/>
      <w:suppressLineNumbers/>
      <w:suppressAutoHyphens/>
      <w:overflowPunct w:val="0"/>
      <w:autoSpaceDE w:val="0"/>
      <w:spacing w:before="1920" w:line="720" w:lineRule="exact"/>
      <w:jc w:val="right"/>
      <w:textAlignment w:val="baseline"/>
    </w:pPr>
    <w:rPr>
      <w:rFonts w:eastAsia="바탕체"/>
      <w:b/>
      <w:sz w:val="48"/>
      <w:lang w:eastAsia="ar-SA"/>
    </w:rPr>
  </w:style>
  <w:style w:type="paragraph" w:customStyle="1" w:styleId="Indent1">
    <w:name w:val="Indent1"/>
    <w:basedOn w:val="a2"/>
    <w:pPr>
      <w:ind w:left="720"/>
    </w:pPr>
  </w:style>
  <w:style w:type="paragraph" w:customStyle="1" w:styleId="Normal1stindent">
    <w:name w:val="Normal 1st indent"/>
    <w:basedOn w:val="a2"/>
    <w:pPr>
      <w:ind w:left="2160"/>
    </w:pPr>
  </w:style>
  <w:style w:type="paragraph" w:customStyle="1" w:styleId="Normal2ndindent">
    <w:name w:val="Normal 2nd indent"/>
    <w:basedOn w:val="Normal1stindent"/>
    <w:pPr>
      <w:ind w:left="2880"/>
    </w:pPr>
  </w:style>
  <w:style w:type="paragraph" w:customStyle="1" w:styleId="Note2">
    <w:name w:val="Note2"/>
    <w:basedOn w:val="a2"/>
    <w:pPr>
      <w:spacing w:before="120"/>
      <w:ind w:left="2160"/>
    </w:pPr>
  </w:style>
  <w:style w:type="paragraph" w:customStyle="1" w:styleId="Note">
    <w:name w:val="Note"/>
    <w:basedOn w:val="Note2"/>
    <w:pPr>
      <w:ind w:left="1440"/>
    </w:pPr>
  </w:style>
  <w:style w:type="paragraph" w:customStyle="1" w:styleId="Note3">
    <w:name w:val="Note3"/>
    <w:basedOn w:val="Bullet3"/>
    <w:pPr>
      <w:keepLines w:val="0"/>
      <w:spacing w:before="120"/>
      <w:ind w:left="2880" w:hanging="720"/>
    </w:pPr>
  </w:style>
  <w:style w:type="paragraph" w:customStyle="1" w:styleId="Note4">
    <w:name w:val="Note4"/>
    <w:basedOn w:val="Note3"/>
    <w:pPr>
      <w:ind w:left="3240"/>
    </w:pPr>
  </w:style>
  <w:style w:type="paragraph" w:customStyle="1" w:styleId="Style1">
    <w:name w:val="Style1"/>
    <w:basedOn w:val="Bullet"/>
    <w:pPr>
      <w:ind w:left="2520"/>
    </w:pPr>
  </w:style>
  <w:style w:type="paragraph" w:customStyle="1" w:styleId="TableText">
    <w:name w:val="Table Text"/>
    <w:basedOn w:val="a2"/>
    <w:pPr>
      <w:spacing w:after="60"/>
    </w:pPr>
  </w:style>
  <w:style w:type="paragraph" w:customStyle="1" w:styleId="Title12">
    <w:name w:val="Title12"/>
    <w:basedOn w:val="ab"/>
    <w:pPr>
      <w:ind w:left="720" w:hanging="720"/>
    </w:pPr>
    <w:rPr>
      <w:rFonts w:ascii="Arial" w:hAnsi="Arial"/>
      <w:sz w:val="24"/>
    </w:rPr>
  </w:style>
  <w:style w:type="paragraph" w:styleId="14">
    <w:name w:val="toc 1"/>
    <w:basedOn w:val="a2"/>
    <w:next w:val="a2"/>
    <w:link w:val="1Char0"/>
    <w:autoRedefine/>
    <w:uiPriority w:val="39"/>
    <w:qFormat/>
    <w:rsid w:val="00133837"/>
    <w:pPr>
      <w:tabs>
        <w:tab w:val="left" w:pos="1200"/>
        <w:tab w:val="right" w:leader="middleDot" w:pos="8640"/>
      </w:tabs>
      <w:spacing w:before="240" w:after="120"/>
      <w:jc w:val="both"/>
    </w:pPr>
    <w:rPr>
      <w:rFonts w:ascii="굴림" w:hAnsi="굴림"/>
      <w:b/>
      <w:noProof/>
      <w:sz w:val="32"/>
      <w:szCs w:val="32"/>
      <w:lang w:eastAsia="ko-KR"/>
    </w:rPr>
  </w:style>
  <w:style w:type="paragraph" w:styleId="20">
    <w:name w:val="toc 2"/>
    <w:basedOn w:val="a2"/>
    <w:next w:val="a2"/>
    <w:link w:val="2Char4"/>
    <w:autoRedefine/>
    <w:uiPriority w:val="39"/>
    <w:qFormat/>
    <w:rsid w:val="00370DD0"/>
    <w:pPr>
      <w:tabs>
        <w:tab w:val="right" w:leader="middleDot" w:pos="8640"/>
      </w:tabs>
      <w:spacing w:before="120" w:after="120"/>
      <w:jc w:val="both"/>
    </w:pPr>
    <w:rPr>
      <w:rFonts w:ascii="윤바탕110" w:eastAsia="윤바탕110" w:hAnsi="Times New Roman"/>
      <w:sz w:val="24"/>
    </w:rPr>
  </w:style>
  <w:style w:type="paragraph" w:styleId="30">
    <w:name w:val="toc 3"/>
    <w:basedOn w:val="a2"/>
    <w:next w:val="a2"/>
    <w:autoRedefine/>
    <w:uiPriority w:val="39"/>
    <w:qFormat/>
    <w:rsid w:val="00370DD0"/>
    <w:pPr>
      <w:tabs>
        <w:tab w:val="right" w:leader="middleDot" w:pos="8740"/>
      </w:tabs>
      <w:spacing w:before="120" w:after="120"/>
      <w:ind w:rightChars="50" w:right="50" w:firstLineChars="50" w:firstLine="50"/>
    </w:pPr>
    <w:rPr>
      <w:rFonts w:ascii="윤바탕110" w:eastAsia="윤바탕110" w:hAnsi="Times New Roman"/>
    </w:rPr>
  </w:style>
  <w:style w:type="paragraph" w:styleId="40">
    <w:name w:val="toc 4"/>
    <w:basedOn w:val="a2"/>
    <w:next w:val="a2"/>
    <w:pPr>
      <w:tabs>
        <w:tab w:val="right" w:leader="dot" w:pos="8740"/>
      </w:tabs>
      <w:spacing w:before="120" w:after="120"/>
      <w:ind w:left="100"/>
    </w:pPr>
    <w:rPr>
      <w:rFonts w:ascii="Times New Roman" w:hAnsi="Times New Roman"/>
    </w:rPr>
  </w:style>
  <w:style w:type="paragraph" w:styleId="50">
    <w:name w:val="toc 5"/>
    <w:basedOn w:val="a2"/>
    <w:next w:val="a2"/>
    <w:pPr>
      <w:tabs>
        <w:tab w:val="right" w:leader="dot" w:pos="8740"/>
      </w:tabs>
      <w:spacing w:before="120" w:after="120"/>
      <w:ind w:left="100"/>
    </w:pPr>
    <w:rPr>
      <w:rFonts w:ascii="Times New Roman" w:hAnsi="Times New Roman"/>
    </w:rPr>
  </w:style>
  <w:style w:type="paragraph" w:styleId="60">
    <w:name w:val="toc 6"/>
    <w:basedOn w:val="a2"/>
    <w:next w:val="a2"/>
    <w:pPr>
      <w:tabs>
        <w:tab w:val="right" w:leader="dot" w:pos="8740"/>
      </w:tabs>
      <w:spacing w:before="120" w:after="120"/>
      <w:ind w:left="100"/>
    </w:pPr>
    <w:rPr>
      <w:rFonts w:ascii="Times New Roman" w:hAnsi="Times New Roman"/>
      <w:sz w:val="18"/>
    </w:rPr>
  </w:style>
  <w:style w:type="paragraph" w:styleId="70">
    <w:name w:val="toc 7"/>
    <w:basedOn w:val="a2"/>
    <w:next w:val="a2"/>
    <w:pPr>
      <w:ind w:left="1200"/>
    </w:pPr>
    <w:rPr>
      <w:rFonts w:ascii="Times New Roman" w:hAnsi="Times New Roman"/>
      <w:sz w:val="18"/>
    </w:rPr>
  </w:style>
  <w:style w:type="paragraph" w:styleId="80">
    <w:name w:val="toc 8"/>
    <w:basedOn w:val="a2"/>
    <w:next w:val="a2"/>
    <w:pPr>
      <w:ind w:left="1400"/>
    </w:pPr>
    <w:rPr>
      <w:rFonts w:ascii="Times New Roman" w:hAnsi="Times New Roman"/>
      <w:sz w:val="18"/>
    </w:rPr>
  </w:style>
  <w:style w:type="paragraph" w:styleId="90">
    <w:name w:val="toc 9"/>
    <w:basedOn w:val="a2"/>
    <w:next w:val="a2"/>
    <w:pPr>
      <w:ind w:left="1600"/>
    </w:pPr>
    <w:rPr>
      <w:rFonts w:ascii="Times New Roman" w:hAnsi="Times New Roman"/>
      <w:sz w:val="18"/>
    </w:rPr>
  </w:style>
  <w:style w:type="paragraph" w:customStyle="1" w:styleId="TOC1">
    <w:name w:val="TOC 제목1"/>
    <w:basedOn w:val="1"/>
    <w:next w:val="a2"/>
    <w:pPr>
      <w:numPr>
        <w:numId w:val="0"/>
      </w:numPr>
      <w:spacing w:line="240" w:lineRule="auto"/>
      <w:ind w:left="720" w:hanging="720"/>
      <w:jc w:val="center"/>
    </w:pPr>
    <w:rPr>
      <w:kern w:val="1"/>
      <w:lang w:val="en-US"/>
    </w:rPr>
  </w:style>
  <w:style w:type="paragraph" w:customStyle="1" w:styleId="AuthorDateTitlePa">
    <w:name w:val="Author/Date Title Pa"/>
    <w:pPr>
      <w:widowControl w:val="0"/>
      <w:suppressLineNumbers/>
      <w:suppressAutoHyphens/>
      <w:overflowPunct w:val="0"/>
      <w:autoSpaceDE w:val="0"/>
      <w:spacing w:line="240" w:lineRule="exact"/>
      <w:jc w:val="right"/>
      <w:textAlignment w:val="baseline"/>
    </w:pPr>
    <w:rPr>
      <w:rFonts w:eastAsia="바탕체"/>
      <w:i/>
      <w:lang w:eastAsia="ar-SA"/>
    </w:rPr>
  </w:style>
  <w:style w:type="paragraph" w:customStyle="1" w:styleId="Approvals">
    <w:name w:val="Approvals"/>
    <w:basedOn w:val="a2"/>
    <w:rPr>
      <w:rFonts w:ascii="Arial" w:hAnsi="Arial"/>
      <w:b/>
      <w:sz w:val="24"/>
    </w:rPr>
  </w:style>
  <w:style w:type="paragraph" w:customStyle="1" w:styleId="af4">
    <w:name w:val="규정제목"/>
    <w:basedOn w:val="a2"/>
    <w:pPr>
      <w:overflowPunct/>
      <w:autoSpaceDE/>
      <w:spacing w:before="120" w:after="120" w:line="360" w:lineRule="atLeast"/>
      <w:jc w:val="both"/>
    </w:pPr>
    <w:rPr>
      <w:rFonts w:ascii="Times New Roman" w:eastAsia="바탕체" w:hAnsi="Times New Roman"/>
      <w:sz w:val="22"/>
    </w:rPr>
  </w:style>
  <w:style w:type="paragraph" w:styleId="15">
    <w:name w:val="index 1"/>
    <w:basedOn w:val="a2"/>
    <w:next w:val="a2"/>
    <w:pPr>
      <w:ind w:left="425" w:hanging="425"/>
    </w:pPr>
  </w:style>
  <w:style w:type="paragraph" w:styleId="21">
    <w:name w:val="index 2"/>
    <w:basedOn w:val="a2"/>
    <w:next w:val="a2"/>
    <w:pPr>
      <w:ind w:left="850" w:hanging="425"/>
    </w:pPr>
  </w:style>
  <w:style w:type="paragraph" w:styleId="32">
    <w:name w:val="index 3"/>
    <w:basedOn w:val="a2"/>
    <w:next w:val="a2"/>
    <w:pPr>
      <w:ind w:left="1275" w:hanging="425"/>
    </w:pPr>
  </w:style>
  <w:style w:type="paragraph" w:styleId="41">
    <w:name w:val="index 4"/>
    <w:basedOn w:val="a2"/>
    <w:next w:val="a2"/>
    <w:pPr>
      <w:ind w:left="1700" w:hanging="425"/>
    </w:pPr>
  </w:style>
  <w:style w:type="paragraph" w:styleId="51">
    <w:name w:val="index 5"/>
    <w:basedOn w:val="a2"/>
    <w:next w:val="a2"/>
    <w:pPr>
      <w:ind w:left="2125" w:hanging="425"/>
    </w:pPr>
  </w:style>
  <w:style w:type="paragraph" w:styleId="61">
    <w:name w:val="index 6"/>
    <w:basedOn w:val="a2"/>
    <w:next w:val="a2"/>
    <w:pPr>
      <w:ind w:left="2550" w:hanging="425"/>
    </w:pPr>
  </w:style>
  <w:style w:type="paragraph" w:styleId="71">
    <w:name w:val="index 7"/>
    <w:basedOn w:val="a2"/>
    <w:next w:val="a2"/>
    <w:pPr>
      <w:ind w:left="2975" w:hanging="425"/>
    </w:pPr>
  </w:style>
  <w:style w:type="paragraph" w:styleId="81">
    <w:name w:val="index 8"/>
    <w:basedOn w:val="a2"/>
    <w:next w:val="a2"/>
    <w:pPr>
      <w:ind w:left="3400" w:hanging="425"/>
    </w:pPr>
  </w:style>
  <w:style w:type="paragraph" w:styleId="91">
    <w:name w:val="index 9"/>
    <w:basedOn w:val="a2"/>
    <w:next w:val="a2"/>
    <w:pPr>
      <w:ind w:left="3825" w:hanging="425"/>
    </w:pPr>
  </w:style>
  <w:style w:type="paragraph" w:styleId="af5">
    <w:name w:val="index heading"/>
    <w:basedOn w:val="a2"/>
    <w:next w:val="15"/>
  </w:style>
  <w:style w:type="paragraph" w:customStyle="1" w:styleId="standard">
    <w:name w:val="standard"/>
    <w:basedOn w:val="a2"/>
    <w:pPr>
      <w:overflowPunct/>
      <w:autoSpaceDE/>
      <w:spacing w:after="160" w:line="300" w:lineRule="exact"/>
      <w:textAlignment w:val="auto"/>
    </w:pPr>
    <w:rPr>
      <w:rFonts w:ascii="Arial" w:eastAsia="바탕체" w:hAnsi="Arial"/>
      <w:sz w:val="22"/>
    </w:rPr>
  </w:style>
  <w:style w:type="paragraph" w:customStyle="1" w:styleId="af6">
    <w:name w:val="바탕글"/>
    <w:pPr>
      <w:widowControl w:val="0"/>
      <w:suppressAutoHyphens/>
      <w:autoSpaceDE w:val="0"/>
      <w:spacing w:line="297" w:lineRule="auto"/>
      <w:jc w:val="both"/>
    </w:pPr>
    <w:rPr>
      <w:rFonts w:ascii="바탕체" w:eastAsia="바탕체" w:hAnsi="바탕체"/>
      <w:color w:val="000000"/>
      <w:lang w:eastAsia="ar-SA"/>
    </w:rPr>
  </w:style>
  <w:style w:type="paragraph" w:styleId="af7">
    <w:name w:val="Date"/>
    <w:basedOn w:val="a2"/>
    <w:next w:val="a2"/>
    <w:pPr>
      <w:jc w:val="both"/>
    </w:pPr>
  </w:style>
  <w:style w:type="paragraph" w:styleId="af8">
    <w:name w:val="Document Map"/>
    <w:basedOn w:val="a2"/>
    <w:pPr>
      <w:shd w:val="clear" w:color="auto" w:fill="000080"/>
    </w:pPr>
    <w:rPr>
      <w:rFonts w:ascii="Arial" w:eastAsia="돋움" w:hAnsi="Arial"/>
    </w:rPr>
  </w:style>
  <w:style w:type="paragraph" w:customStyle="1" w:styleId="0">
    <w:name w:val="제목 0"/>
    <w:aliases w:val="H0,level0"/>
    <w:basedOn w:val="1"/>
    <w:next w:val="2"/>
    <w:qFormat/>
    <w:pPr>
      <w:numPr>
        <w:numId w:val="1"/>
      </w:numPr>
      <w:spacing w:before="720" w:after="720"/>
    </w:pPr>
    <w:rPr>
      <w:sz w:val="40"/>
    </w:rPr>
  </w:style>
  <w:style w:type="paragraph" w:customStyle="1" w:styleId="B">
    <w:name w:val="B"/>
    <w:basedOn w:val="a2"/>
    <w:pPr>
      <w:overflowPunct/>
      <w:spacing w:before="240"/>
    </w:pPr>
    <w:rPr>
      <w:rFonts w:ascii="Palatino" w:eastAsia="Palatino" w:hAnsi="Palatino"/>
    </w:rPr>
  </w:style>
  <w:style w:type="paragraph" w:customStyle="1" w:styleId="NormalTableText">
    <w:name w:val="Normal Table Text"/>
    <w:basedOn w:val="a2"/>
    <w:rPr>
      <w:rFonts w:ascii="Times New Roman" w:hAnsi="Times New Roman"/>
    </w:rPr>
  </w:style>
  <w:style w:type="paragraph" w:styleId="af9">
    <w:name w:val="annotation text"/>
    <w:basedOn w:val="a2"/>
    <w:link w:val="Char10"/>
  </w:style>
  <w:style w:type="paragraph" w:styleId="22">
    <w:name w:val="Body Text Indent 2"/>
    <w:basedOn w:val="a2"/>
    <w:pPr>
      <w:overflowPunct/>
      <w:autoSpaceDE/>
      <w:spacing w:before="120"/>
      <w:ind w:left="720"/>
      <w:textAlignment w:val="auto"/>
    </w:pPr>
    <w:rPr>
      <w:rFonts w:ascii="Arial" w:eastAsia="바탕" w:hAnsi="Arial"/>
      <w:i/>
      <w:iCs/>
      <w:color w:val="0000FF"/>
      <w:szCs w:val="24"/>
    </w:rPr>
  </w:style>
  <w:style w:type="paragraph" w:styleId="afa">
    <w:name w:val="Body Text Indent"/>
    <w:basedOn w:val="a2"/>
    <w:pPr>
      <w:overflowPunct/>
      <w:autoSpaceDE/>
      <w:ind w:left="720"/>
      <w:textAlignment w:val="auto"/>
    </w:pPr>
    <w:rPr>
      <w:rFonts w:ascii="Arial" w:eastAsia="바탕" w:hAnsi="Arial"/>
      <w:sz w:val="22"/>
      <w:szCs w:val="24"/>
    </w:rPr>
  </w:style>
  <w:style w:type="paragraph" w:customStyle="1" w:styleId="16">
    <w:name w:val="1"/>
    <w:basedOn w:val="a2"/>
    <w:pPr>
      <w:overflowPunct/>
      <w:autoSpaceDE/>
      <w:spacing w:before="280" w:after="280"/>
      <w:textAlignment w:val="auto"/>
    </w:pPr>
    <w:rPr>
      <w:rFonts w:ascii="Arial Unicode MS" w:eastAsia="Arial Unicode MS" w:hAnsi="Arial Unicode MS" w:cs="Arial Unicode MS"/>
      <w:color w:val="000000"/>
      <w:sz w:val="24"/>
      <w:szCs w:val="24"/>
    </w:rPr>
  </w:style>
  <w:style w:type="paragraph" w:customStyle="1" w:styleId="a">
    <w:name w:val="들여쓰기(.)"/>
    <w:basedOn w:val="a2"/>
    <w:pPr>
      <w:numPr>
        <w:numId w:val="4"/>
      </w:numPr>
      <w:overflowPunct/>
      <w:autoSpaceDE/>
      <w:spacing w:line="240" w:lineRule="atLeast"/>
      <w:jc w:val="both"/>
      <w:textAlignment w:val="auto"/>
    </w:pPr>
    <w:rPr>
      <w:rFonts w:ascii="Times New Roman" w:eastAsia="바탕" w:hAnsi="Times New Roman"/>
    </w:rPr>
  </w:style>
  <w:style w:type="paragraph" w:customStyle="1" w:styleId="-0">
    <w:name w:val="들여쓰기(-)"/>
    <w:basedOn w:val="a2"/>
    <w:pPr>
      <w:overflowPunct/>
      <w:autoSpaceDE/>
      <w:spacing w:line="240" w:lineRule="atLeast"/>
      <w:ind w:left="1020" w:hanging="340"/>
      <w:jc w:val="both"/>
      <w:textAlignment w:val="auto"/>
    </w:pPr>
    <w:rPr>
      <w:rFonts w:ascii="Times New Roman" w:eastAsia="바탕" w:hAnsi="Times New Roman"/>
    </w:rPr>
  </w:style>
  <w:style w:type="paragraph" w:customStyle="1" w:styleId="List1-Body">
    <w:name w:val="List1-Body"/>
    <w:basedOn w:val="a2"/>
    <w:pPr>
      <w:overflowPunct/>
      <w:autoSpaceDE/>
      <w:spacing w:before="80" w:line="360" w:lineRule="auto"/>
      <w:ind w:left="924"/>
      <w:jc w:val="both"/>
    </w:pPr>
    <w:rPr>
      <w:rFonts w:ascii="CG Omega" w:eastAsia="바탕" w:hAnsi="CG Omega"/>
      <w:b/>
      <w:bCs/>
      <w:sz w:val="22"/>
    </w:rPr>
  </w:style>
  <w:style w:type="paragraph" w:customStyle="1" w:styleId="List1TextBody">
    <w:name w:val="List1TextBody"/>
    <w:basedOn w:val="List1-Body"/>
    <w:pPr>
      <w:spacing w:before="240" w:line="288" w:lineRule="auto"/>
      <w:ind w:left="567"/>
    </w:pPr>
  </w:style>
  <w:style w:type="paragraph" w:customStyle="1" w:styleId="Body">
    <w:name w:val="Body"/>
    <w:basedOn w:val="List1TextBody"/>
    <w:pPr>
      <w:widowControl/>
      <w:spacing w:before="120" w:line="312" w:lineRule="auto"/>
    </w:pPr>
    <w:rPr>
      <w:rFonts w:eastAsia="굴림"/>
    </w:rPr>
  </w:style>
  <w:style w:type="paragraph" w:styleId="afb">
    <w:name w:val="footnote text"/>
    <w:basedOn w:val="a2"/>
    <w:pPr>
      <w:snapToGrid w:val="0"/>
    </w:pPr>
  </w:style>
  <w:style w:type="paragraph" w:customStyle="1" w:styleId="afc">
    <w:name w:val="설명"/>
    <w:basedOn w:val="a2"/>
    <w:pPr>
      <w:overflowPunct/>
      <w:autoSpaceDE/>
      <w:spacing w:after="60" w:line="360" w:lineRule="atLeast"/>
      <w:ind w:left="851"/>
      <w:jc w:val="both"/>
    </w:pPr>
    <w:rPr>
      <w:rFonts w:ascii="바탕체" w:eastAsia="바탕체" w:hAnsi="바탕체"/>
      <w:sz w:val="24"/>
    </w:rPr>
  </w:style>
  <w:style w:type="paragraph" w:styleId="afd">
    <w:name w:val="Balloon Text"/>
    <w:basedOn w:val="a2"/>
    <w:rPr>
      <w:rFonts w:ascii="Arial" w:eastAsia="돋움" w:hAnsi="Arial"/>
      <w:sz w:val="18"/>
      <w:szCs w:val="18"/>
    </w:rPr>
  </w:style>
  <w:style w:type="paragraph" w:customStyle="1" w:styleId="17">
    <w:name w:val="유형1"/>
    <w:basedOn w:val="a2"/>
    <w:pPr>
      <w:spacing w:before="120"/>
      <w:ind w:left="397" w:hanging="397"/>
    </w:pPr>
    <w:rPr>
      <w:rFonts w:ascii="Times New Roman" w:hAnsi="Times New Roman"/>
    </w:rPr>
  </w:style>
  <w:style w:type="paragraph" w:customStyle="1" w:styleId="afe">
    <w:name w:val="표내부"/>
    <w:basedOn w:val="a2"/>
    <w:pPr>
      <w:overflowPunct/>
      <w:autoSpaceDE/>
      <w:spacing w:line="360" w:lineRule="atLeast"/>
      <w:jc w:val="center"/>
    </w:pPr>
    <w:rPr>
      <w:rFonts w:ascii="굴림" w:hAnsi="굴림"/>
    </w:rPr>
  </w:style>
  <w:style w:type="paragraph" w:styleId="aff">
    <w:name w:val="Revision"/>
    <w:pPr>
      <w:widowControl w:val="0"/>
      <w:suppressAutoHyphens/>
    </w:pPr>
    <w:rPr>
      <w:rFonts w:ascii="Book Antiqua" w:eastAsia="굴림" w:hAnsi="Book Antiqua"/>
      <w:lang w:eastAsia="ar-SA"/>
    </w:rPr>
  </w:style>
  <w:style w:type="paragraph" w:styleId="aff0">
    <w:name w:val="List Paragraph"/>
    <w:basedOn w:val="a2"/>
    <w:uiPriority w:val="34"/>
    <w:qFormat/>
    <w:rsid w:val="00370DD0"/>
    <w:pPr>
      <w:ind w:left="800"/>
    </w:pPr>
  </w:style>
  <w:style w:type="paragraph" w:customStyle="1" w:styleId="TOC2">
    <w:name w:val="TOC 제목2"/>
    <w:basedOn w:val="1"/>
    <w:next w:val="a2"/>
    <w:pPr>
      <w:numPr>
        <w:numId w:val="0"/>
      </w:numPr>
      <w:spacing w:line="240" w:lineRule="auto"/>
      <w:ind w:left="720" w:hanging="720"/>
      <w:jc w:val="center"/>
    </w:pPr>
    <w:rPr>
      <w:kern w:val="1"/>
      <w:lang w:val="en-US"/>
    </w:rPr>
  </w:style>
  <w:style w:type="paragraph" w:styleId="aff1">
    <w:name w:val="Normal (Web)"/>
    <w:basedOn w:val="a2"/>
    <w:uiPriority w:val="99"/>
    <w:pPr>
      <w:overflowPunct/>
      <w:autoSpaceDE/>
      <w:textAlignment w:val="auto"/>
    </w:pPr>
    <w:rPr>
      <w:rFonts w:ascii="굴림" w:hAnsi="굴림" w:cs="굴림"/>
      <w:color w:val="000000"/>
      <w:sz w:val="18"/>
      <w:szCs w:val="18"/>
    </w:rPr>
  </w:style>
  <w:style w:type="paragraph" w:customStyle="1" w:styleId="TimesNewRoman">
    <w:name w:val="표준 + Times New Roman"/>
    <w:basedOn w:val="a2"/>
    <w:rPr>
      <w:lang w:val="en-GB"/>
    </w:rPr>
  </w:style>
  <w:style w:type="paragraph" w:customStyle="1" w:styleId="stlead200">
    <w:name w:val="st_lead200"/>
    <w:basedOn w:val="a2"/>
    <w:pPr>
      <w:overflowPunct/>
      <w:autoSpaceDE/>
      <w:spacing w:before="280" w:after="280" w:line="480" w:lineRule="auto"/>
      <w:textAlignment w:val="auto"/>
    </w:pPr>
    <w:rPr>
      <w:rFonts w:ascii="바탕" w:eastAsia="바탕" w:hAnsi="바탕"/>
      <w:color w:val="000000"/>
      <w:sz w:val="24"/>
      <w:szCs w:val="24"/>
    </w:rPr>
  </w:style>
  <w:style w:type="paragraph" w:styleId="23">
    <w:name w:val="Body Text 2"/>
    <w:basedOn w:val="a2"/>
    <w:pPr>
      <w:spacing w:after="180" w:line="480" w:lineRule="auto"/>
    </w:pPr>
  </w:style>
  <w:style w:type="paragraph" w:customStyle="1" w:styleId="aff2">
    <w:name w:val="표준 + 가운데"/>
    <w:basedOn w:val="3"/>
    <w:pPr>
      <w:numPr>
        <w:ilvl w:val="0"/>
        <w:numId w:val="0"/>
      </w:numPr>
      <w:overflowPunct/>
      <w:autoSpaceDE/>
      <w:ind w:left="284"/>
      <w:textAlignment w:val="auto"/>
    </w:pPr>
    <w:rPr>
      <w:rFonts w:cs="Book Antiqua"/>
    </w:rPr>
  </w:style>
  <w:style w:type="paragraph" w:customStyle="1" w:styleId="hstyle0">
    <w:name w:val="hstyle0"/>
    <w:basedOn w:val="a2"/>
    <w:link w:val="hstyle0Char"/>
    <w:pPr>
      <w:overflowPunct/>
      <w:autoSpaceDE/>
      <w:spacing w:line="384" w:lineRule="auto"/>
      <w:jc w:val="both"/>
      <w:textAlignment w:val="auto"/>
    </w:pPr>
    <w:rPr>
      <w:rFonts w:ascii="한양신명조" w:eastAsia="한양신명조" w:hAnsi="한양신명조" w:cs="굴림"/>
      <w:color w:val="000000"/>
    </w:rPr>
  </w:style>
  <w:style w:type="paragraph" w:customStyle="1" w:styleId="hstyle1">
    <w:name w:val="hstyle1"/>
    <w:basedOn w:val="a2"/>
    <w:pPr>
      <w:overflowPunct/>
      <w:autoSpaceDE/>
      <w:spacing w:after="300" w:line="384" w:lineRule="auto"/>
      <w:ind w:left="466"/>
      <w:jc w:val="both"/>
      <w:textAlignment w:val="auto"/>
    </w:pPr>
    <w:rPr>
      <w:rFonts w:ascii="휴먼명조" w:eastAsia="휴먼명조" w:hAnsi="휴먼명조" w:cs="굴림"/>
      <w:color w:val="000000"/>
      <w:sz w:val="26"/>
      <w:szCs w:val="26"/>
    </w:rPr>
  </w:style>
  <w:style w:type="paragraph" w:styleId="aff3">
    <w:name w:val="No Spacing"/>
    <w:qFormat/>
    <w:rsid w:val="00370DD0"/>
    <w:pPr>
      <w:widowControl w:val="0"/>
      <w:suppressAutoHyphens/>
      <w:overflowPunct w:val="0"/>
      <w:autoSpaceDE w:val="0"/>
      <w:textAlignment w:val="baseline"/>
    </w:pPr>
    <w:rPr>
      <w:rFonts w:ascii="Book Antiqua" w:eastAsia="굴림" w:hAnsi="Book Antiqua"/>
      <w:sz w:val="19"/>
      <w:lang w:eastAsia="ar-SA"/>
    </w:rPr>
  </w:style>
  <w:style w:type="paragraph" w:customStyle="1" w:styleId="CellNotes">
    <w:name w:val="Cell Notes"/>
    <w:pPr>
      <w:widowControl w:val="0"/>
      <w:suppressAutoHyphens/>
      <w:spacing w:before="80" w:after="80"/>
    </w:pPr>
    <w:rPr>
      <w:rFonts w:ascii="Arial" w:eastAsia="바탕" w:hAnsi="Arial"/>
      <w:kern w:val="1"/>
      <w:lang w:eastAsia="ar-SA"/>
    </w:rPr>
  </w:style>
  <w:style w:type="paragraph" w:customStyle="1" w:styleId="CellItem">
    <w:name w:val="Cell Item"/>
    <w:pPr>
      <w:widowControl w:val="0"/>
      <w:numPr>
        <w:numId w:val="7"/>
      </w:numPr>
      <w:tabs>
        <w:tab w:val="left" w:pos="864"/>
      </w:tabs>
      <w:suppressAutoHyphens/>
      <w:spacing w:before="80" w:after="80"/>
      <w:ind w:left="432" w:hanging="144"/>
    </w:pPr>
    <w:rPr>
      <w:rFonts w:ascii="Arial" w:eastAsia="바탕" w:hAnsi="Arial"/>
      <w:kern w:val="1"/>
      <w:lang w:eastAsia="ar-SA"/>
    </w:rPr>
  </w:style>
  <w:style w:type="paragraph" w:styleId="24">
    <w:name w:val="Body Text First Indent 2"/>
    <w:basedOn w:val="afa"/>
    <w:pPr>
      <w:overflowPunct w:val="0"/>
      <w:autoSpaceDE w:val="0"/>
      <w:spacing w:after="180" w:line="280" w:lineRule="exact"/>
      <w:ind w:left="851" w:firstLine="210"/>
      <w:jc w:val="both"/>
      <w:textAlignment w:val="baseline"/>
    </w:pPr>
    <w:rPr>
      <w:rFonts w:ascii="Book Antiqua" w:eastAsia="바탕체" w:hAnsi="Book Antiqua"/>
      <w:sz w:val="20"/>
      <w:szCs w:val="20"/>
    </w:rPr>
  </w:style>
  <w:style w:type="paragraph" w:customStyle="1" w:styleId="aff4">
    <w:name w:val="그림"/>
    <w:basedOn w:val="a2"/>
    <w:pPr>
      <w:overflowPunct/>
      <w:autoSpaceDE/>
      <w:jc w:val="center"/>
      <w:textAlignment w:val="auto"/>
    </w:pPr>
    <w:rPr>
      <w:rFonts w:ascii="Times New Roman" w:hAnsi="Times New Roman"/>
      <w:b/>
      <w:bCs/>
      <w:szCs w:val="12"/>
    </w:rPr>
  </w:style>
  <w:style w:type="paragraph" w:customStyle="1" w:styleId="aff5">
    <w:name w:val="기본표준"/>
    <w:basedOn w:val="a2"/>
    <w:next w:val="a2"/>
    <w:pPr>
      <w:overflowPunct/>
      <w:autoSpaceDE/>
      <w:spacing w:before="280" w:after="280" w:line="280" w:lineRule="exact"/>
      <w:jc w:val="both"/>
      <w:textAlignment w:val="auto"/>
    </w:pPr>
    <w:rPr>
      <w:rFonts w:ascii="Times New Roman" w:hAnsi="Times New Roman"/>
      <w:color w:val="000000"/>
      <w:szCs w:val="24"/>
    </w:rPr>
  </w:style>
  <w:style w:type="paragraph" w:styleId="TOC">
    <w:name w:val="TOC Heading"/>
    <w:basedOn w:val="1"/>
    <w:next w:val="a2"/>
    <w:uiPriority w:val="39"/>
    <w:qFormat/>
    <w:rsid w:val="00370DD0"/>
    <w:pPr>
      <w:numPr>
        <w:ilvl w:val="8"/>
      </w:numPr>
      <w:tabs>
        <w:tab w:val="left" w:pos="907"/>
      </w:tabs>
      <w:overflowPunct/>
      <w:autoSpaceDE/>
      <w:spacing w:before="480" w:after="0" w:line="276" w:lineRule="auto"/>
      <w:jc w:val="both"/>
      <w:textAlignment w:val="auto"/>
      <w:outlineLvl w:val="8"/>
    </w:pPr>
    <w:rPr>
      <w:rFonts w:ascii="맑은 고딕" w:eastAsia="맑은 고딕" w:hAnsi="맑은 고딕"/>
      <w:bCs/>
      <w:color w:val="365F91"/>
      <w:sz w:val="28"/>
      <w:szCs w:val="28"/>
      <w:lang w:val="en-US"/>
    </w:rPr>
  </w:style>
  <w:style w:type="paragraph" w:customStyle="1" w:styleId="font5">
    <w:name w:val="font5"/>
    <w:basedOn w:val="a2"/>
    <w:pPr>
      <w:overflowPunct/>
      <w:autoSpaceDE/>
      <w:spacing w:before="280" w:after="280" w:line="280" w:lineRule="exact"/>
      <w:jc w:val="both"/>
      <w:textAlignment w:val="auto"/>
    </w:pPr>
    <w:rPr>
      <w:rFonts w:ascii="돋움" w:eastAsia="돋움" w:hAnsi="돋움" w:cs="Arial Unicode MS"/>
      <w:sz w:val="16"/>
      <w:szCs w:val="16"/>
    </w:rPr>
  </w:style>
  <w:style w:type="paragraph" w:customStyle="1" w:styleId="xl644">
    <w:name w:val="xl644"/>
    <w:basedOn w:val="a2"/>
    <w:pPr>
      <w:pBdr>
        <w:left w:val="single" w:sz="4" w:space="0" w:color="000000"/>
        <w:bottom w:val="single" w:sz="4" w:space="0" w:color="000000"/>
        <w:right w:val="single" w:sz="4" w:space="0" w:color="000000"/>
      </w:pBdr>
      <w:overflowPunct/>
      <w:autoSpaceDE/>
      <w:spacing w:before="280" w:after="280" w:line="280" w:lineRule="exact"/>
      <w:jc w:val="both"/>
      <w:textAlignment w:val="auto"/>
    </w:pPr>
    <w:rPr>
      <w:rFonts w:ascii="바탕체" w:eastAsia="바탕체" w:hAnsi="바탕체" w:cs="Arial Unicode MS"/>
      <w:sz w:val="14"/>
      <w:szCs w:val="14"/>
    </w:rPr>
  </w:style>
  <w:style w:type="paragraph" w:customStyle="1" w:styleId="xl627">
    <w:name w:val="xl627"/>
    <w:basedOn w:val="a2"/>
    <w:pPr>
      <w:pBdr>
        <w:left w:val="single" w:sz="4" w:space="0" w:color="000000"/>
        <w:bottom w:val="single" w:sz="4" w:space="0" w:color="000000"/>
      </w:pBdr>
      <w:overflowPunct/>
      <w:autoSpaceDE/>
      <w:spacing w:before="280" w:after="280" w:line="280" w:lineRule="exact"/>
      <w:jc w:val="center"/>
      <w:textAlignment w:val="auto"/>
    </w:pPr>
    <w:rPr>
      <w:rFonts w:ascii="바탕체" w:eastAsia="바탕체" w:hAnsi="바탕체" w:cs="Arial Unicode MS"/>
      <w:sz w:val="18"/>
      <w:szCs w:val="18"/>
    </w:rPr>
  </w:style>
  <w:style w:type="paragraph" w:customStyle="1" w:styleId="18">
    <w:name w:val="표지 타이틀 1"/>
    <w:basedOn w:val="aff3"/>
    <w:pPr>
      <w:overflowPunct/>
      <w:autoSpaceDE/>
      <w:jc w:val="right"/>
      <w:textAlignment w:val="auto"/>
    </w:pPr>
    <w:rPr>
      <w:rFonts w:ascii="굴림" w:hAnsi="굴림"/>
      <w:b/>
      <w:sz w:val="56"/>
      <w:szCs w:val="56"/>
    </w:rPr>
  </w:style>
  <w:style w:type="paragraph" w:styleId="25">
    <w:name w:val="List Bullet 2"/>
    <w:basedOn w:val="a2"/>
    <w:pPr>
      <w:tabs>
        <w:tab w:val="left" w:pos="800"/>
      </w:tabs>
      <w:overflowPunct/>
      <w:autoSpaceDE/>
      <w:spacing w:line="280" w:lineRule="exact"/>
      <w:ind w:left="400" w:hanging="400"/>
      <w:jc w:val="both"/>
      <w:textAlignment w:val="auto"/>
    </w:pPr>
    <w:rPr>
      <w:rFonts w:ascii="굴림" w:eastAsia="바탕체" w:hAnsi="굴림"/>
      <w:szCs w:val="12"/>
    </w:rPr>
  </w:style>
  <w:style w:type="paragraph" w:customStyle="1" w:styleId="xl26">
    <w:name w:val="xl26"/>
    <w:basedOn w:val="a2"/>
    <w:pPr>
      <w:pBdr>
        <w:top w:val="single" w:sz="4" w:space="0" w:color="000000"/>
        <w:left w:val="single" w:sz="4" w:space="0" w:color="000000"/>
        <w:bottom w:val="single" w:sz="4" w:space="0" w:color="000000"/>
        <w:right w:val="single" w:sz="4" w:space="0" w:color="000000"/>
      </w:pBdr>
      <w:overflowPunct/>
      <w:autoSpaceDE/>
      <w:spacing w:before="280" w:after="280" w:line="280" w:lineRule="exact"/>
      <w:jc w:val="center"/>
      <w:textAlignment w:val="center"/>
    </w:pPr>
    <w:rPr>
      <w:rFonts w:ascii="굴림체" w:eastAsia="굴림체" w:hAnsi="굴림체" w:cs="Arial Unicode MS"/>
      <w:b/>
      <w:bCs/>
      <w:szCs w:val="12"/>
    </w:rPr>
  </w:style>
  <w:style w:type="paragraph" w:customStyle="1" w:styleId="xl27">
    <w:name w:val="xl27"/>
    <w:basedOn w:val="a2"/>
    <w:pPr>
      <w:pBdr>
        <w:top w:val="single" w:sz="4" w:space="0" w:color="000000"/>
        <w:left w:val="single" w:sz="4" w:space="0" w:color="000000"/>
        <w:bottom w:val="single" w:sz="4" w:space="0" w:color="000000"/>
        <w:right w:val="single" w:sz="4" w:space="0" w:color="000000"/>
      </w:pBdr>
      <w:overflowPunct/>
      <w:autoSpaceDE/>
      <w:spacing w:before="280" w:after="280" w:line="280" w:lineRule="exact"/>
      <w:jc w:val="center"/>
      <w:textAlignment w:val="center"/>
    </w:pPr>
    <w:rPr>
      <w:rFonts w:ascii="굴림체" w:eastAsia="굴림체" w:hAnsi="굴림체" w:cs="Arial Unicode MS"/>
      <w:b/>
      <w:bCs/>
      <w:szCs w:val="12"/>
    </w:rPr>
  </w:style>
  <w:style w:type="paragraph" w:customStyle="1" w:styleId="xl28">
    <w:name w:val="xl28"/>
    <w:basedOn w:val="a2"/>
    <w:pPr>
      <w:pBdr>
        <w:left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29">
    <w:name w:val="xl29"/>
    <w:basedOn w:val="a2"/>
    <w:pPr>
      <w:pBdr>
        <w:left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30">
    <w:name w:val="xl30"/>
    <w:basedOn w:val="a2"/>
    <w:pPr>
      <w:pBdr>
        <w:left w:val="single" w:sz="4" w:space="0" w:color="000000"/>
        <w:bottom w:val="single" w:sz="4" w:space="0" w:color="000000"/>
        <w:right w:val="single" w:sz="4" w:space="0" w:color="000000"/>
      </w:pBdr>
      <w:shd w:val="clear" w:color="auto" w:fill="FFFF00"/>
      <w:overflowPunct/>
      <w:autoSpaceDE/>
      <w:spacing w:before="280" w:after="280" w:line="280" w:lineRule="exact"/>
      <w:jc w:val="both"/>
      <w:textAlignment w:val="top"/>
    </w:pPr>
    <w:rPr>
      <w:rFonts w:ascii="굴림" w:hAnsi="굴림" w:cs="Arial Unicode MS"/>
      <w:sz w:val="18"/>
      <w:szCs w:val="18"/>
    </w:rPr>
  </w:style>
  <w:style w:type="paragraph" w:customStyle="1" w:styleId="xl31">
    <w:name w:val="xl31"/>
    <w:basedOn w:val="a2"/>
    <w:pPr>
      <w:pBdr>
        <w:left w:val="single" w:sz="4" w:space="0" w:color="000000"/>
        <w:right w:val="single" w:sz="4" w:space="0" w:color="000000"/>
      </w:pBdr>
      <w:shd w:val="clear" w:color="auto" w:fill="FFFF00"/>
      <w:overflowPunct/>
      <w:autoSpaceDE/>
      <w:spacing w:before="280" w:after="280" w:line="280" w:lineRule="exact"/>
      <w:jc w:val="both"/>
      <w:textAlignment w:val="top"/>
    </w:pPr>
    <w:rPr>
      <w:rFonts w:ascii="굴림" w:hAnsi="굴림" w:cs="Arial Unicode MS"/>
      <w:sz w:val="18"/>
      <w:szCs w:val="18"/>
    </w:rPr>
  </w:style>
  <w:style w:type="paragraph" w:customStyle="1" w:styleId="xl32">
    <w:name w:val="xl32"/>
    <w:basedOn w:val="a2"/>
    <w:pPr>
      <w:pBdr>
        <w:left w:val="single" w:sz="4" w:space="0" w:color="000000"/>
        <w:right w:val="single" w:sz="4" w:space="0" w:color="000000"/>
      </w:pBdr>
      <w:shd w:val="clear" w:color="auto" w:fill="FFFF00"/>
      <w:overflowPunct/>
      <w:autoSpaceDE/>
      <w:spacing w:before="280" w:after="280" w:line="280" w:lineRule="exact"/>
      <w:jc w:val="both"/>
      <w:textAlignment w:val="top"/>
    </w:pPr>
    <w:rPr>
      <w:rFonts w:ascii="Arial Unicode MS" w:eastAsia="Arial Unicode MS" w:hAnsi="Arial Unicode MS" w:cs="Arial Unicode MS"/>
      <w:sz w:val="24"/>
      <w:szCs w:val="24"/>
    </w:rPr>
  </w:style>
  <w:style w:type="paragraph" w:customStyle="1" w:styleId="xl33">
    <w:name w:val="xl33"/>
    <w:basedOn w:val="a2"/>
    <w:pPr>
      <w:pBdr>
        <w:left w:val="single" w:sz="4" w:space="0" w:color="000000"/>
        <w:bottom w:val="single" w:sz="4" w:space="0" w:color="000000"/>
        <w:right w:val="single" w:sz="4" w:space="0" w:color="000000"/>
      </w:pBdr>
      <w:shd w:val="clear" w:color="auto" w:fill="FFFF00"/>
      <w:overflowPunct/>
      <w:autoSpaceDE/>
      <w:spacing w:before="280" w:after="280" w:line="280" w:lineRule="exact"/>
      <w:jc w:val="both"/>
      <w:textAlignment w:val="top"/>
    </w:pPr>
    <w:rPr>
      <w:rFonts w:ascii="Arial Unicode MS" w:eastAsia="Arial Unicode MS" w:hAnsi="Arial Unicode MS" w:cs="Arial Unicode MS"/>
      <w:sz w:val="24"/>
      <w:szCs w:val="24"/>
    </w:rPr>
  </w:style>
  <w:style w:type="paragraph" w:customStyle="1" w:styleId="font6">
    <w:name w:val="font6"/>
    <w:basedOn w:val="a2"/>
    <w:pPr>
      <w:overflowPunct/>
      <w:autoSpaceDE/>
      <w:spacing w:before="280" w:after="280" w:line="280" w:lineRule="exact"/>
      <w:jc w:val="both"/>
      <w:textAlignment w:val="auto"/>
    </w:pPr>
    <w:rPr>
      <w:rFonts w:ascii="굴림체" w:eastAsia="굴림체" w:hAnsi="굴림체" w:cs="Arial Unicode MS"/>
      <w:szCs w:val="12"/>
    </w:rPr>
  </w:style>
  <w:style w:type="paragraph" w:customStyle="1" w:styleId="xl34">
    <w:name w:val="xl34"/>
    <w:basedOn w:val="a2"/>
    <w:pPr>
      <w:pBdr>
        <w:top w:val="single" w:sz="4" w:space="0" w:color="000000"/>
        <w:left w:val="single" w:sz="4" w:space="0" w:color="000000"/>
        <w:bottom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35">
    <w:name w:val="xl35"/>
    <w:basedOn w:val="a2"/>
    <w:pPr>
      <w:pBdr>
        <w:left w:val="single" w:sz="4" w:space="0" w:color="000000"/>
        <w:bottom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36">
    <w:name w:val="xl36"/>
    <w:basedOn w:val="a2"/>
    <w:pPr>
      <w:pBdr>
        <w:top w:val="single" w:sz="4" w:space="0" w:color="000000"/>
        <w:left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37">
    <w:name w:val="xl37"/>
    <w:basedOn w:val="a2"/>
    <w:pPr>
      <w:pBdr>
        <w:left w:val="single" w:sz="4" w:space="0" w:color="000000"/>
        <w:right w:val="single" w:sz="4" w:space="0" w:color="000000"/>
      </w:pBdr>
      <w:overflowPunct/>
      <w:autoSpaceDE/>
      <w:spacing w:before="280" w:after="280" w:line="280" w:lineRule="exact"/>
      <w:jc w:val="both"/>
      <w:textAlignment w:val="top"/>
    </w:pPr>
    <w:rPr>
      <w:rFonts w:ascii="굴림" w:hAnsi="굴림" w:cs="Arial Unicode MS"/>
      <w:sz w:val="18"/>
      <w:szCs w:val="18"/>
    </w:rPr>
  </w:style>
  <w:style w:type="paragraph" w:customStyle="1" w:styleId="xl38">
    <w:name w:val="xl38"/>
    <w:basedOn w:val="a2"/>
    <w:pPr>
      <w:pBdr>
        <w:left w:val="single" w:sz="4" w:space="0" w:color="000000"/>
        <w:bottom w:val="single" w:sz="4" w:space="0" w:color="000000"/>
        <w:right w:val="single" w:sz="4" w:space="0" w:color="000000"/>
      </w:pBdr>
      <w:overflowPunct/>
      <w:autoSpaceDE/>
      <w:spacing w:before="280" w:after="280" w:line="280" w:lineRule="exact"/>
      <w:jc w:val="both"/>
      <w:textAlignment w:val="top"/>
    </w:pPr>
    <w:rPr>
      <w:rFonts w:ascii="굴림" w:hAnsi="굴림" w:cs="Arial Unicode MS"/>
      <w:sz w:val="18"/>
      <w:szCs w:val="18"/>
    </w:rPr>
  </w:style>
  <w:style w:type="paragraph" w:customStyle="1" w:styleId="xl39">
    <w:name w:val="xl39"/>
    <w:basedOn w:val="a2"/>
    <w:pPr>
      <w:pBdr>
        <w:left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40">
    <w:name w:val="xl40"/>
    <w:basedOn w:val="a2"/>
    <w:pPr>
      <w:pBdr>
        <w:top w:val="single" w:sz="4" w:space="0" w:color="000000"/>
        <w:left w:val="single" w:sz="4" w:space="0" w:color="000000"/>
        <w:bottom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41">
    <w:name w:val="xl41"/>
    <w:basedOn w:val="a2"/>
    <w:pPr>
      <w:pBdr>
        <w:top w:val="single" w:sz="4" w:space="0" w:color="000000"/>
        <w:left w:val="single" w:sz="4" w:space="0" w:color="000000"/>
        <w:right w:val="single" w:sz="4" w:space="0" w:color="000000"/>
      </w:pBdr>
      <w:overflowPunct/>
      <w:autoSpaceDE/>
      <w:spacing w:before="280" w:after="280" w:line="280" w:lineRule="exact"/>
      <w:jc w:val="both"/>
      <w:textAlignment w:val="top"/>
    </w:pPr>
    <w:rPr>
      <w:rFonts w:ascii="굴림" w:hAnsi="굴림" w:cs="Arial Unicode MS"/>
      <w:sz w:val="18"/>
      <w:szCs w:val="18"/>
    </w:rPr>
  </w:style>
  <w:style w:type="paragraph" w:customStyle="1" w:styleId="aff6">
    <w:name w:val="본문내용"/>
    <w:basedOn w:val="a2"/>
    <w:pPr>
      <w:overflowPunct/>
      <w:autoSpaceDE/>
      <w:spacing w:line="280" w:lineRule="exact"/>
      <w:jc w:val="both"/>
      <w:textAlignment w:val="auto"/>
    </w:pPr>
    <w:rPr>
      <w:rFonts w:ascii="굴림" w:hAnsi="굴림"/>
      <w:szCs w:val="12"/>
      <w:lang w:val="en-GB"/>
    </w:rPr>
  </w:style>
  <w:style w:type="paragraph" w:customStyle="1" w:styleId="a0">
    <w:name w:val="용어(글머리)"/>
    <w:basedOn w:val="a2"/>
    <w:pPr>
      <w:numPr>
        <w:numId w:val="5"/>
      </w:numPr>
      <w:overflowPunct/>
      <w:autoSpaceDE/>
      <w:spacing w:line="280" w:lineRule="exact"/>
      <w:jc w:val="both"/>
      <w:textAlignment w:val="auto"/>
    </w:pPr>
    <w:rPr>
      <w:rFonts w:ascii="굴림" w:hAnsi="굴림"/>
      <w:szCs w:val="12"/>
    </w:rPr>
  </w:style>
  <w:style w:type="paragraph" w:customStyle="1" w:styleId="26">
    <w:name w:val="표지 타이틀 2"/>
    <w:basedOn w:val="aff3"/>
    <w:pPr>
      <w:overflowPunct/>
      <w:autoSpaceDE/>
      <w:jc w:val="right"/>
      <w:textAlignment w:val="auto"/>
    </w:pPr>
    <w:rPr>
      <w:rFonts w:ascii="굴림" w:hAnsi="굴림"/>
      <w:b/>
      <w:sz w:val="48"/>
      <w:szCs w:val="48"/>
    </w:rPr>
  </w:style>
  <w:style w:type="paragraph" w:customStyle="1" w:styleId="33">
    <w:name w:val="표지 타이틀 3"/>
    <w:basedOn w:val="aff3"/>
    <w:pPr>
      <w:overflowPunct/>
      <w:autoSpaceDE/>
      <w:jc w:val="right"/>
      <w:textAlignment w:val="auto"/>
    </w:pPr>
    <w:rPr>
      <w:rFonts w:ascii="Times New Roman" w:hAnsi="Times New Roman"/>
      <w:b/>
      <w:sz w:val="48"/>
      <w:szCs w:val="48"/>
    </w:rPr>
  </w:style>
  <w:style w:type="paragraph" w:customStyle="1" w:styleId="aff7">
    <w:name w:val="표지 주소"/>
    <w:basedOn w:val="aff3"/>
    <w:pPr>
      <w:overflowPunct/>
      <w:autoSpaceDE/>
      <w:jc w:val="right"/>
      <w:textAlignment w:val="auto"/>
    </w:pPr>
    <w:rPr>
      <w:rFonts w:ascii="굴림" w:hAnsi="굴림"/>
      <w:i/>
      <w:sz w:val="20"/>
      <w:szCs w:val="12"/>
    </w:rPr>
  </w:style>
  <w:style w:type="paragraph" w:customStyle="1" w:styleId="CBD1">
    <w:name w:val="CBD 제목 1"/>
    <w:basedOn w:val="1"/>
    <w:next w:val="a2"/>
    <w:pPr>
      <w:numPr>
        <w:numId w:val="0"/>
      </w:numPr>
      <w:tabs>
        <w:tab w:val="left" w:pos="794"/>
      </w:tabs>
      <w:overflowPunct/>
      <w:autoSpaceDE/>
      <w:spacing w:after="0" w:line="260" w:lineRule="atLeast"/>
      <w:ind w:left="794" w:hanging="794"/>
      <w:textAlignment w:val="auto"/>
    </w:pPr>
    <w:rPr>
      <w:kern w:val="1"/>
      <w:sz w:val="28"/>
      <w:szCs w:val="28"/>
    </w:rPr>
  </w:style>
  <w:style w:type="paragraph" w:customStyle="1" w:styleId="12">
    <w:name w:val="본문1"/>
    <w:basedOn w:val="ad"/>
    <w:pPr>
      <w:overflowPunct/>
      <w:autoSpaceDE/>
      <w:spacing w:before="72" w:after="60" w:line="264" w:lineRule="auto"/>
      <w:textAlignment w:val="auto"/>
    </w:pPr>
    <w:rPr>
      <w:rFonts w:ascii="Arial" w:eastAsia="HY그래픽M" w:hAnsi="Arial" w:cs="Arial"/>
      <w:bCs/>
      <w:lang w:val="en-GB"/>
    </w:rPr>
  </w:style>
  <w:style w:type="paragraph" w:styleId="34">
    <w:name w:val="Body Text 3"/>
    <w:basedOn w:val="a2"/>
    <w:pPr>
      <w:overflowPunct/>
      <w:autoSpaceDE/>
      <w:spacing w:after="180" w:line="280" w:lineRule="exact"/>
      <w:jc w:val="both"/>
      <w:textAlignment w:val="auto"/>
    </w:pPr>
    <w:rPr>
      <w:rFonts w:ascii="굴림" w:hAnsi="굴림"/>
      <w:sz w:val="16"/>
      <w:szCs w:val="16"/>
    </w:rPr>
  </w:style>
  <w:style w:type="paragraph" w:customStyle="1" w:styleId="xl65">
    <w:name w:val="xl65"/>
    <w:basedOn w:val="a2"/>
    <w:pPr>
      <w:overflowPunct/>
      <w:autoSpaceDE/>
      <w:spacing w:before="280" w:after="280"/>
      <w:textAlignment w:val="auto"/>
    </w:pPr>
    <w:rPr>
      <w:rFonts w:ascii="굴림" w:hAnsi="굴림" w:cs="굴림"/>
    </w:rPr>
  </w:style>
  <w:style w:type="paragraph" w:customStyle="1" w:styleId="xl66">
    <w:name w:val="xl66"/>
    <w:basedOn w:val="a2"/>
    <w:pPr>
      <w:overflowPunct/>
      <w:autoSpaceDE/>
      <w:spacing w:before="280" w:after="280"/>
      <w:jc w:val="center"/>
      <w:textAlignment w:val="auto"/>
    </w:pPr>
    <w:rPr>
      <w:rFonts w:ascii="굴림" w:hAnsi="굴림" w:cs="굴림"/>
    </w:rPr>
  </w:style>
  <w:style w:type="paragraph" w:customStyle="1" w:styleId="xl67">
    <w:name w:val="xl67"/>
    <w:basedOn w:val="a2"/>
    <w:pPr>
      <w:overflowPunct/>
      <w:autoSpaceDE/>
      <w:spacing w:before="280" w:after="280"/>
      <w:textAlignment w:val="auto"/>
    </w:pPr>
    <w:rPr>
      <w:rFonts w:ascii="굴림" w:hAnsi="굴림" w:cs="굴림"/>
    </w:rPr>
  </w:style>
  <w:style w:type="paragraph" w:customStyle="1" w:styleId="xl68">
    <w:name w:val="xl68"/>
    <w:basedOn w:val="a2"/>
    <w:pPr>
      <w:overflowPunct/>
      <w:autoSpaceDE/>
      <w:spacing w:before="280" w:after="280"/>
      <w:textAlignment w:val="auto"/>
    </w:pPr>
    <w:rPr>
      <w:rFonts w:ascii="굴림" w:hAnsi="굴림" w:cs="굴림"/>
    </w:rPr>
  </w:style>
  <w:style w:type="paragraph" w:customStyle="1" w:styleId="xl69">
    <w:name w:val="xl69"/>
    <w:basedOn w:val="a2"/>
    <w:pPr>
      <w:pBdr>
        <w:top w:val="single" w:sz="4" w:space="0" w:color="000000"/>
        <w:left w:val="single" w:sz="4" w:space="0" w:color="000000"/>
        <w:bottom w:val="single" w:sz="4" w:space="0" w:color="000000"/>
        <w:right w:val="single" w:sz="4" w:space="0" w:color="000000"/>
      </w:pBdr>
      <w:overflowPunct/>
      <w:autoSpaceDE/>
      <w:spacing w:before="280" w:after="280"/>
      <w:jc w:val="center"/>
      <w:textAlignment w:val="auto"/>
    </w:pPr>
    <w:rPr>
      <w:rFonts w:ascii="굴림" w:hAnsi="굴림" w:cs="굴림"/>
    </w:rPr>
  </w:style>
  <w:style w:type="paragraph" w:customStyle="1" w:styleId="xl70">
    <w:name w:val="xl70"/>
    <w:basedOn w:val="a2"/>
    <w:pPr>
      <w:pBdr>
        <w:top w:val="single" w:sz="4" w:space="0" w:color="000000"/>
        <w:left w:val="single" w:sz="4" w:space="0" w:color="000000"/>
        <w:bottom w:val="single" w:sz="4" w:space="0" w:color="000000"/>
        <w:right w:val="single" w:sz="4" w:space="0" w:color="000000"/>
      </w:pBdr>
      <w:overflowPunct/>
      <w:autoSpaceDE/>
      <w:spacing w:before="280" w:after="280"/>
      <w:textAlignment w:val="auto"/>
    </w:pPr>
    <w:rPr>
      <w:rFonts w:ascii="굴림" w:hAnsi="굴림" w:cs="굴림"/>
    </w:rPr>
  </w:style>
  <w:style w:type="paragraph" w:customStyle="1" w:styleId="xl71">
    <w:name w:val="xl71"/>
    <w:basedOn w:val="a2"/>
    <w:pPr>
      <w:pBdr>
        <w:top w:val="single" w:sz="4" w:space="0" w:color="000000"/>
        <w:left w:val="single" w:sz="4" w:space="0" w:color="000000"/>
        <w:bottom w:val="single" w:sz="4" w:space="0" w:color="000000"/>
        <w:right w:val="single" w:sz="4" w:space="0" w:color="000000"/>
      </w:pBdr>
      <w:overflowPunct/>
      <w:autoSpaceDE/>
      <w:spacing w:before="280" w:after="280"/>
      <w:textAlignment w:val="auto"/>
    </w:pPr>
    <w:rPr>
      <w:rFonts w:ascii="굴림" w:hAnsi="굴림" w:cs="굴림"/>
    </w:rPr>
  </w:style>
  <w:style w:type="paragraph" w:customStyle="1" w:styleId="xl72">
    <w:name w:val="xl72"/>
    <w:basedOn w:val="a2"/>
    <w:pPr>
      <w:pBdr>
        <w:top w:val="single" w:sz="4" w:space="0" w:color="000000"/>
        <w:left w:val="single" w:sz="4" w:space="0" w:color="000000"/>
        <w:bottom w:val="single" w:sz="4" w:space="0" w:color="000000"/>
        <w:right w:val="single" w:sz="4" w:space="0" w:color="000000"/>
      </w:pBdr>
      <w:overflowPunct/>
      <w:autoSpaceDE/>
      <w:spacing w:before="280" w:after="280"/>
      <w:textAlignment w:val="auto"/>
    </w:pPr>
    <w:rPr>
      <w:rFonts w:ascii="굴림" w:hAnsi="굴림" w:cs="굴림"/>
    </w:rPr>
  </w:style>
  <w:style w:type="paragraph" w:customStyle="1" w:styleId="xl73">
    <w:name w:val="xl73"/>
    <w:basedOn w:val="a2"/>
    <w:pPr>
      <w:pBdr>
        <w:top w:val="single" w:sz="4" w:space="0" w:color="000000"/>
        <w:left w:val="single" w:sz="4" w:space="0" w:color="000000"/>
        <w:bottom w:val="single" w:sz="4" w:space="0" w:color="000000"/>
        <w:right w:val="single" w:sz="4" w:space="0" w:color="000000"/>
      </w:pBdr>
      <w:shd w:val="clear" w:color="auto" w:fill="B2B2B2"/>
      <w:overflowPunct/>
      <w:autoSpaceDE/>
      <w:spacing w:before="280" w:after="280"/>
      <w:jc w:val="center"/>
      <w:textAlignment w:val="auto"/>
    </w:pPr>
    <w:rPr>
      <w:rFonts w:ascii="굴림" w:hAnsi="굴림" w:cs="굴림"/>
    </w:rPr>
  </w:style>
  <w:style w:type="paragraph" w:customStyle="1" w:styleId="xl74">
    <w:name w:val="xl74"/>
    <w:basedOn w:val="a2"/>
    <w:pPr>
      <w:pBdr>
        <w:top w:val="single" w:sz="4" w:space="0" w:color="000000"/>
        <w:left w:val="single" w:sz="4" w:space="0" w:color="000000"/>
        <w:bottom w:val="single" w:sz="4" w:space="0" w:color="000000"/>
        <w:right w:val="single" w:sz="4" w:space="0" w:color="000000"/>
      </w:pBdr>
      <w:shd w:val="clear" w:color="auto" w:fill="B2B2B2"/>
      <w:overflowPunct/>
      <w:autoSpaceDE/>
      <w:spacing w:before="280" w:after="280"/>
      <w:jc w:val="center"/>
      <w:textAlignment w:val="auto"/>
    </w:pPr>
    <w:rPr>
      <w:rFonts w:ascii="굴림" w:hAnsi="굴림" w:cs="굴림"/>
    </w:rPr>
  </w:style>
  <w:style w:type="paragraph" w:customStyle="1" w:styleId="xl75">
    <w:name w:val="xl75"/>
    <w:basedOn w:val="a2"/>
    <w:pPr>
      <w:pBdr>
        <w:top w:val="single" w:sz="4" w:space="0" w:color="000000"/>
        <w:left w:val="single" w:sz="4" w:space="0" w:color="000000"/>
        <w:bottom w:val="single" w:sz="4" w:space="0" w:color="000000"/>
        <w:right w:val="single" w:sz="4" w:space="0" w:color="000000"/>
      </w:pBdr>
      <w:overflowPunct/>
      <w:autoSpaceDE/>
      <w:spacing w:before="280" w:after="280"/>
      <w:jc w:val="center"/>
      <w:textAlignment w:val="auto"/>
    </w:pPr>
    <w:rPr>
      <w:rFonts w:ascii="굴림" w:hAnsi="굴림" w:cs="굴림"/>
    </w:rPr>
  </w:style>
  <w:style w:type="paragraph" w:customStyle="1" w:styleId="xl76">
    <w:name w:val="xl76"/>
    <w:basedOn w:val="a2"/>
    <w:pPr>
      <w:pBdr>
        <w:top w:val="single" w:sz="4" w:space="0" w:color="000000"/>
        <w:left w:val="single" w:sz="4" w:space="0" w:color="000000"/>
        <w:bottom w:val="single" w:sz="4" w:space="0" w:color="000000"/>
        <w:right w:val="single" w:sz="4" w:space="0" w:color="000000"/>
      </w:pBdr>
      <w:shd w:val="clear" w:color="auto" w:fill="B2B2B2"/>
      <w:overflowPunct/>
      <w:autoSpaceDE/>
      <w:spacing w:before="280" w:after="280"/>
      <w:textAlignment w:val="auto"/>
    </w:pPr>
    <w:rPr>
      <w:rFonts w:ascii="굴림" w:hAnsi="굴림" w:cs="굴림"/>
    </w:rPr>
  </w:style>
  <w:style w:type="paragraph" w:customStyle="1" w:styleId="xl77">
    <w:name w:val="xl77"/>
    <w:basedOn w:val="a2"/>
    <w:pPr>
      <w:pBdr>
        <w:top w:val="single" w:sz="4" w:space="0" w:color="000000"/>
        <w:left w:val="single" w:sz="4" w:space="0" w:color="000000"/>
        <w:bottom w:val="single" w:sz="4" w:space="0" w:color="000000"/>
        <w:right w:val="single" w:sz="4" w:space="0" w:color="000000"/>
      </w:pBdr>
      <w:overflowPunct/>
      <w:autoSpaceDE/>
      <w:spacing w:before="280" w:after="280"/>
      <w:textAlignment w:val="auto"/>
    </w:pPr>
    <w:rPr>
      <w:rFonts w:ascii="굴림" w:hAnsi="굴림" w:cs="굴림"/>
    </w:rPr>
  </w:style>
  <w:style w:type="paragraph" w:customStyle="1" w:styleId="xl78">
    <w:name w:val="xl78"/>
    <w:basedOn w:val="a2"/>
    <w:pPr>
      <w:overflowPunct/>
      <w:autoSpaceDE/>
      <w:spacing w:before="280" w:after="280"/>
      <w:textAlignment w:val="auto"/>
    </w:pPr>
    <w:rPr>
      <w:rFonts w:ascii="굴림" w:hAnsi="굴림" w:cs="굴림"/>
    </w:rPr>
  </w:style>
  <w:style w:type="paragraph" w:customStyle="1" w:styleId="3TableAttributeHeading33Char13CharChar3">
    <w:name w:val="스타일 제목 3Table Attribute Heading3제목 3 Char1제목 3 Char Char제목 3..."/>
    <w:basedOn w:val="3"/>
    <w:pPr>
      <w:numPr>
        <w:ilvl w:val="0"/>
        <w:numId w:val="0"/>
      </w:numPr>
      <w:tabs>
        <w:tab w:val="left" w:pos="2553"/>
      </w:tabs>
      <w:spacing w:line="280" w:lineRule="exact"/>
      <w:ind w:left="425" w:hanging="425"/>
    </w:pPr>
    <w:rPr>
      <w:rFonts w:ascii="Times New Roman" w:hAnsi="Times New Roman" w:cs="바탕"/>
      <w:bCs/>
    </w:rPr>
  </w:style>
  <w:style w:type="paragraph" w:styleId="aff8">
    <w:name w:val="Normal Indent"/>
    <w:aliases w:val="표준 들여쓰기 Char2,표준 들여쓰기 Char Char1,표준 들여쓰기 Char1 Char Char,표준 들여쓰기 Char Char Char Char,표준 들여쓰기 Char1 Char1,표준 들여쓰기 Char Char Char Char1,표준 들여쓰기 Char1 Char,표준 들여쓰기 Char Char Char,Normal Indent ns"/>
    <w:basedOn w:val="a2"/>
    <w:pPr>
      <w:overflowPunct/>
      <w:spacing w:line="360" w:lineRule="auto"/>
      <w:ind w:firstLine="200"/>
      <w:jc w:val="both"/>
      <w:textAlignment w:val="auto"/>
    </w:pPr>
    <w:rPr>
      <w:rFonts w:ascii="굴림체" w:eastAsia="굴림체" w:hAnsi="굴림체"/>
      <w:kern w:val="1"/>
      <w:sz w:val="22"/>
      <w:szCs w:val="24"/>
    </w:rPr>
  </w:style>
  <w:style w:type="paragraph" w:customStyle="1" w:styleId="aff9">
    <w:name w:val="표머리"/>
    <w:basedOn w:val="a2"/>
    <w:pPr>
      <w:overflowPunct/>
      <w:spacing w:line="360" w:lineRule="auto"/>
      <w:jc w:val="center"/>
      <w:textAlignment w:val="center"/>
    </w:pPr>
    <w:rPr>
      <w:rFonts w:ascii="굴림체" w:eastAsia="굴림체" w:hAnsi="굴림체"/>
      <w:b/>
      <w:kern w:val="1"/>
      <w:sz w:val="22"/>
      <w:szCs w:val="24"/>
    </w:rPr>
  </w:style>
  <w:style w:type="paragraph" w:customStyle="1" w:styleId="-">
    <w:name w:val="뷸렛(-)"/>
    <w:basedOn w:val="aff8"/>
    <w:pPr>
      <w:numPr>
        <w:numId w:val="3"/>
      </w:numPr>
    </w:pPr>
  </w:style>
  <w:style w:type="paragraph" w:customStyle="1" w:styleId="42">
    <w:name w:val="가. 레벨4"/>
    <w:basedOn w:val="4"/>
    <w:pPr>
      <w:numPr>
        <w:ilvl w:val="0"/>
        <w:numId w:val="0"/>
      </w:numPr>
      <w:ind w:hanging="1984"/>
    </w:pPr>
  </w:style>
  <w:style w:type="paragraph" w:customStyle="1" w:styleId="11">
    <w:name w:val="스타일1"/>
    <w:basedOn w:val="a2"/>
    <w:pPr>
      <w:numPr>
        <w:numId w:val="6"/>
      </w:numPr>
    </w:pPr>
    <w:rPr>
      <w:rFonts w:eastAsia="바탕체"/>
    </w:rPr>
  </w:style>
  <w:style w:type="paragraph" w:customStyle="1" w:styleId="CBD">
    <w:name w:val="CBD 예제"/>
    <w:basedOn w:val="a2"/>
    <w:next w:val="a2"/>
    <w:pPr>
      <w:spacing w:line="260" w:lineRule="atLeast"/>
    </w:pPr>
    <w:rPr>
      <w:rFonts w:ascii="Arial" w:hAnsi="Arial" w:cs="바탕"/>
      <w:b/>
      <w:bCs/>
      <w:color w:val="0000FF"/>
      <w:kern w:val="1"/>
      <w:sz w:val="32"/>
      <w:szCs w:val="32"/>
    </w:rPr>
  </w:style>
  <w:style w:type="paragraph" w:customStyle="1" w:styleId="-1">
    <w:name w:val="글머리-본문"/>
    <w:basedOn w:val="a2"/>
    <w:pPr>
      <w:overflowPunct/>
      <w:autoSpaceDE/>
      <w:spacing w:line="280" w:lineRule="atLeast"/>
      <w:jc w:val="both"/>
    </w:pPr>
    <w:rPr>
      <w:rFonts w:ascii="바탕체" w:eastAsia="바탕체" w:hAnsi="바탕체"/>
      <w:sz w:val="22"/>
    </w:rPr>
  </w:style>
  <w:style w:type="paragraph" w:customStyle="1" w:styleId="10">
    <w:name w:val="번호 (1)"/>
    <w:basedOn w:val="aff8"/>
    <w:pPr>
      <w:widowControl/>
      <w:numPr>
        <w:numId w:val="2"/>
      </w:numPr>
      <w:tabs>
        <w:tab w:val="left" w:pos="360"/>
      </w:tabs>
      <w:autoSpaceDE/>
      <w:spacing w:line="360" w:lineRule="atLeast"/>
      <w:ind w:left="0" w:firstLine="0"/>
      <w:textAlignment w:val="baseline"/>
    </w:pPr>
    <w:rPr>
      <w:rFonts w:ascii="바탕체" w:eastAsia="바탕체" w:hAnsi="바탕체"/>
      <w:sz w:val="24"/>
      <w:szCs w:val="20"/>
    </w:rPr>
  </w:style>
  <w:style w:type="paragraph" w:customStyle="1" w:styleId="Char10pt21CharChar">
    <w:name w:val="스타일 표준 Char + 10 pt 첫 줄:  2 글자1 Char Char"/>
    <w:basedOn w:val="a2"/>
    <w:pPr>
      <w:overflowPunct/>
      <w:autoSpaceDE/>
      <w:spacing w:line="280" w:lineRule="atLeast"/>
    </w:pPr>
    <w:rPr>
      <w:rFonts w:ascii="바탕체" w:eastAsia="바탕체" w:hAnsi="바탕체" w:cs="바탕"/>
    </w:rPr>
  </w:style>
  <w:style w:type="paragraph" w:customStyle="1" w:styleId="affa">
    <w:name w:val="표 내용"/>
    <w:basedOn w:val="a2"/>
    <w:pPr>
      <w:suppressLineNumbers/>
    </w:pPr>
  </w:style>
  <w:style w:type="paragraph" w:customStyle="1" w:styleId="affb">
    <w:name w:val="표제목"/>
    <w:basedOn w:val="affa"/>
    <w:pPr>
      <w:jc w:val="center"/>
    </w:pPr>
    <w:rPr>
      <w:b/>
      <w:bCs/>
    </w:rPr>
  </w:style>
  <w:style w:type="paragraph" w:customStyle="1" w:styleId="100">
    <w:name w:val="목차 10"/>
    <w:basedOn w:val="af0"/>
    <w:pPr>
      <w:tabs>
        <w:tab w:val="right" w:leader="dot" w:pos="9637"/>
      </w:tabs>
      <w:ind w:left="2547"/>
    </w:pPr>
  </w:style>
  <w:style w:type="paragraph" w:customStyle="1" w:styleId="27">
    <w:name w:val="목록 2차_네오프론"/>
    <w:basedOn w:val="20"/>
    <w:link w:val="2Char5"/>
    <w:autoRedefine/>
    <w:qFormat/>
    <w:rsid w:val="00370DD0"/>
    <w:pPr>
      <w:tabs>
        <w:tab w:val="right" w:leader="dot" w:pos="9025"/>
      </w:tabs>
      <w:ind w:leftChars="213" w:left="426"/>
    </w:pPr>
    <w:rPr>
      <w:rFonts w:hAnsi="윤바탕110"/>
      <w:b/>
    </w:rPr>
  </w:style>
  <w:style w:type="paragraph" w:customStyle="1" w:styleId="19">
    <w:name w:val="목록 1차_네오프론"/>
    <w:basedOn w:val="14"/>
    <w:link w:val="1Char2"/>
    <w:autoRedefine/>
    <w:qFormat/>
    <w:rsid w:val="00370DD0"/>
    <w:pPr>
      <w:tabs>
        <w:tab w:val="right" w:leader="dot" w:pos="9025"/>
      </w:tabs>
    </w:pPr>
    <w:rPr>
      <w:rFonts w:hAnsi="윤바탕150"/>
      <w:b w:val="0"/>
    </w:rPr>
  </w:style>
  <w:style w:type="character" w:customStyle="1" w:styleId="2Char4">
    <w:name w:val="목차 2 Char"/>
    <w:basedOn w:val="a3"/>
    <w:link w:val="20"/>
    <w:uiPriority w:val="39"/>
    <w:rsid w:val="00370DD0"/>
    <w:rPr>
      <w:rFonts w:ascii="윤바탕110" w:eastAsia="윤바탕110"/>
      <w:sz w:val="24"/>
      <w:lang w:eastAsia="ar-SA"/>
    </w:rPr>
  </w:style>
  <w:style w:type="character" w:customStyle="1" w:styleId="2Char5">
    <w:name w:val="목록 2차_네오프론 Char"/>
    <w:basedOn w:val="2Char4"/>
    <w:link w:val="27"/>
    <w:rsid w:val="00370DD0"/>
    <w:rPr>
      <w:rFonts w:ascii="윤바탕110" w:eastAsia="윤바탕110" w:hAnsi="윤바탕110"/>
      <w:b/>
      <w:sz w:val="24"/>
      <w:lang w:eastAsia="ar-SA"/>
    </w:rPr>
  </w:style>
  <w:style w:type="character" w:customStyle="1" w:styleId="1Char0">
    <w:name w:val="목차 1 Char"/>
    <w:basedOn w:val="a3"/>
    <w:link w:val="14"/>
    <w:uiPriority w:val="39"/>
    <w:rsid w:val="00133837"/>
    <w:rPr>
      <w:rFonts w:ascii="굴림" w:eastAsia="굴림" w:hAnsi="굴림"/>
      <w:b/>
      <w:noProof/>
      <w:sz w:val="32"/>
      <w:szCs w:val="32"/>
    </w:rPr>
  </w:style>
  <w:style w:type="character" w:customStyle="1" w:styleId="1Char2">
    <w:name w:val="목록 1차_네오프론 Char"/>
    <w:basedOn w:val="1Char0"/>
    <w:link w:val="19"/>
    <w:rsid w:val="00370DD0"/>
    <w:rPr>
      <w:rFonts w:ascii="윤바탕150" w:eastAsia="윤바탕150" w:hAnsi="윤바탕150"/>
      <w:b w:val="0"/>
      <w:noProof/>
      <w:sz w:val="28"/>
      <w:szCs w:val="32"/>
      <w:lang w:eastAsia="ar-SA"/>
    </w:rPr>
  </w:style>
  <w:style w:type="paragraph" w:customStyle="1" w:styleId="1a">
    <w:name w:val="들여쓰기1"/>
    <w:basedOn w:val="hstyle0"/>
    <w:link w:val="1Char3"/>
    <w:qFormat/>
    <w:rsid w:val="00370DD0"/>
    <w:pPr>
      <w:spacing w:line="240" w:lineRule="auto"/>
      <w:ind w:left="567"/>
      <w:jc w:val="left"/>
    </w:pPr>
    <w:rPr>
      <w:rFonts w:ascii="윤바탕110" w:eastAsia="윤바탕110" w:hAnsi="윤바탕110"/>
      <w:bCs/>
      <w:spacing w:val="14"/>
      <w:sz w:val="22"/>
    </w:rPr>
  </w:style>
  <w:style w:type="paragraph" w:customStyle="1" w:styleId="28">
    <w:name w:val="들여쓰기2"/>
    <w:basedOn w:val="hstyle0"/>
    <w:link w:val="2Char6"/>
    <w:qFormat/>
    <w:rsid w:val="00370DD0"/>
    <w:pPr>
      <w:spacing w:line="240" w:lineRule="auto"/>
      <w:ind w:left="851"/>
      <w:jc w:val="left"/>
    </w:pPr>
    <w:rPr>
      <w:rFonts w:ascii="윤바탕110" w:eastAsia="윤바탕110" w:hAnsi="윤바탕110"/>
      <w:bCs/>
      <w:spacing w:val="14"/>
      <w:sz w:val="22"/>
    </w:rPr>
  </w:style>
  <w:style w:type="character" w:customStyle="1" w:styleId="hstyle0Char">
    <w:name w:val="hstyle0 Char"/>
    <w:basedOn w:val="a3"/>
    <w:link w:val="hstyle0"/>
    <w:rsid w:val="00052388"/>
    <w:rPr>
      <w:rFonts w:ascii="한양신명조" w:eastAsia="한양신명조" w:hAnsi="한양신명조" w:cs="굴림"/>
      <w:color w:val="000000"/>
      <w:lang w:eastAsia="ar-SA"/>
    </w:rPr>
  </w:style>
  <w:style w:type="character" w:customStyle="1" w:styleId="1Char3">
    <w:name w:val="들여쓰기1 Char"/>
    <w:basedOn w:val="hstyle0Char"/>
    <w:link w:val="1a"/>
    <w:rsid w:val="00370DD0"/>
    <w:rPr>
      <w:rFonts w:ascii="윤바탕110" w:eastAsia="윤바탕110" w:hAnsi="윤바탕110" w:cs="굴림"/>
      <w:bCs/>
      <w:color w:val="000000"/>
      <w:spacing w:val="14"/>
      <w:sz w:val="22"/>
      <w:lang w:eastAsia="ar-SA"/>
    </w:rPr>
  </w:style>
  <w:style w:type="paragraph" w:customStyle="1" w:styleId="35">
    <w:name w:val="들여쓰기3"/>
    <w:basedOn w:val="hstyle0"/>
    <w:link w:val="3Char1"/>
    <w:qFormat/>
    <w:rsid w:val="00370DD0"/>
    <w:pPr>
      <w:spacing w:line="240" w:lineRule="auto"/>
      <w:ind w:left="1276"/>
      <w:jc w:val="left"/>
    </w:pPr>
    <w:rPr>
      <w:rFonts w:ascii="윤바탕110" w:eastAsia="윤바탕110" w:hAnsi="윤바탕110"/>
      <w:bCs/>
      <w:spacing w:val="14"/>
    </w:rPr>
  </w:style>
  <w:style w:type="character" w:customStyle="1" w:styleId="2Char6">
    <w:name w:val="들여쓰기2 Char"/>
    <w:basedOn w:val="hstyle0Char"/>
    <w:link w:val="28"/>
    <w:rsid w:val="00370DD0"/>
    <w:rPr>
      <w:rFonts w:ascii="윤바탕110" w:eastAsia="윤바탕110" w:hAnsi="윤바탕110" w:cs="굴림"/>
      <w:bCs/>
      <w:color w:val="000000"/>
      <w:spacing w:val="14"/>
      <w:sz w:val="22"/>
      <w:lang w:eastAsia="ar-SA"/>
    </w:rPr>
  </w:style>
  <w:style w:type="character" w:customStyle="1" w:styleId="3Char1">
    <w:name w:val="들여쓰기3 Char"/>
    <w:basedOn w:val="hstyle0Char"/>
    <w:link w:val="35"/>
    <w:rsid w:val="00370DD0"/>
    <w:rPr>
      <w:rFonts w:ascii="윤바탕110" w:eastAsia="윤바탕110" w:hAnsi="윤바탕110" w:cs="굴림"/>
      <w:bCs/>
      <w:color w:val="000000"/>
      <w:spacing w:val="14"/>
      <w:lang w:eastAsia="ar-SA"/>
    </w:rPr>
  </w:style>
  <w:style w:type="character" w:customStyle="1" w:styleId="1Char1">
    <w:name w:val="제목 1 Char1"/>
    <w:aliases w:val="H1 Char,level1 Char,level1 + (영어) Times New Roman Char,(한글) 굴림 Char,왼쪽:  0 cm Char,첫 줄:  0 cm Char,줄 간격: ... ... Char,Attribute Heading 1 Char,가. Char,Level 1 Char,LEVEL1 Char,_Kapitelüberschrift Char,제목 1 Char Char Char Char,1. Char,I Char"/>
    <w:basedOn w:val="a3"/>
    <w:link w:val="1"/>
    <w:rsid w:val="00370DD0"/>
    <w:rPr>
      <w:rFonts w:ascii="Rix고딕 B" w:eastAsia="Rix고딕 B" w:cstheme="majorBidi"/>
      <w:sz w:val="32"/>
      <w:szCs w:val="23"/>
      <w:lang w:val="en-GB" w:eastAsia="ar-SA"/>
    </w:rPr>
  </w:style>
  <w:style w:type="character" w:customStyle="1" w:styleId="2Char">
    <w:name w:val="제목 2 Char"/>
    <w:aliases w:val="2 Char,Level 2 Char,H2 Char,제목 2 Char1 Char Char1,제목 2 Char Char Char Char,제목 2 Char1 Char Char Char,Attribute Heading 2 Char,1). Char,LEVEL 2 Char,l2 Char,l 2 Char,two Char,heading2 Char,_Überschrift Char,DR SOP 2 Char,중제목 Char1,서브절 Char"/>
    <w:basedOn w:val="a3"/>
    <w:link w:val="2"/>
    <w:rsid w:val="00370DD0"/>
    <w:rPr>
      <w:rFonts w:ascii="윤바탕150" w:eastAsia="윤바탕150" w:cstheme="majorBidi"/>
      <w:sz w:val="24"/>
      <w:lang w:eastAsia="ar-SA"/>
    </w:rPr>
  </w:style>
  <w:style w:type="character" w:customStyle="1" w:styleId="Chara">
    <w:name w:val="부제 Char"/>
    <w:basedOn w:val="a3"/>
    <w:link w:val="af3"/>
    <w:rsid w:val="00370DD0"/>
    <w:rPr>
      <w:rFonts w:ascii="Rix고딕 B" w:eastAsia="Rix고딕 B" w:hAnsi="Helvetica" w:cstheme="majorBidi"/>
      <w:i/>
      <w:iCs/>
      <w:sz w:val="36"/>
      <w:lang w:eastAsia="ar-SA"/>
    </w:rPr>
  </w:style>
  <w:style w:type="paragraph" w:styleId="a1">
    <w:name w:val="annotation subject"/>
    <w:basedOn w:val="af9"/>
    <w:next w:val="af9"/>
    <w:link w:val="Charb"/>
    <w:rsid w:val="00CC0E6C"/>
    <w:pPr>
      <w:widowControl/>
      <w:numPr>
        <w:numId w:val="10"/>
      </w:numPr>
      <w:suppressAutoHyphens w:val="0"/>
      <w:overflowPunct/>
      <w:autoSpaceDE/>
      <w:adjustRightInd w:val="0"/>
      <w:spacing w:line="280" w:lineRule="atLeast"/>
      <w:ind w:left="0" w:firstLine="0"/>
    </w:pPr>
    <w:rPr>
      <w:rFonts w:ascii="바탕체" w:eastAsia="바탕체" w:hAnsi="Times New Roman"/>
      <w:b/>
      <w:bCs/>
      <w:sz w:val="22"/>
      <w:lang w:eastAsia="ko-KR"/>
    </w:rPr>
  </w:style>
  <w:style w:type="character" w:customStyle="1" w:styleId="Char10">
    <w:name w:val="메모 텍스트 Char1"/>
    <w:basedOn w:val="a3"/>
    <w:link w:val="af9"/>
    <w:rsid w:val="00CC0E6C"/>
    <w:rPr>
      <w:rFonts w:ascii="Book Antiqua" w:eastAsia="굴림" w:hAnsi="Book Antiqua"/>
      <w:lang w:eastAsia="ar-SA"/>
    </w:rPr>
  </w:style>
  <w:style w:type="character" w:customStyle="1" w:styleId="Charb">
    <w:name w:val="메모 주제 Char"/>
    <w:basedOn w:val="Char10"/>
    <w:link w:val="a1"/>
    <w:rsid w:val="00CC0E6C"/>
    <w:rPr>
      <w:rFonts w:ascii="바탕체" w:eastAsia="바탕체" w:hAnsi="Book Antiqua"/>
      <w:b/>
      <w:bCs/>
      <w:sz w:val="22"/>
      <w:lang w:eastAsia="ar-SA"/>
    </w:rPr>
  </w:style>
  <w:style w:type="paragraph" w:customStyle="1" w:styleId="WFIS-">
    <w:name w:val="WFIS-본문"/>
    <w:basedOn w:val="a2"/>
    <w:link w:val="WFIS-Char"/>
    <w:qFormat/>
    <w:rsid w:val="00CC0E6C"/>
    <w:pPr>
      <w:suppressAutoHyphens w:val="0"/>
      <w:wordWrap w:val="0"/>
      <w:overflowPunct/>
      <w:autoSpaceDE/>
      <w:adjustRightInd w:val="0"/>
      <w:spacing w:line="360" w:lineRule="auto"/>
      <w:jc w:val="both"/>
    </w:pPr>
    <w:rPr>
      <w:rFonts w:ascii="Arial" w:hAnsi="Arial"/>
      <w:sz w:val="22"/>
      <w:lang w:eastAsia="ko-KR"/>
    </w:rPr>
  </w:style>
  <w:style w:type="character" w:customStyle="1" w:styleId="WFIS-Char">
    <w:name w:val="WFIS-본문 Char"/>
    <w:basedOn w:val="a3"/>
    <w:link w:val="WFIS-"/>
    <w:rsid w:val="00CC0E6C"/>
    <w:rPr>
      <w:rFonts w:ascii="Arial" w:eastAsia="굴림" w:hAnsi="Arial"/>
      <w:sz w:val="22"/>
    </w:rPr>
  </w:style>
  <w:style w:type="paragraph" w:customStyle="1" w:styleId="29">
    <w:name w:val="본문2"/>
    <w:basedOn w:val="a2"/>
    <w:rsid w:val="00F86B9F"/>
    <w:pPr>
      <w:keepLines/>
      <w:widowControl/>
      <w:suppressAutoHyphens w:val="0"/>
      <w:autoSpaceDN w:val="0"/>
      <w:adjustRightInd w:val="0"/>
      <w:spacing w:after="120"/>
      <w:ind w:left="450"/>
    </w:pPr>
    <w:rPr>
      <w:rFonts w:ascii="Arial" w:hAnsi="Arial"/>
      <w:lang w:eastAsia="ko-KR"/>
    </w:rPr>
  </w:style>
  <w:style w:type="paragraph" w:customStyle="1" w:styleId="11pt">
    <w:name w:val="스타일 캡션 + 11 pt 가운데"/>
    <w:basedOn w:val="af"/>
    <w:rsid w:val="00F86B9F"/>
    <w:pPr>
      <w:tabs>
        <w:tab w:val="left" w:pos="709"/>
      </w:tabs>
      <w:suppressAutoHyphens w:val="0"/>
      <w:wordWrap w:val="0"/>
      <w:overflowPunct/>
      <w:autoSpaceDN w:val="0"/>
      <w:spacing w:before="120" w:after="240"/>
      <w:jc w:val="center"/>
      <w:textAlignment w:val="auto"/>
    </w:pPr>
    <w:rPr>
      <w:rFonts w:ascii="Arial" w:eastAsia="굴림체" w:hAnsi="Arial"/>
      <w:kern w:val="2"/>
      <w:sz w:val="22"/>
      <w:szCs w:val="22"/>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2">
    <w:name w:val="Normal"/>
    <w:qFormat/>
    <w:rsid w:val="00370DD0"/>
    <w:pPr>
      <w:widowControl w:val="0"/>
      <w:suppressAutoHyphens/>
      <w:overflowPunct w:val="0"/>
      <w:autoSpaceDE w:val="0"/>
      <w:textAlignment w:val="baseline"/>
    </w:pPr>
    <w:rPr>
      <w:rFonts w:ascii="Book Antiqua" w:eastAsia="굴림" w:hAnsi="Book Antiqua"/>
      <w:lang w:eastAsia="ar-SA"/>
    </w:rPr>
  </w:style>
  <w:style w:type="paragraph" w:styleId="1">
    <w:name w:val="heading 1"/>
    <w:aliases w:val="H1,level1,level1 + (영어) Times New Roman,(한글) 굴림,왼쪽:  0 cm,첫 줄:  0 cm,줄 간격: ... ...,Attribute Heading 1,가.,Level 1,LEVEL1,_Kapitelüberschrift,제목 1 Char Char Char,1.,I,장,대제목,Annex,l1,level 1 heading,h1,Attribute Heading 11,Attribute Heading 12,산출물1"/>
    <w:basedOn w:val="a2"/>
    <w:next w:val="a2"/>
    <w:link w:val="1Char1"/>
    <w:qFormat/>
    <w:rsid w:val="00370DD0"/>
    <w:pPr>
      <w:keepNext/>
      <w:keepLines/>
      <w:numPr>
        <w:numId w:val="8"/>
      </w:numPr>
      <w:spacing w:before="600" w:after="240" w:line="240" w:lineRule="atLeast"/>
      <w:outlineLvl w:val="0"/>
    </w:pPr>
    <w:rPr>
      <w:rFonts w:ascii="Rix고딕 B" w:eastAsia="Rix고딕 B" w:hAnsi="Times New Roman" w:cstheme="majorBidi"/>
      <w:sz w:val="32"/>
      <w:szCs w:val="23"/>
      <w:lang w:val="en-GB"/>
    </w:rPr>
  </w:style>
  <w:style w:type="paragraph" w:styleId="2">
    <w:name w:val="heading 2"/>
    <w:aliases w:val="2,Level 2,H2,제목 2 Char1 Char,제목 2 Char Char Char,제목 2 Char1 Char Char,Attribute Heading 2,1).,LEVEL 2,l2,l 2,two,heading2,_Überschrift,DR SOP 2,중제목,서브절,제목 1.1,h2,Attribute Heading 21,Attribute Heading 22,1).1,1).2,1).3,1).4,1).5,1).6,1).11,H21,11"/>
    <w:basedOn w:val="a2"/>
    <w:next w:val="3"/>
    <w:link w:val="2Char"/>
    <w:qFormat/>
    <w:rsid w:val="00370DD0"/>
    <w:pPr>
      <w:keepNext/>
      <w:keepLines/>
      <w:numPr>
        <w:ilvl w:val="1"/>
        <w:numId w:val="8"/>
      </w:numPr>
      <w:tabs>
        <w:tab w:val="left" w:pos="852"/>
      </w:tabs>
      <w:spacing w:before="480" w:after="120"/>
      <w:outlineLvl w:val="1"/>
    </w:pPr>
    <w:rPr>
      <w:rFonts w:ascii="윤바탕150" w:eastAsia="윤바탕150" w:hAnsi="Times New Roman" w:cstheme="majorBidi"/>
      <w:sz w:val="24"/>
    </w:rPr>
  </w:style>
  <w:style w:type="paragraph" w:styleId="3">
    <w:name w:val="heading 3"/>
    <w:aliases w:val="Table Attribute Heading,3,제목 3 Char1,제목 3 Char Char,제목 3 Char1 Char,H3,가),h3,level 3,l3,l 3,Char Char,Char,가,1),소제목,항,Char1,Table Attribute Heading1,Table Attribute Heading2,가)1,가)2,가)3,가)4,가)5,가)6,가)11,가)21,가)31,가)41,가)51,h31, Char Char,산출물3,가)7"/>
    <w:basedOn w:val="a2"/>
    <w:next w:val="12"/>
    <w:link w:val="3Char"/>
    <w:qFormat/>
    <w:rsid w:val="00370DD0"/>
    <w:pPr>
      <w:keepNext/>
      <w:keepLines/>
      <w:numPr>
        <w:ilvl w:val="2"/>
        <w:numId w:val="8"/>
      </w:numPr>
      <w:spacing w:before="240" w:after="120"/>
      <w:outlineLvl w:val="2"/>
    </w:pPr>
    <w:rPr>
      <w:rFonts w:ascii="윤바탕150" w:eastAsia="윤바탕150" w:hAnsi="윤바탕150" w:cstheme="majorBidi"/>
      <w:sz w:val="22"/>
      <w:lang w:eastAsia="ko-KR"/>
    </w:rPr>
  </w:style>
  <w:style w:type="paragraph" w:styleId="4">
    <w:name w:val="heading 4"/>
    <w:aliases w:val="4,H4,l4,l 4,h4,level4,소소제목,level4 ,참조제목,Attribute indented,Attribute indented1,Attribute indented2,Attribute indented11,Attribute indented3,Attribute indented12,Attribute indented4,Attribute indented13"/>
    <w:basedOn w:val="a2"/>
    <w:next w:val="Text"/>
    <w:link w:val="4Char"/>
    <w:qFormat/>
    <w:rsid w:val="00370DD0"/>
    <w:pPr>
      <w:keepNext/>
      <w:keepLines/>
      <w:numPr>
        <w:ilvl w:val="3"/>
        <w:numId w:val="8"/>
      </w:numPr>
      <w:spacing w:before="120" w:after="120"/>
      <w:outlineLvl w:val="3"/>
    </w:pPr>
    <w:rPr>
      <w:rFonts w:ascii="Arial" w:hAnsi="Arial"/>
      <w:b/>
    </w:rPr>
  </w:style>
  <w:style w:type="paragraph" w:styleId="5">
    <w:name w:val="heading 5"/>
    <w:aliases w:val="H5,(소제목),L5,제목5,h5"/>
    <w:basedOn w:val="a2"/>
    <w:next w:val="a2"/>
    <w:link w:val="5Char"/>
    <w:qFormat/>
    <w:rsid w:val="00370DD0"/>
    <w:pPr>
      <w:numPr>
        <w:ilvl w:val="4"/>
        <w:numId w:val="8"/>
      </w:numPr>
      <w:spacing w:before="240" w:after="60"/>
      <w:outlineLvl w:val="4"/>
    </w:pPr>
    <w:rPr>
      <w:rFonts w:ascii="Arial" w:hAnsi="Arial"/>
    </w:rPr>
  </w:style>
  <w:style w:type="paragraph" w:styleId="6">
    <w:name w:val="heading 6"/>
    <w:basedOn w:val="a2"/>
    <w:next w:val="a2"/>
    <w:link w:val="6Char"/>
    <w:qFormat/>
    <w:rsid w:val="00370DD0"/>
    <w:pPr>
      <w:spacing w:before="240" w:after="60"/>
      <w:outlineLvl w:val="5"/>
    </w:pPr>
    <w:rPr>
      <w:rFonts w:ascii="Times New Roman" w:hAnsi="Times New Roman"/>
      <w:i/>
      <w:sz w:val="22"/>
    </w:rPr>
  </w:style>
  <w:style w:type="paragraph" w:styleId="7">
    <w:name w:val="heading 7"/>
    <w:basedOn w:val="a2"/>
    <w:next w:val="a2"/>
    <w:link w:val="7Char"/>
    <w:qFormat/>
    <w:rsid w:val="00370DD0"/>
    <w:pPr>
      <w:spacing w:before="240" w:after="60"/>
      <w:outlineLvl w:val="6"/>
    </w:pPr>
    <w:rPr>
      <w:rFonts w:ascii="Arial" w:hAnsi="Arial"/>
    </w:rPr>
  </w:style>
  <w:style w:type="paragraph" w:styleId="8">
    <w:name w:val="heading 8"/>
    <w:basedOn w:val="a2"/>
    <w:next w:val="a2"/>
    <w:link w:val="8Char"/>
    <w:qFormat/>
    <w:rsid w:val="00370DD0"/>
    <w:pPr>
      <w:spacing w:before="240" w:after="60"/>
      <w:outlineLvl w:val="7"/>
    </w:pPr>
    <w:rPr>
      <w:rFonts w:ascii="Arial" w:hAnsi="Arial"/>
      <w:i/>
    </w:rPr>
  </w:style>
  <w:style w:type="paragraph" w:styleId="9">
    <w:name w:val="heading 9"/>
    <w:basedOn w:val="a2"/>
    <w:next w:val="a2"/>
    <w:link w:val="9Char"/>
    <w:qFormat/>
    <w:rsid w:val="00370DD0"/>
    <w:pPr>
      <w:spacing w:before="240" w:after="60"/>
      <w:outlineLvl w:val="8"/>
    </w:pPr>
    <w:rPr>
      <w:rFonts w:ascii="Arial" w:hAnsi="Arial"/>
      <w:b/>
      <w:i/>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WW8Num2z0">
    <w:name w:val="WW8Num2z0"/>
    <w:rPr>
      <w:rFonts w:ascii="Wingdings" w:hAnsi="Wingdings"/>
    </w:rPr>
  </w:style>
  <w:style w:type="character" w:customStyle="1" w:styleId="WW8Num6z0">
    <w:name w:val="WW8Num6z0"/>
    <w:rPr>
      <w:rFonts w:ascii="바탕체" w:eastAsia="바탕체" w:hAnsi="바탕체"/>
      <w:b w:val="0"/>
      <w:i w:val="0"/>
      <w:sz w:val="24"/>
      <w:u w:val="none"/>
    </w:rPr>
  </w:style>
  <w:style w:type="character" w:customStyle="1" w:styleId="WW8Num7z0">
    <w:name w:val="WW8Num7z0"/>
    <w:rPr>
      <w:rFonts w:ascii="Wingdings" w:hAnsi="Wingdings"/>
    </w:rPr>
  </w:style>
  <w:style w:type="character" w:customStyle="1" w:styleId="WW8Num7z1">
    <w:name w:val="WW8Num7z1"/>
    <w:rPr>
      <w:rFonts w:ascii="굴림체" w:eastAsia="굴림체" w:hAnsi="굴림체" w:cs="Times New Roman"/>
    </w:rPr>
  </w:style>
  <w:style w:type="character" w:customStyle="1" w:styleId="WW8Num9z0">
    <w:name w:val="WW8Num9z0"/>
    <w:rPr>
      <w:rFonts w:ascii="MS Serif" w:eastAsia="바탕체" w:hAnsi="MS Serif"/>
      <w:b w:val="0"/>
      <w:i w:val="0"/>
      <w:sz w:val="24"/>
    </w:rPr>
  </w:style>
  <w:style w:type="character" w:customStyle="1" w:styleId="WW8Num9z1">
    <w:name w:val="WW8Num9z1"/>
    <w:rPr>
      <w:rFonts w:ascii="Wingdings" w:hAnsi="Wingdings"/>
    </w:rPr>
  </w:style>
  <w:style w:type="character" w:customStyle="1" w:styleId="WW8Num11z0">
    <w:name w:val="WW8Num11z0"/>
    <w:rPr>
      <w:rFonts w:ascii="Arial" w:eastAsia="굴림체" w:hAnsi="Arial" w:cs="Arial"/>
    </w:rPr>
  </w:style>
  <w:style w:type="character" w:customStyle="1" w:styleId="WW8Num11z1">
    <w:name w:val="WW8Num11z1"/>
    <w:rPr>
      <w:rFonts w:ascii="굴림체" w:eastAsia="굴림체" w:hAnsi="굴림체" w:cs="Times New Roman"/>
    </w:rPr>
  </w:style>
  <w:style w:type="character" w:customStyle="1" w:styleId="WW8Num11z2">
    <w:name w:val="WW8Num11z2"/>
    <w:rPr>
      <w:rFonts w:ascii="Wingdings" w:hAnsi="Wingdings"/>
    </w:rPr>
  </w:style>
  <w:style w:type="character" w:customStyle="1" w:styleId="WW8Num12z1">
    <w:name w:val="WW8Num12z1"/>
    <w:rPr>
      <w:rFonts w:ascii="바탕" w:eastAsia="바탕" w:hAnsi="바탕" w:cs="Times New Roman"/>
    </w:rPr>
  </w:style>
  <w:style w:type="character" w:customStyle="1" w:styleId="WW8Num14z1">
    <w:name w:val="WW8Num14z1"/>
    <w:rPr>
      <w:rFonts w:ascii="Wingdings" w:hAnsi="Wingdings"/>
    </w:rPr>
  </w:style>
  <w:style w:type="character" w:customStyle="1" w:styleId="WW8Num14z2">
    <w:name w:val="WW8Num14z2"/>
    <w:rPr>
      <w:color w:val="auto"/>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styleId="a6">
    <w:name w:val="page number"/>
    <w:aliases w:val="바닥글1"/>
    <w:basedOn w:val="a3"/>
  </w:style>
  <w:style w:type="character" w:styleId="a7">
    <w:name w:val="Hyperlink"/>
    <w:uiPriority w:val="99"/>
    <w:rPr>
      <w:color w:val="0000FF"/>
      <w:u w:val="single"/>
    </w:rPr>
  </w:style>
  <w:style w:type="character" w:styleId="a8">
    <w:name w:val="FollowedHyperlink"/>
    <w:rPr>
      <w:color w:val="800080"/>
      <w:u w:val="single"/>
    </w:rPr>
  </w:style>
  <w:style w:type="character" w:styleId="a9">
    <w:name w:val="annotation reference"/>
    <w:rPr>
      <w:sz w:val="18"/>
      <w:szCs w:val="18"/>
    </w:rPr>
  </w:style>
  <w:style w:type="character" w:customStyle="1" w:styleId="aa">
    <w:name w:val="각주 기호"/>
    <w:rPr>
      <w:vertAlign w:val="superscript"/>
    </w:rPr>
  </w:style>
  <w:style w:type="character" w:customStyle="1" w:styleId="3Char">
    <w:name w:val="제목 3 Char"/>
    <w:aliases w:val="Table Attribute Heading Char,3 Char,제목 3 Char1 Char1,제목 3 Char Char Char,제목 3 Char1 Char Char,H3 Char,가) Char,h3 Char,level 3 Char,l3 Char,l 3 Char,Char Char Char,Char Char1,가 Char,1) Char,소제목 Char,항 Char,Char1 Char,가)1 Char,가)2 Char,가)3 Char"/>
    <w:basedOn w:val="a3"/>
    <w:link w:val="3"/>
    <w:rsid w:val="00370DD0"/>
    <w:rPr>
      <w:rFonts w:ascii="윤바탕150" w:eastAsia="윤바탕150" w:hAnsi="윤바탕150" w:cstheme="majorBidi"/>
      <w:sz w:val="22"/>
    </w:rPr>
  </w:style>
  <w:style w:type="character" w:customStyle="1" w:styleId="4Char">
    <w:name w:val="제목 4 Char"/>
    <w:aliases w:val="4 Char,H4 Char,l4 Char,l 4 Char,h4 Char,level4 Char,소소제목 Char,level4  Char,참조제목 Char,Attribute indented Char,Attribute indented1 Char,Attribute indented2 Char,Attribute indented11 Char,Attribute indented3 Char,Attribute indented12 Char"/>
    <w:basedOn w:val="a3"/>
    <w:link w:val="4"/>
    <w:rsid w:val="00370DD0"/>
    <w:rPr>
      <w:rFonts w:ascii="Arial" w:eastAsia="굴림" w:hAnsi="Arial"/>
      <w:b/>
      <w:lang w:eastAsia="ar-SA"/>
    </w:rPr>
  </w:style>
  <w:style w:type="character" w:customStyle="1" w:styleId="Char">
    <w:name w:val="본문 들여쓰기 Char"/>
    <w:rPr>
      <w:rFonts w:ascii="Arial" w:eastAsia="바탕" w:hAnsi="Arial"/>
      <w:sz w:val="22"/>
      <w:szCs w:val="24"/>
    </w:rPr>
  </w:style>
  <w:style w:type="character" w:customStyle="1" w:styleId="2Char0">
    <w:name w:val="본문 첫 줄 들여쓰기 2 Char"/>
    <w:rPr>
      <w:rFonts w:ascii="Book Antiqua" w:eastAsia="바탕" w:hAnsi="Book Antiqua"/>
      <w:sz w:val="22"/>
      <w:szCs w:val="24"/>
    </w:rPr>
  </w:style>
  <w:style w:type="character" w:customStyle="1" w:styleId="2Char1">
    <w:name w:val="본문 2 Char"/>
    <w:rPr>
      <w:rFonts w:ascii="Book Antiqua" w:eastAsia="굴림" w:hAnsi="Book Antiqua"/>
    </w:rPr>
  </w:style>
  <w:style w:type="character" w:customStyle="1" w:styleId="3Char0">
    <w:name w:val="본문 3 Char"/>
    <w:rPr>
      <w:rFonts w:ascii="굴림" w:eastAsia="굴림" w:hAnsi="굴림"/>
      <w:sz w:val="16"/>
      <w:szCs w:val="16"/>
    </w:rPr>
  </w:style>
  <w:style w:type="character" w:customStyle="1" w:styleId="Char0">
    <w:name w:val="머리글 Char"/>
    <w:aliases w:val="header odd Char,header odd1 Char,header odd2 Char,header odd3 Char,header odd4 Char,header odd5 Char,header odd6 Char,header Char,header odd11 Char,header odd21 Char,header odd31 Char,header odd41 Char,header odd51 Char,header odd61 Char,h Char"/>
    <w:rPr>
      <w:rFonts w:ascii="Book Antiqua" w:eastAsia="굴림" w:hAnsi="Book Antiqua"/>
    </w:rPr>
  </w:style>
  <w:style w:type="character" w:customStyle="1" w:styleId="Char1">
    <w:name w:val="바닥글 Char"/>
    <w:rPr>
      <w:rFonts w:ascii="Book Antiqua" w:eastAsia="굴림" w:hAnsi="Book Antiqua"/>
    </w:rPr>
  </w:style>
  <w:style w:type="character" w:customStyle="1" w:styleId="1Char">
    <w:name w:val="제목 1 Char"/>
    <w:rPr>
      <w:rFonts w:eastAsia="굴림"/>
      <w:b/>
      <w:sz w:val="32"/>
      <w:szCs w:val="23"/>
      <w:lang w:val="en-GB"/>
    </w:rPr>
  </w:style>
  <w:style w:type="character" w:customStyle="1" w:styleId="2Char2">
    <w:name w:val="제목 2 Char2"/>
    <w:rPr>
      <w:rFonts w:eastAsia="굴림"/>
      <w:b/>
      <w:sz w:val="24"/>
    </w:rPr>
  </w:style>
  <w:style w:type="character" w:customStyle="1" w:styleId="5Char">
    <w:name w:val="제목 5 Char"/>
    <w:aliases w:val="H5 Char,(소제목) Char,L5 Char,제목5 Char,h5 Char"/>
    <w:basedOn w:val="a3"/>
    <w:link w:val="5"/>
    <w:rsid w:val="00370DD0"/>
    <w:rPr>
      <w:rFonts w:ascii="Arial" w:eastAsia="굴림" w:hAnsi="Arial"/>
      <w:lang w:eastAsia="ar-SA"/>
    </w:rPr>
  </w:style>
  <w:style w:type="character" w:customStyle="1" w:styleId="6Char">
    <w:name w:val="제목 6 Char"/>
    <w:basedOn w:val="a3"/>
    <w:link w:val="6"/>
    <w:rsid w:val="00370DD0"/>
    <w:rPr>
      <w:rFonts w:eastAsia="굴림"/>
      <w:i/>
      <w:sz w:val="22"/>
      <w:lang w:eastAsia="ar-SA"/>
    </w:rPr>
  </w:style>
  <w:style w:type="character" w:customStyle="1" w:styleId="7Char">
    <w:name w:val="제목 7 Char"/>
    <w:basedOn w:val="a3"/>
    <w:link w:val="7"/>
    <w:rsid w:val="00370DD0"/>
    <w:rPr>
      <w:rFonts w:ascii="Arial" w:eastAsia="굴림" w:hAnsi="Arial"/>
      <w:lang w:eastAsia="ar-SA"/>
    </w:rPr>
  </w:style>
  <w:style w:type="character" w:customStyle="1" w:styleId="8Char">
    <w:name w:val="제목 8 Char"/>
    <w:basedOn w:val="a3"/>
    <w:link w:val="8"/>
    <w:rsid w:val="00370DD0"/>
    <w:rPr>
      <w:rFonts w:ascii="Arial" w:eastAsia="굴림" w:hAnsi="Arial"/>
      <w:i/>
      <w:lang w:eastAsia="ar-SA"/>
    </w:rPr>
  </w:style>
  <w:style w:type="character" w:customStyle="1" w:styleId="9Char">
    <w:name w:val="제목 9 Char"/>
    <w:basedOn w:val="a3"/>
    <w:link w:val="9"/>
    <w:rsid w:val="00370DD0"/>
    <w:rPr>
      <w:rFonts w:ascii="Arial" w:eastAsia="굴림" w:hAnsi="Arial"/>
      <w:b/>
      <w:i/>
      <w:sz w:val="18"/>
      <w:lang w:eastAsia="ar-SA"/>
    </w:rPr>
  </w:style>
  <w:style w:type="character" w:customStyle="1" w:styleId="Char2">
    <w:name w:val="제목 Char"/>
    <w:basedOn w:val="a3"/>
    <w:link w:val="ab"/>
    <w:rsid w:val="00370DD0"/>
    <w:rPr>
      <w:rFonts w:ascii="Rix고딕 B" w:eastAsia="Rix고딕 B" w:hAnsi="Helvetica"/>
      <w:sz w:val="36"/>
      <w:lang w:eastAsia="ar-SA"/>
    </w:rPr>
  </w:style>
  <w:style w:type="character" w:customStyle="1" w:styleId="Char3">
    <w:name w:val="본문 Char"/>
    <w:rPr>
      <w:rFonts w:ascii="Book Antiqua" w:eastAsia="굴림" w:hAnsi="Book Antiqua"/>
    </w:rPr>
  </w:style>
  <w:style w:type="character" w:customStyle="1" w:styleId="Char4">
    <w:name w:val="날짜 Char"/>
    <w:rPr>
      <w:rFonts w:ascii="Book Antiqua" w:eastAsia="굴림" w:hAnsi="Book Antiqua"/>
    </w:rPr>
  </w:style>
  <w:style w:type="character" w:customStyle="1" w:styleId="Char5">
    <w:name w:val="문서 구조 Char"/>
    <w:rPr>
      <w:rFonts w:ascii="Arial" w:eastAsia="돋움" w:hAnsi="Arial"/>
      <w:shd w:val="clear" w:color="auto" w:fill="000080"/>
    </w:rPr>
  </w:style>
  <w:style w:type="character" w:customStyle="1" w:styleId="Char6">
    <w:name w:val="메모 텍스트 Char"/>
    <w:rPr>
      <w:rFonts w:ascii="Book Antiqua" w:eastAsia="굴림" w:hAnsi="Book Antiqua"/>
    </w:rPr>
  </w:style>
  <w:style w:type="character" w:customStyle="1" w:styleId="2Char3">
    <w:name w:val="본문 들여쓰기 2 Char"/>
    <w:rPr>
      <w:rFonts w:ascii="Arial" w:eastAsia="바탕" w:hAnsi="Arial"/>
      <w:i/>
      <w:iCs/>
      <w:color w:val="0000FF"/>
      <w:szCs w:val="24"/>
    </w:rPr>
  </w:style>
  <w:style w:type="character" w:customStyle="1" w:styleId="Char7">
    <w:name w:val="풍선 도움말 텍스트 Char"/>
    <w:rPr>
      <w:rFonts w:ascii="Arial" w:eastAsia="돋움" w:hAnsi="Arial"/>
      <w:sz w:val="18"/>
      <w:szCs w:val="18"/>
    </w:rPr>
  </w:style>
  <w:style w:type="character" w:customStyle="1" w:styleId="Char8">
    <w:name w:val="각주 텍스트 Char"/>
    <w:rPr>
      <w:rFonts w:ascii="Book Antiqua" w:eastAsia="굴림" w:hAnsi="Book Antiqua"/>
    </w:rPr>
  </w:style>
  <w:style w:type="character" w:styleId="ac">
    <w:name w:val="Subtle Reference"/>
    <w:qFormat/>
    <w:rsid w:val="00370DD0"/>
    <w:rPr>
      <w:smallCaps/>
      <w:color w:val="C0504D"/>
      <w:u w:val="single"/>
    </w:rPr>
  </w:style>
  <w:style w:type="character" w:customStyle="1" w:styleId="2Char10">
    <w:name w:val="제목 2 Char1"/>
    <w:rPr>
      <w:rFonts w:eastAsia="굴림"/>
      <w:b/>
    </w:rPr>
  </w:style>
  <w:style w:type="character" w:customStyle="1" w:styleId="Char9">
    <w:name w:val="중제목 Char"/>
    <w:rPr>
      <w:rFonts w:eastAsia="굴림"/>
      <w:b/>
    </w:rPr>
  </w:style>
  <w:style w:type="character" w:customStyle="1" w:styleId="4Char0">
    <w:name w:val="가. 레벨4 Char"/>
    <w:basedOn w:val="4Char"/>
    <w:rPr>
      <w:rFonts w:ascii="Arial" w:eastAsia="굴림" w:hAnsi="Arial"/>
      <w:b/>
      <w:lang w:eastAsia="ar-SA"/>
    </w:rPr>
  </w:style>
  <w:style w:type="paragraph" w:styleId="ab">
    <w:name w:val="Title"/>
    <w:basedOn w:val="a2"/>
    <w:next w:val="a2"/>
    <w:link w:val="Char2"/>
    <w:qFormat/>
    <w:rsid w:val="00370DD0"/>
    <w:pPr>
      <w:spacing w:before="720" w:after="240"/>
      <w:ind w:left="400" w:hanging="400"/>
    </w:pPr>
    <w:rPr>
      <w:rFonts w:ascii="Rix고딕 B" w:eastAsia="Rix고딕 B" w:hAnsi="Helvetica"/>
      <w:sz w:val="36"/>
    </w:rPr>
  </w:style>
  <w:style w:type="paragraph" w:styleId="ad">
    <w:name w:val="Body Text"/>
    <w:basedOn w:val="a2"/>
    <w:pPr>
      <w:spacing w:after="120"/>
    </w:pPr>
  </w:style>
  <w:style w:type="paragraph" w:styleId="ae">
    <w:name w:val="List"/>
    <w:basedOn w:val="ad"/>
    <w:rPr>
      <w:rFonts w:cs="Tahoma"/>
    </w:rPr>
  </w:style>
  <w:style w:type="paragraph" w:styleId="af">
    <w:name w:val="caption"/>
    <w:basedOn w:val="a2"/>
    <w:next w:val="a2"/>
    <w:qFormat/>
    <w:rsid w:val="00370DD0"/>
    <w:rPr>
      <w:b/>
      <w:bCs/>
    </w:rPr>
  </w:style>
  <w:style w:type="paragraph" w:customStyle="1" w:styleId="af0">
    <w:name w:val="색인"/>
    <w:basedOn w:val="a2"/>
    <w:pPr>
      <w:suppressLineNumbers/>
    </w:pPr>
    <w:rPr>
      <w:rFonts w:cs="Tahoma"/>
    </w:rPr>
  </w:style>
  <w:style w:type="paragraph" w:customStyle="1" w:styleId="13">
    <w:name w:val="본문1"/>
    <w:basedOn w:val="a2"/>
    <w:pPr>
      <w:keepLines/>
      <w:spacing w:after="120"/>
      <w:ind w:left="450"/>
    </w:pPr>
    <w:rPr>
      <w:rFonts w:ascii="Arial" w:hAnsi="Arial"/>
    </w:rPr>
  </w:style>
  <w:style w:type="paragraph" w:customStyle="1" w:styleId="Text">
    <w:name w:val="Text"/>
    <w:basedOn w:val="a2"/>
    <w:pPr>
      <w:keepLines/>
      <w:spacing w:after="120"/>
      <w:ind w:left="1800"/>
    </w:pPr>
    <w:rPr>
      <w:rFonts w:ascii="Arial" w:hAnsi="Arial"/>
    </w:rPr>
  </w:style>
  <w:style w:type="paragraph" w:styleId="af1">
    <w:name w:val="header"/>
    <w:aliases w:val="header odd,header odd1,header odd2,header odd3,header odd4,header odd5,header odd6,header,header odd11,header odd21,header odd31,header odd41,header odd51,header odd61,THeader,Draft,Table header,도표(-),h,머리글(왼쪽),Cover Page"/>
    <w:basedOn w:val="a2"/>
  </w:style>
  <w:style w:type="paragraph" w:styleId="af2">
    <w:name w:val="footer"/>
    <w:basedOn w:val="a2"/>
  </w:style>
  <w:style w:type="paragraph" w:customStyle="1" w:styleId="Bullet">
    <w:name w:val="Bullet"/>
    <w:basedOn w:val="a2"/>
    <w:pPr>
      <w:keepLines/>
      <w:spacing w:after="120"/>
      <w:ind w:left="1080" w:hanging="360"/>
    </w:pPr>
    <w:rPr>
      <w:rFonts w:ascii="Arial" w:hAnsi="Arial"/>
    </w:rPr>
  </w:style>
  <w:style w:type="paragraph" w:customStyle="1" w:styleId="Indent">
    <w:name w:val="Indent"/>
    <w:basedOn w:val="a2"/>
    <w:pPr>
      <w:keepNext/>
      <w:spacing w:before="120"/>
      <w:ind w:left="720"/>
    </w:pPr>
  </w:style>
  <w:style w:type="paragraph" w:customStyle="1" w:styleId="blankpage">
    <w:name w:val="blank page"/>
    <w:basedOn w:val="Indent"/>
    <w:pPr>
      <w:keepNext w:val="0"/>
      <w:pageBreakBefore/>
      <w:spacing w:before="5500" w:after="5500"/>
      <w:ind w:left="0"/>
      <w:jc w:val="center"/>
    </w:pPr>
  </w:style>
  <w:style w:type="paragraph" w:customStyle="1" w:styleId="TextBullet">
    <w:name w:val="Text Bullet"/>
    <w:basedOn w:val="Bullet"/>
    <w:pPr>
      <w:spacing w:after="0"/>
      <w:ind w:left="2160"/>
    </w:pPr>
  </w:style>
  <w:style w:type="paragraph" w:customStyle="1" w:styleId="TextBullet2">
    <w:name w:val="Text Bullet 2"/>
    <w:basedOn w:val="TextBullet"/>
    <w:pPr>
      <w:spacing w:after="120"/>
    </w:pPr>
  </w:style>
  <w:style w:type="paragraph" w:customStyle="1" w:styleId="Graphic">
    <w:name w:val="Graphic"/>
    <w:basedOn w:val="a2"/>
    <w:next w:val="a2"/>
    <w:pPr>
      <w:keepLines/>
      <w:spacing w:before="240" w:after="240"/>
      <w:jc w:val="center"/>
    </w:pPr>
    <w:rPr>
      <w:rFonts w:ascii="Arial" w:hAnsi="Arial"/>
    </w:rPr>
  </w:style>
  <w:style w:type="paragraph" w:styleId="af3">
    <w:name w:val="Subtitle"/>
    <w:basedOn w:val="ab"/>
    <w:next w:val="ad"/>
    <w:link w:val="Chara"/>
    <w:qFormat/>
    <w:rsid w:val="00370DD0"/>
    <w:pPr>
      <w:ind w:left="0" w:firstLine="0"/>
      <w:jc w:val="center"/>
    </w:pPr>
    <w:rPr>
      <w:rFonts w:cstheme="majorBidi"/>
      <w:i/>
      <w:iCs/>
    </w:rPr>
  </w:style>
  <w:style w:type="paragraph" w:customStyle="1" w:styleId="Bullet3">
    <w:name w:val="Bullet3"/>
    <w:basedOn w:val="Bullet"/>
    <w:pPr>
      <w:spacing w:after="0"/>
      <w:ind w:left="2520"/>
    </w:pPr>
    <w:rPr>
      <w:rFonts w:ascii="Book Antiqua" w:hAnsi="Book Antiqua"/>
    </w:rPr>
  </w:style>
  <w:style w:type="paragraph" w:customStyle="1" w:styleId="Bullet2">
    <w:name w:val="Bullet2"/>
    <w:basedOn w:val="Bullet3"/>
    <w:pPr>
      <w:ind w:left="1800"/>
    </w:pPr>
  </w:style>
  <w:style w:type="paragraph" w:customStyle="1" w:styleId="Bullet4">
    <w:name w:val="Bullet4"/>
    <w:basedOn w:val="Bullet"/>
    <w:pPr>
      <w:spacing w:after="0"/>
      <w:ind w:left="3240"/>
    </w:pPr>
    <w:rPr>
      <w:rFonts w:ascii="Book Antiqua" w:hAnsi="Book Antiqua"/>
      <w:color w:val="000000"/>
    </w:rPr>
  </w:style>
  <w:style w:type="paragraph" w:customStyle="1" w:styleId="Indent2">
    <w:name w:val="Indent2"/>
    <w:basedOn w:val="a2"/>
    <w:next w:val="a2"/>
    <w:pPr>
      <w:spacing w:before="120"/>
    </w:pPr>
    <w:rPr>
      <w:color w:val="000000"/>
    </w:rPr>
  </w:style>
  <w:style w:type="paragraph" w:customStyle="1" w:styleId="Indent3">
    <w:name w:val="Indent3"/>
    <w:basedOn w:val="a2"/>
    <w:pPr>
      <w:spacing w:before="120"/>
      <w:ind w:left="2160"/>
    </w:pPr>
  </w:style>
  <w:style w:type="paragraph" w:customStyle="1" w:styleId="Indent4">
    <w:name w:val="Indent4"/>
    <w:basedOn w:val="a2"/>
    <w:pPr>
      <w:spacing w:before="120"/>
      <w:ind w:left="2520"/>
    </w:pPr>
    <w:rPr>
      <w:color w:val="000000"/>
    </w:rPr>
  </w:style>
  <w:style w:type="paragraph" w:customStyle="1" w:styleId="31">
    <w:name w:val="본문 31"/>
    <w:basedOn w:val="13"/>
    <w:pPr>
      <w:ind w:left="720"/>
    </w:pPr>
  </w:style>
  <w:style w:type="paragraph" w:customStyle="1" w:styleId="TitlePageMainHead">
    <w:name w:val="Title Page Main Head"/>
    <w:pPr>
      <w:widowControl w:val="0"/>
      <w:suppressLineNumbers/>
      <w:suppressAutoHyphens/>
      <w:overflowPunct w:val="0"/>
      <w:autoSpaceDE w:val="0"/>
      <w:spacing w:before="1920" w:line="720" w:lineRule="exact"/>
      <w:jc w:val="right"/>
      <w:textAlignment w:val="baseline"/>
    </w:pPr>
    <w:rPr>
      <w:rFonts w:eastAsia="바탕체"/>
      <w:b/>
      <w:sz w:val="48"/>
      <w:lang w:eastAsia="ar-SA"/>
    </w:rPr>
  </w:style>
  <w:style w:type="paragraph" w:customStyle="1" w:styleId="Indent1">
    <w:name w:val="Indent1"/>
    <w:basedOn w:val="a2"/>
    <w:pPr>
      <w:ind w:left="720"/>
    </w:pPr>
  </w:style>
  <w:style w:type="paragraph" w:customStyle="1" w:styleId="Normal1stindent">
    <w:name w:val="Normal 1st indent"/>
    <w:basedOn w:val="a2"/>
    <w:pPr>
      <w:ind w:left="2160"/>
    </w:pPr>
  </w:style>
  <w:style w:type="paragraph" w:customStyle="1" w:styleId="Normal2ndindent">
    <w:name w:val="Normal 2nd indent"/>
    <w:basedOn w:val="Normal1stindent"/>
    <w:pPr>
      <w:ind w:left="2880"/>
    </w:pPr>
  </w:style>
  <w:style w:type="paragraph" w:customStyle="1" w:styleId="Note2">
    <w:name w:val="Note2"/>
    <w:basedOn w:val="a2"/>
    <w:pPr>
      <w:spacing w:before="120"/>
      <w:ind w:left="2160"/>
    </w:pPr>
  </w:style>
  <w:style w:type="paragraph" w:customStyle="1" w:styleId="Note">
    <w:name w:val="Note"/>
    <w:basedOn w:val="Note2"/>
    <w:pPr>
      <w:ind w:left="1440"/>
    </w:pPr>
  </w:style>
  <w:style w:type="paragraph" w:customStyle="1" w:styleId="Note3">
    <w:name w:val="Note3"/>
    <w:basedOn w:val="Bullet3"/>
    <w:pPr>
      <w:keepLines w:val="0"/>
      <w:spacing w:before="120"/>
      <w:ind w:left="2880" w:hanging="720"/>
    </w:pPr>
  </w:style>
  <w:style w:type="paragraph" w:customStyle="1" w:styleId="Note4">
    <w:name w:val="Note4"/>
    <w:basedOn w:val="Note3"/>
    <w:pPr>
      <w:ind w:left="3240"/>
    </w:pPr>
  </w:style>
  <w:style w:type="paragraph" w:customStyle="1" w:styleId="Style1">
    <w:name w:val="Style1"/>
    <w:basedOn w:val="Bullet"/>
    <w:pPr>
      <w:ind w:left="2520"/>
    </w:pPr>
  </w:style>
  <w:style w:type="paragraph" w:customStyle="1" w:styleId="TableText">
    <w:name w:val="Table Text"/>
    <w:basedOn w:val="a2"/>
    <w:pPr>
      <w:spacing w:after="60"/>
    </w:pPr>
  </w:style>
  <w:style w:type="paragraph" w:customStyle="1" w:styleId="Title12">
    <w:name w:val="Title12"/>
    <w:basedOn w:val="ab"/>
    <w:pPr>
      <w:ind w:left="720" w:hanging="720"/>
    </w:pPr>
    <w:rPr>
      <w:rFonts w:ascii="Arial" w:hAnsi="Arial"/>
      <w:sz w:val="24"/>
    </w:rPr>
  </w:style>
  <w:style w:type="paragraph" w:styleId="14">
    <w:name w:val="toc 1"/>
    <w:basedOn w:val="a2"/>
    <w:next w:val="a2"/>
    <w:link w:val="1Char0"/>
    <w:autoRedefine/>
    <w:uiPriority w:val="39"/>
    <w:qFormat/>
    <w:rsid w:val="00133837"/>
    <w:pPr>
      <w:tabs>
        <w:tab w:val="left" w:pos="1200"/>
        <w:tab w:val="right" w:leader="middleDot" w:pos="8640"/>
      </w:tabs>
      <w:spacing w:before="240" w:after="120"/>
      <w:jc w:val="both"/>
    </w:pPr>
    <w:rPr>
      <w:rFonts w:ascii="굴림" w:hAnsi="굴림"/>
      <w:b/>
      <w:noProof/>
      <w:sz w:val="32"/>
      <w:szCs w:val="32"/>
      <w:lang w:eastAsia="ko-KR"/>
    </w:rPr>
  </w:style>
  <w:style w:type="paragraph" w:styleId="20">
    <w:name w:val="toc 2"/>
    <w:basedOn w:val="a2"/>
    <w:next w:val="a2"/>
    <w:link w:val="2Char4"/>
    <w:autoRedefine/>
    <w:uiPriority w:val="39"/>
    <w:qFormat/>
    <w:rsid w:val="00370DD0"/>
    <w:pPr>
      <w:tabs>
        <w:tab w:val="right" w:leader="middleDot" w:pos="8640"/>
      </w:tabs>
      <w:spacing w:before="120" w:after="120"/>
      <w:jc w:val="both"/>
    </w:pPr>
    <w:rPr>
      <w:rFonts w:ascii="윤바탕110" w:eastAsia="윤바탕110" w:hAnsi="Times New Roman"/>
      <w:sz w:val="24"/>
    </w:rPr>
  </w:style>
  <w:style w:type="paragraph" w:styleId="30">
    <w:name w:val="toc 3"/>
    <w:basedOn w:val="a2"/>
    <w:next w:val="a2"/>
    <w:autoRedefine/>
    <w:uiPriority w:val="39"/>
    <w:qFormat/>
    <w:rsid w:val="00370DD0"/>
    <w:pPr>
      <w:tabs>
        <w:tab w:val="right" w:leader="middleDot" w:pos="8740"/>
      </w:tabs>
      <w:spacing w:before="120" w:after="120"/>
      <w:ind w:rightChars="50" w:right="50" w:firstLineChars="50" w:firstLine="50"/>
    </w:pPr>
    <w:rPr>
      <w:rFonts w:ascii="윤바탕110" w:eastAsia="윤바탕110" w:hAnsi="Times New Roman"/>
    </w:rPr>
  </w:style>
  <w:style w:type="paragraph" w:styleId="40">
    <w:name w:val="toc 4"/>
    <w:basedOn w:val="a2"/>
    <w:next w:val="a2"/>
    <w:pPr>
      <w:tabs>
        <w:tab w:val="right" w:leader="dot" w:pos="8740"/>
      </w:tabs>
      <w:spacing w:before="120" w:after="120"/>
      <w:ind w:left="100"/>
    </w:pPr>
    <w:rPr>
      <w:rFonts w:ascii="Times New Roman" w:hAnsi="Times New Roman"/>
    </w:rPr>
  </w:style>
  <w:style w:type="paragraph" w:styleId="50">
    <w:name w:val="toc 5"/>
    <w:basedOn w:val="a2"/>
    <w:next w:val="a2"/>
    <w:pPr>
      <w:tabs>
        <w:tab w:val="right" w:leader="dot" w:pos="8740"/>
      </w:tabs>
      <w:spacing w:before="120" w:after="120"/>
      <w:ind w:left="100"/>
    </w:pPr>
    <w:rPr>
      <w:rFonts w:ascii="Times New Roman" w:hAnsi="Times New Roman"/>
    </w:rPr>
  </w:style>
  <w:style w:type="paragraph" w:styleId="60">
    <w:name w:val="toc 6"/>
    <w:basedOn w:val="a2"/>
    <w:next w:val="a2"/>
    <w:pPr>
      <w:tabs>
        <w:tab w:val="right" w:leader="dot" w:pos="8740"/>
      </w:tabs>
      <w:spacing w:before="120" w:after="120"/>
      <w:ind w:left="100"/>
    </w:pPr>
    <w:rPr>
      <w:rFonts w:ascii="Times New Roman" w:hAnsi="Times New Roman"/>
      <w:sz w:val="18"/>
    </w:rPr>
  </w:style>
  <w:style w:type="paragraph" w:styleId="70">
    <w:name w:val="toc 7"/>
    <w:basedOn w:val="a2"/>
    <w:next w:val="a2"/>
    <w:pPr>
      <w:ind w:left="1200"/>
    </w:pPr>
    <w:rPr>
      <w:rFonts w:ascii="Times New Roman" w:hAnsi="Times New Roman"/>
      <w:sz w:val="18"/>
    </w:rPr>
  </w:style>
  <w:style w:type="paragraph" w:styleId="80">
    <w:name w:val="toc 8"/>
    <w:basedOn w:val="a2"/>
    <w:next w:val="a2"/>
    <w:pPr>
      <w:ind w:left="1400"/>
    </w:pPr>
    <w:rPr>
      <w:rFonts w:ascii="Times New Roman" w:hAnsi="Times New Roman"/>
      <w:sz w:val="18"/>
    </w:rPr>
  </w:style>
  <w:style w:type="paragraph" w:styleId="90">
    <w:name w:val="toc 9"/>
    <w:basedOn w:val="a2"/>
    <w:next w:val="a2"/>
    <w:pPr>
      <w:ind w:left="1600"/>
    </w:pPr>
    <w:rPr>
      <w:rFonts w:ascii="Times New Roman" w:hAnsi="Times New Roman"/>
      <w:sz w:val="18"/>
    </w:rPr>
  </w:style>
  <w:style w:type="paragraph" w:customStyle="1" w:styleId="TOC1">
    <w:name w:val="TOC 제목1"/>
    <w:basedOn w:val="1"/>
    <w:next w:val="a2"/>
    <w:pPr>
      <w:numPr>
        <w:numId w:val="0"/>
      </w:numPr>
      <w:spacing w:line="240" w:lineRule="auto"/>
      <w:ind w:left="720" w:hanging="720"/>
      <w:jc w:val="center"/>
    </w:pPr>
    <w:rPr>
      <w:kern w:val="1"/>
      <w:lang w:val="en-US"/>
    </w:rPr>
  </w:style>
  <w:style w:type="paragraph" w:customStyle="1" w:styleId="AuthorDateTitlePa">
    <w:name w:val="Author/Date Title Pa"/>
    <w:pPr>
      <w:widowControl w:val="0"/>
      <w:suppressLineNumbers/>
      <w:suppressAutoHyphens/>
      <w:overflowPunct w:val="0"/>
      <w:autoSpaceDE w:val="0"/>
      <w:spacing w:line="240" w:lineRule="exact"/>
      <w:jc w:val="right"/>
      <w:textAlignment w:val="baseline"/>
    </w:pPr>
    <w:rPr>
      <w:rFonts w:eastAsia="바탕체"/>
      <w:i/>
      <w:lang w:eastAsia="ar-SA"/>
    </w:rPr>
  </w:style>
  <w:style w:type="paragraph" w:customStyle="1" w:styleId="Approvals">
    <w:name w:val="Approvals"/>
    <w:basedOn w:val="a2"/>
    <w:rPr>
      <w:rFonts w:ascii="Arial" w:hAnsi="Arial"/>
      <w:b/>
      <w:sz w:val="24"/>
    </w:rPr>
  </w:style>
  <w:style w:type="paragraph" w:customStyle="1" w:styleId="af4">
    <w:name w:val="규정제목"/>
    <w:basedOn w:val="a2"/>
    <w:pPr>
      <w:overflowPunct/>
      <w:autoSpaceDE/>
      <w:spacing w:before="120" w:after="120" w:line="360" w:lineRule="atLeast"/>
      <w:jc w:val="both"/>
    </w:pPr>
    <w:rPr>
      <w:rFonts w:ascii="Times New Roman" w:eastAsia="바탕체" w:hAnsi="Times New Roman"/>
      <w:sz w:val="22"/>
    </w:rPr>
  </w:style>
  <w:style w:type="paragraph" w:styleId="15">
    <w:name w:val="index 1"/>
    <w:basedOn w:val="a2"/>
    <w:next w:val="a2"/>
    <w:pPr>
      <w:ind w:left="425" w:hanging="425"/>
    </w:pPr>
  </w:style>
  <w:style w:type="paragraph" w:styleId="21">
    <w:name w:val="index 2"/>
    <w:basedOn w:val="a2"/>
    <w:next w:val="a2"/>
    <w:pPr>
      <w:ind w:left="850" w:hanging="425"/>
    </w:pPr>
  </w:style>
  <w:style w:type="paragraph" w:styleId="32">
    <w:name w:val="index 3"/>
    <w:basedOn w:val="a2"/>
    <w:next w:val="a2"/>
    <w:pPr>
      <w:ind w:left="1275" w:hanging="425"/>
    </w:pPr>
  </w:style>
  <w:style w:type="paragraph" w:styleId="41">
    <w:name w:val="index 4"/>
    <w:basedOn w:val="a2"/>
    <w:next w:val="a2"/>
    <w:pPr>
      <w:ind w:left="1700" w:hanging="425"/>
    </w:pPr>
  </w:style>
  <w:style w:type="paragraph" w:styleId="51">
    <w:name w:val="index 5"/>
    <w:basedOn w:val="a2"/>
    <w:next w:val="a2"/>
    <w:pPr>
      <w:ind w:left="2125" w:hanging="425"/>
    </w:pPr>
  </w:style>
  <w:style w:type="paragraph" w:styleId="61">
    <w:name w:val="index 6"/>
    <w:basedOn w:val="a2"/>
    <w:next w:val="a2"/>
    <w:pPr>
      <w:ind w:left="2550" w:hanging="425"/>
    </w:pPr>
  </w:style>
  <w:style w:type="paragraph" w:styleId="71">
    <w:name w:val="index 7"/>
    <w:basedOn w:val="a2"/>
    <w:next w:val="a2"/>
    <w:pPr>
      <w:ind w:left="2975" w:hanging="425"/>
    </w:pPr>
  </w:style>
  <w:style w:type="paragraph" w:styleId="81">
    <w:name w:val="index 8"/>
    <w:basedOn w:val="a2"/>
    <w:next w:val="a2"/>
    <w:pPr>
      <w:ind w:left="3400" w:hanging="425"/>
    </w:pPr>
  </w:style>
  <w:style w:type="paragraph" w:styleId="91">
    <w:name w:val="index 9"/>
    <w:basedOn w:val="a2"/>
    <w:next w:val="a2"/>
    <w:pPr>
      <w:ind w:left="3825" w:hanging="425"/>
    </w:pPr>
  </w:style>
  <w:style w:type="paragraph" w:styleId="af5">
    <w:name w:val="index heading"/>
    <w:basedOn w:val="a2"/>
    <w:next w:val="15"/>
  </w:style>
  <w:style w:type="paragraph" w:customStyle="1" w:styleId="standard">
    <w:name w:val="standard"/>
    <w:basedOn w:val="a2"/>
    <w:pPr>
      <w:overflowPunct/>
      <w:autoSpaceDE/>
      <w:spacing w:after="160" w:line="300" w:lineRule="exact"/>
      <w:textAlignment w:val="auto"/>
    </w:pPr>
    <w:rPr>
      <w:rFonts w:ascii="Arial" w:eastAsia="바탕체" w:hAnsi="Arial"/>
      <w:sz w:val="22"/>
    </w:rPr>
  </w:style>
  <w:style w:type="paragraph" w:customStyle="1" w:styleId="af6">
    <w:name w:val="바탕글"/>
    <w:pPr>
      <w:widowControl w:val="0"/>
      <w:suppressAutoHyphens/>
      <w:autoSpaceDE w:val="0"/>
      <w:spacing w:line="297" w:lineRule="auto"/>
      <w:jc w:val="both"/>
    </w:pPr>
    <w:rPr>
      <w:rFonts w:ascii="바탕체" w:eastAsia="바탕체" w:hAnsi="바탕체"/>
      <w:color w:val="000000"/>
      <w:lang w:eastAsia="ar-SA"/>
    </w:rPr>
  </w:style>
  <w:style w:type="paragraph" w:styleId="af7">
    <w:name w:val="Date"/>
    <w:basedOn w:val="a2"/>
    <w:next w:val="a2"/>
    <w:pPr>
      <w:jc w:val="both"/>
    </w:pPr>
  </w:style>
  <w:style w:type="paragraph" w:styleId="af8">
    <w:name w:val="Document Map"/>
    <w:basedOn w:val="a2"/>
    <w:pPr>
      <w:shd w:val="clear" w:color="auto" w:fill="000080"/>
    </w:pPr>
    <w:rPr>
      <w:rFonts w:ascii="Arial" w:eastAsia="돋움" w:hAnsi="Arial"/>
    </w:rPr>
  </w:style>
  <w:style w:type="paragraph" w:customStyle="1" w:styleId="0">
    <w:name w:val="제목 0"/>
    <w:aliases w:val="H0,level0"/>
    <w:basedOn w:val="1"/>
    <w:next w:val="2"/>
    <w:qFormat/>
    <w:pPr>
      <w:numPr>
        <w:numId w:val="1"/>
      </w:numPr>
      <w:spacing w:before="720" w:after="720"/>
    </w:pPr>
    <w:rPr>
      <w:sz w:val="40"/>
    </w:rPr>
  </w:style>
  <w:style w:type="paragraph" w:customStyle="1" w:styleId="B">
    <w:name w:val="B"/>
    <w:basedOn w:val="a2"/>
    <w:pPr>
      <w:overflowPunct/>
      <w:spacing w:before="240"/>
    </w:pPr>
    <w:rPr>
      <w:rFonts w:ascii="Palatino" w:eastAsia="Palatino" w:hAnsi="Palatino"/>
    </w:rPr>
  </w:style>
  <w:style w:type="paragraph" w:customStyle="1" w:styleId="NormalTableText">
    <w:name w:val="Normal Table Text"/>
    <w:basedOn w:val="a2"/>
    <w:rPr>
      <w:rFonts w:ascii="Times New Roman" w:hAnsi="Times New Roman"/>
    </w:rPr>
  </w:style>
  <w:style w:type="paragraph" w:styleId="af9">
    <w:name w:val="annotation text"/>
    <w:basedOn w:val="a2"/>
    <w:link w:val="Char10"/>
  </w:style>
  <w:style w:type="paragraph" w:styleId="22">
    <w:name w:val="Body Text Indent 2"/>
    <w:basedOn w:val="a2"/>
    <w:pPr>
      <w:overflowPunct/>
      <w:autoSpaceDE/>
      <w:spacing w:before="120"/>
      <w:ind w:left="720"/>
      <w:textAlignment w:val="auto"/>
    </w:pPr>
    <w:rPr>
      <w:rFonts w:ascii="Arial" w:eastAsia="바탕" w:hAnsi="Arial"/>
      <w:i/>
      <w:iCs/>
      <w:color w:val="0000FF"/>
      <w:szCs w:val="24"/>
    </w:rPr>
  </w:style>
  <w:style w:type="paragraph" w:styleId="afa">
    <w:name w:val="Body Text Indent"/>
    <w:basedOn w:val="a2"/>
    <w:pPr>
      <w:overflowPunct/>
      <w:autoSpaceDE/>
      <w:ind w:left="720"/>
      <w:textAlignment w:val="auto"/>
    </w:pPr>
    <w:rPr>
      <w:rFonts w:ascii="Arial" w:eastAsia="바탕" w:hAnsi="Arial"/>
      <w:sz w:val="22"/>
      <w:szCs w:val="24"/>
    </w:rPr>
  </w:style>
  <w:style w:type="paragraph" w:customStyle="1" w:styleId="16">
    <w:name w:val="1"/>
    <w:basedOn w:val="a2"/>
    <w:pPr>
      <w:overflowPunct/>
      <w:autoSpaceDE/>
      <w:spacing w:before="280" w:after="280"/>
      <w:textAlignment w:val="auto"/>
    </w:pPr>
    <w:rPr>
      <w:rFonts w:ascii="Arial Unicode MS" w:eastAsia="Arial Unicode MS" w:hAnsi="Arial Unicode MS" w:cs="Arial Unicode MS"/>
      <w:color w:val="000000"/>
      <w:sz w:val="24"/>
      <w:szCs w:val="24"/>
    </w:rPr>
  </w:style>
  <w:style w:type="paragraph" w:customStyle="1" w:styleId="a">
    <w:name w:val="들여쓰기(.)"/>
    <w:basedOn w:val="a2"/>
    <w:pPr>
      <w:numPr>
        <w:numId w:val="4"/>
      </w:numPr>
      <w:overflowPunct/>
      <w:autoSpaceDE/>
      <w:spacing w:line="240" w:lineRule="atLeast"/>
      <w:jc w:val="both"/>
      <w:textAlignment w:val="auto"/>
    </w:pPr>
    <w:rPr>
      <w:rFonts w:ascii="Times New Roman" w:eastAsia="바탕" w:hAnsi="Times New Roman"/>
    </w:rPr>
  </w:style>
  <w:style w:type="paragraph" w:customStyle="1" w:styleId="-0">
    <w:name w:val="들여쓰기(-)"/>
    <w:basedOn w:val="a2"/>
    <w:pPr>
      <w:overflowPunct/>
      <w:autoSpaceDE/>
      <w:spacing w:line="240" w:lineRule="atLeast"/>
      <w:ind w:left="1020" w:hanging="340"/>
      <w:jc w:val="both"/>
      <w:textAlignment w:val="auto"/>
    </w:pPr>
    <w:rPr>
      <w:rFonts w:ascii="Times New Roman" w:eastAsia="바탕" w:hAnsi="Times New Roman"/>
    </w:rPr>
  </w:style>
  <w:style w:type="paragraph" w:customStyle="1" w:styleId="List1-Body">
    <w:name w:val="List1-Body"/>
    <w:basedOn w:val="a2"/>
    <w:pPr>
      <w:overflowPunct/>
      <w:autoSpaceDE/>
      <w:spacing w:before="80" w:line="360" w:lineRule="auto"/>
      <w:ind w:left="924"/>
      <w:jc w:val="both"/>
    </w:pPr>
    <w:rPr>
      <w:rFonts w:ascii="CG Omega" w:eastAsia="바탕" w:hAnsi="CG Omega"/>
      <w:b/>
      <w:bCs/>
      <w:sz w:val="22"/>
    </w:rPr>
  </w:style>
  <w:style w:type="paragraph" w:customStyle="1" w:styleId="List1TextBody">
    <w:name w:val="List1TextBody"/>
    <w:basedOn w:val="List1-Body"/>
    <w:pPr>
      <w:spacing w:before="240" w:line="288" w:lineRule="auto"/>
      <w:ind w:left="567"/>
    </w:pPr>
  </w:style>
  <w:style w:type="paragraph" w:customStyle="1" w:styleId="Body">
    <w:name w:val="Body"/>
    <w:basedOn w:val="List1TextBody"/>
    <w:pPr>
      <w:widowControl/>
      <w:spacing w:before="120" w:line="312" w:lineRule="auto"/>
    </w:pPr>
    <w:rPr>
      <w:rFonts w:eastAsia="굴림"/>
    </w:rPr>
  </w:style>
  <w:style w:type="paragraph" w:styleId="afb">
    <w:name w:val="footnote text"/>
    <w:basedOn w:val="a2"/>
    <w:pPr>
      <w:snapToGrid w:val="0"/>
    </w:pPr>
  </w:style>
  <w:style w:type="paragraph" w:customStyle="1" w:styleId="afc">
    <w:name w:val="설명"/>
    <w:basedOn w:val="a2"/>
    <w:pPr>
      <w:overflowPunct/>
      <w:autoSpaceDE/>
      <w:spacing w:after="60" w:line="360" w:lineRule="atLeast"/>
      <w:ind w:left="851"/>
      <w:jc w:val="both"/>
    </w:pPr>
    <w:rPr>
      <w:rFonts w:ascii="바탕체" w:eastAsia="바탕체" w:hAnsi="바탕체"/>
      <w:sz w:val="24"/>
    </w:rPr>
  </w:style>
  <w:style w:type="paragraph" w:styleId="afd">
    <w:name w:val="Balloon Text"/>
    <w:basedOn w:val="a2"/>
    <w:rPr>
      <w:rFonts w:ascii="Arial" w:eastAsia="돋움" w:hAnsi="Arial"/>
      <w:sz w:val="18"/>
      <w:szCs w:val="18"/>
    </w:rPr>
  </w:style>
  <w:style w:type="paragraph" w:customStyle="1" w:styleId="17">
    <w:name w:val="유형1"/>
    <w:basedOn w:val="a2"/>
    <w:pPr>
      <w:spacing w:before="120"/>
      <w:ind w:left="397" w:hanging="397"/>
    </w:pPr>
    <w:rPr>
      <w:rFonts w:ascii="Times New Roman" w:hAnsi="Times New Roman"/>
    </w:rPr>
  </w:style>
  <w:style w:type="paragraph" w:customStyle="1" w:styleId="afe">
    <w:name w:val="표내부"/>
    <w:basedOn w:val="a2"/>
    <w:pPr>
      <w:overflowPunct/>
      <w:autoSpaceDE/>
      <w:spacing w:line="360" w:lineRule="atLeast"/>
      <w:jc w:val="center"/>
    </w:pPr>
    <w:rPr>
      <w:rFonts w:ascii="굴림" w:hAnsi="굴림"/>
    </w:rPr>
  </w:style>
  <w:style w:type="paragraph" w:styleId="aff">
    <w:name w:val="Revision"/>
    <w:pPr>
      <w:widowControl w:val="0"/>
      <w:suppressAutoHyphens/>
    </w:pPr>
    <w:rPr>
      <w:rFonts w:ascii="Book Antiqua" w:eastAsia="굴림" w:hAnsi="Book Antiqua"/>
      <w:lang w:eastAsia="ar-SA"/>
    </w:rPr>
  </w:style>
  <w:style w:type="paragraph" w:styleId="aff0">
    <w:name w:val="List Paragraph"/>
    <w:basedOn w:val="a2"/>
    <w:uiPriority w:val="34"/>
    <w:qFormat/>
    <w:rsid w:val="00370DD0"/>
    <w:pPr>
      <w:ind w:left="800"/>
    </w:pPr>
  </w:style>
  <w:style w:type="paragraph" w:customStyle="1" w:styleId="TOC2">
    <w:name w:val="TOC 제목2"/>
    <w:basedOn w:val="1"/>
    <w:next w:val="a2"/>
    <w:pPr>
      <w:numPr>
        <w:numId w:val="0"/>
      </w:numPr>
      <w:spacing w:line="240" w:lineRule="auto"/>
      <w:ind w:left="720" w:hanging="720"/>
      <w:jc w:val="center"/>
    </w:pPr>
    <w:rPr>
      <w:kern w:val="1"/>
      <w:lang w:val="en-US"/>
    </w:rPr>
  </w:style>
  <w:style w:type="paragraph" w:styleId="aff1">
    <w:name w:val="Normal (Web)"/>
    <w:basedOn w:val="a2"/>
    <w:uiPriority w:val="99"/>
    <w:pPr>
      <w:overflowPunct/>
      <w:autoSpaceDE/>
      <w:textAlignment w:val="auto"/>
    </w:pPr>
    <w:rPr>
      <w:rFonts w:ascii="굴림" w:hAnsi="굴림" w:cs="굴림"/>
      <w:color w:val="000000"/>
      <w:sz w:val="18"/>
      <w:szCs w:val="18"/>
    </w:rPr>
  </w:style>
  <w:style w:type="paragraph" w:customStyle="1" w:styleId="TimesNewRoman">
    <w:name w:val="표준 + Times New Roman"/>
    <w:basedOn w:val="a2"/>
    <w:rPr>
      <w:lang w:val="en-GB"/>
    </w:rPr>
  </w:style>
  <w:style w:type="paragraph" w:customStyle="1" w:styleId="stlead200">
    <w:name w:val="st_lead200"/>
    <w:basedOn w:val="a2"/>
    <w:pPr>
      <w:overflowPunct/>
      <w:autoSpaceDE/>
      <w:spacing w:before="280" w:after="280" w:line="480" w:lineRule="auto"/>
      <w:textAlignment w:val="auto"/>
    </w:pPr>
    <w:rPr>
      <w:rFonts w:ascii="바탕" w:eastAsia="바탕" w:hAnsi="바탕"/>
      <w:color w:val="000000"/>
      <w:sz w:val="24"/>
      <w:szCs w:val="24"/>
    </w:rPr>
  </w:style>
  <w:style w:type="paragraph" w:styleId="23">
    <w:name w:val="Body Text 2"/>
    <w:basedOn w:val="a2"/>
    <w:pPr>
      <w:spacing w:after="180" w:line="480" w:lineRule="auto"/>
    </w:pPr>
  </w:style>
  <w:style w:type="paragraph" w:customStyle="1" w:styleId="aff2">
    <w:name w:val="표준 + 가운데"/>
    <w:basedOn w:val="3"/>
    <w:pPr>
      <w:numPr>
        <w:ilvl w:val="0"/>
        <w:numId w:val="0"/>
      </w:numPr>
      <w:overflowPunct/>
      <w:autoSpaceDE/>
      <w:ind w:left="284"/>
      <w:textAlignment w:val="auto"/>
    </w:pPr>
    <w:rPr>
      <w:rFonts w:cs="Book Antiqua"/>
    </w:rPr>
  </w:style>
  <w:style w:type="paragraph" w:customStyle="1" w:styleId="hstyle0">
    <w:name w:val="hstyle0"/>
    <w:basedOn w:val="a2"/>
    <w:link w:val="hstyle0Char"/>
    <w:pPr>
      <w:overflowPunct/>
      <w:autoSpaceDE/>
      <w:spacing w:line="384" w:lineRule="auto"/>
      <w:jc w:val="both"/>
      <w:textAlignment w:val="auto"/>
    </w:pPr>
    <w:rPr>
      <w:rFonts w:ascii="한양신명조" w:eastAsia="한양신명조" w:hAnsi="한양신명조" w:cs="굴림"/>
      <w:color w:val="000000"/>
    </w:rPr>
  </w:style>
  <w:style w:type="paragraph" w:customStyle="1" w:styleId="hstyle1">
    <w:name w:val="hstyle1"/>
    <w:basedOn w:val="a2"/>
    <w:pPr>
      <w:overflowPunct/>
      <w:autoSpaceDE/>
      <w:spacing w:after="300" w:line="384" w:lineRule="auto"/>
      <w:ind w:left="466"/>
      <w:jc w:val="both"/>
      <w:textAlignment w:val="auto"/>
    </w:pPr>
    <w:rPr>
      <w:rFonts w:ascii="휴먼명조" w:eastAsia="휴먼명조" w:hAnsi="휴먼명조" w:cs="굴림"/>
      <w:color w:val="000000"/>
      <w:sz w:val="26"/>
      <w:szCs w:val="26"/>
    </w:rPr>
  </w:style>
  <w:style w:type="paragraph" w:styleId="aff3">
    <w:name w:val="No Spacing"/>
    <w:qFormat/>
    <w:rsid w:val="00370DD0"/>
    <w:pPr>
      <w:widowControl w:val="0"/>
      <w:suppressAutoHyphens/>
      <w:overflowPunct w:val="0"/>
      <w:autoSpaceDE w:val="0"/>
      <w:textAlignment w:val="baseline"/>
    </w:pPr>
    <w:rPr>
      <w:rFonts w:ascii="Book Antiqua" w:eastAsia="굴림" w:hAnsi="Book Antiqua"/>
      <w:sz w:val="19"/>
      <w:lang w:eastAsia="ar-SA"/>
    </w:rPr>
  </w:style>
  <w:style w:type="paragraph" w:customStyle="1" w:styleId="CellNotes">
    <w:name w:val="Cell Notes"/>
    <w:pPr>
      <w:widowControl w:val="0"/>
      <w:suppressAutoHyphens/>
      <w:spacing w:before="80" w:after="80"/>
    </w:pPr>
    <w:rPr>
      <w:rFonts w:ascii="Arial" w:eastAsia="바탕" w:hAnsi="Arial"/>
      <w:kern w:val="1"/>
      <w:lang w:eastAsia="ar-SA"/>
    </w:rPr>
  </w:style>
  <w:style w:type="paragraph" w:customStyle="1" w:styleId="CellItem">
    <w:name w:val="Cell Item"/>
    <w:pPr>
      <w:widowControl w:val="0"/>
      <w:numPr>
        <w:numId w:val="7"/>
      </w:numPr>
      <w:tabs>
        <w:tab w:val="left" w:pos="864"/>
      </w:tabs>
      <w:suppressAutoHyphens/>
      <w:spacing w:before="80" w:after="80"/>
      <w:ind w:left="432" w:hanging="144"/>
    </w:pPr>
    <w:rPr>
      <w:rFonts w:ascii="Arial" w:eastAsia="바탕" w:hAnsi="Arial"/>
      <w:kern w:val="1"/>
      <w:lang w:eastAsia="ar-SA"/>
    </w:rPr>
  </w:style>
  <w:style w:type="paragraph" w:styleId="24">
    <w:name w:val="Body Text First Indent 2"/>
    <w:basedOn w:val="afa"/>
    <w:pPr>
      <w:overflowPunct w:val="0"/>
      <w:autoSpaceDE w:val="0"/>
      <w:spacing w:after="180" w:line="280" w:lineRule="exact"/>
      <w:ind w:left="851" w:firstLine="210"/>
      <w:jc w:val="both"/>
      <w:textAlignment w:val="baseline"/>
    </w:pPr>
    <w:rPr>
      <w:rFonts w:ascii="Book Antiqua" w:eastAsia="바탕체" w:hAnsi="Book Antiqua"/>
      <w:sz w:val="20"/>
      <w:szCs w:val="20"/>
    </w:rPr>
  </w:style>
  <w:style w:type="paragraph" w:customStyle="1" w:styleId="aff4">
    <w:name w:val="그림"/>
    <w:basedOn w:val="a2"/>
    <w:pPr>
      <w:overflowPunct/>
      <w:autoSpaceDE/>
      <w:jc w:val="center"/>
      <w:textAlignment w:val="auto"/>
    </w:pPr>
    <w:rPr>
      <w:rFonts w:ascii="Times New Roman" w:hAnsi="Times New Roman"/>
      <w:b/>
      <w:bCs/>
      <w:szCs w:val="12"/>
    </w:rPr>
  </w:style>
  <w:style w:type="paragraph" w:customStyle="1" w:styleId="aff5">
    <w:name w:val="기본표준"/>
    <w:basedOn w:val="a2"/>
    <w:next w:val="a2"/>
    <w:pPr>
      <w:overflowPunct/>
      <w:autoSpaceDE/>
      <w:spacing w:before="280" w:after="280" w:line="280" w:lineRule="exact"/>
      <w:jc w:val="both"/>
      <w:textAlignment w:val="auto"/>
    </w:pPr>
    <w:rPr>
      <w:rFonts w:ascii="Times New Roman" w:hAnsi="Times New Roman"/>
      <w:color w:val="000000"/>
      <w:szCs w:val="24"/>
    </w:rPr>
  </w:style>
  <w:style w:type="paragraph" w:styleId="TOC">
    <w:name w:val="TOC Heading"/>
    <w:basedOn w:val="1"/>
    <w:next w:val="a2"/>
    <w:uiPriority w:val="39"/>
    <w:qFormat/>
    <w:rsid w:val="00370DD0"/>
    <w:pPr>
      <w:numPr>
        <w:ilvl w:val="8"/>
      </w:numPr>
      <w:tabs>
        <w:tab w:val="left" w:pos="907"/>
      </w:tabs>
      <w:overflowPunct/>
      <w:autoSpaceDE/>
      <w:spacing w:before="480" w:after="0" w:line="276" w:lineRule="auto"/>
      <w:jc w:val="both"/>
      <w:textAlignment w:val="auto"/>
      <w:outlineLvl w:val="8"/>
    </w:pPr>
    <w:rPr>
      <w:rFonts w:ascii="맑은 고딕" w:eastAsia="맑은 고딕" w:hAnsi="맑은 고딕"/>
      <w:bCs/>
      <w:color w:val="365F91"/>
      <w:sz w:val="28"/>
      <w:szCs w:val="28"/>
      <w:lang w:val="en-US"/>
    </w:rPr>
  </w:style>
  <w:style w:type="paragraph" w:customStyle="1" w:styleId="font5">
    <w:name w:val="font5"/>
    <w:basedOn w:val="a2"/>
    <w:pPr>
      <w:overflowPunct/>
      <w:autoSpaceDE/>
      <w:spacing w:before="280" w:after="280" w:line="280" w:lineRule="exact"/>
      <w:jc w:val="both"/>
      <w:textAlignment w:val="auto"/>
    </w:pPr>
    <w:rPr>
      <w:rFonts w:ascii="돋움" w:eastAsia="돋움" w:hAnsi="돋움" w:cs="Arial Unicode MS"/>
      <w:sz w:val="16"/>
      <w:szCs w:val="16"/>
    </w:rPr>
  </w:style>
  <w:style w:type="paragraph" w:customStyle="1" w:styleId="xl644">
    <w:name w:val="xl644"/>
    <w:basedOn w:val="a2"/>
    <w:pPr>
      <w:pBdr>
        <w:left w:val="single" w:sz="4" w:space="0" w:color="000000"/>
        <w:bottom w:val="single" w:sz="4" w:space="0" w:color="000000"/>
        <w:right w:val="single" w:sz="4" w:space="0" w:color="000000"/>
      </w:pBdr>
      <w:overflowPunct/>
      <w:autoSpaceDE/>
      <w:spacing w:before="280" w:after="280" w:line="280" w:lineRule="exact"/>
      <w:jc w:val="both"/>
      <w:textAlignment w:val="auto"/>
    </w:pPr>
    <w:rPr>
      <w:rFonts w:ascii="바탕체" w:eastAsia="바탕체" w:hAnsi="바탕체" w:cs="Arial Unicode MS"/>
      <w:sz w:val="14"/>
      <w:szCs w:val="14"/>
    </w:rPr>
  </w:style>
  <w:style w:type="paragraph" w:customStyle="1" w:styleId="xl627">
    <w:name w:val="xl627"/>
    <w:basedOn w:val="a2"/>
    <w:pPr>
      <w:pBdr>
        <w:left w:val="single" w:sz="4" w:space="0" w:color="000000"/>
        <w:bottom w:val="single" w:sz="4" w:space="0" w:color="000000"/>
      </w:pBdr>
      <w:overflowPunct/>
      <w:autoSpaceDE/>
      <w:spacing w:before="280" w:after="280" w:line="280" w:lineRule="exact"/>
      <w:jc w:val="center"/>
      <w:textAlignment w:val="auto"/>
    </w:pPr>
    <w:rPr>
      <w:rFonts w:ascii="바탕체" w:eastAsia="바탕체" w:hAnsi="바탕체" w:cs="Arial Unicode MS"/>
      <w:sz w:val="18"/>
      <w:szCs w:val="18"/>
    </w:rPr>
  </w:style>
  <w:style w:type="paragraph" w:customStyle="1" w:styleId="18">
    <w:name w:val="표지 타이틀 1"/>
    <w:basedOn w:val="aff3"/>
    <w:pPr>
      <w:overflowPunct/>
      <w:autoSpaceDE/>
      <w:jc w:val="right"/>
      <w:textAlignment w:val="auto"/>
    </w:pPr>
    <w:rPr>
      <w:rFonts w:ascii="굴림" w:hAnsi="굴림"/>
      <w:b/>
      <w:sz w:val="56"/>
      <w:szCs w:val="56"/>
    </w:rPr>
  </w:style>
  <w:style w:type="paragraph" w:styleId="25">
    <w:name w:val="List Bullet 2"/>
    <w:basedOn w:val="a2"/>
    <w:pPr>
      <w:tabs>
        <w:tab w:val="left" w:pos="800"/>
      </w:tabs>
      <w:overflowPunct/>
      <w:autoSpaceDE/>
      <w:spacing w:line="280" w:lineRule="exact"/>
      <w:ind w:left="400" w:hanging="400"/>
      <w:jc w:val="both"/>
      <w:textAlignment w:val="auto"/>
    </w:pPr>
    <w:rPr>
      <w:rFonts w:ascii="굴림" w:eastAsia="바탕체" w:hAnsi="굴림"/>
      <w:szCs w:val="12"/>
    </w:rPr>
  </w:style>
  <w:style w:type="paragraph" w:customStyle="1" w:styleId="xl26">
    <w:name w:val="xl26"/>
    <w:basedOn w:val="a2"/>
    <w:pPr>
      <w:pBdr>
        <w:top w:val="single" w:sz="4" w:space="0" w:color="000000"/>
        <w:left w:val="single" w:sz="4" w:space="0" w:color="000000"/>
        <w:bottom w:val="single" w:sz="4" w:space="0" w:color="000000"/>
        <w:right w:val="single" w:sz="4" w:space="0" w:color="000000"/>
      </w:pBdr>
      <w:overflowPunct/>
      <w:autoSpaceDE/>
      <w:spacing w:before="280" w:after="280" w:line="280" w:lineRule="exact"/>
      <w:jc w:val="center"/>
      <w:textAlignment w:val="center"/>
    </w:pPr>
    <w:rPr>
      <w:rFonts w:ascii="굴림체" w:eastAsia="굴림체" w:hAnsi="굴림체" w:cs="Arial Unicode MS"/>
      <w:b/>
      <w:bCs/>
      <w:szCs w:val="12"/>
    </w:rPr>
  </w:style>
  <w:style w:type="paragraph" w:customStyle="1" w:styleId="xl27">
    <w:name w:val="xl27"/>
    <w:basedOn w:val="a2"/>
    <w:pPr>
      <w:pBdr>
        <w:top w:val="single" w:sz="4" w:space="0" w:color="000000"/>
        <w:left w:val="single" w:sz="4" w:space="0" w:color="000000"/>
        <w:bottom w:val="single" w:sz="4" w:space="0" w:color="000000"/>
        <w:right w:val="single" w:sz="4" w:space="0" w:color="000000"/>
      </w:pBdr>
      <w:overflowPunct/>
      <w:autoSpaceDE/>
      <w:spacing w:before="280" w:after="280" w:line="280" w:lineRule="exact"/>
      <w:jc w:val="center"/>
      <w:textAlignment w:val="center"/>
    </w:pPr>
    <w:rPr>
      <w:rFonts w:ascii="굴림체" w:eastAsia="굴림체" w:hAnsi="굴림체" w:cs="Arial Unicode MS"/>
      <w:b/>
      <w:bCs/>
      <w:szCs w:val="12"/>
    </w:rPr>
  </w:style>
  <w:style w:type="paragraph" w:customStyle="1" w:styleId="xl28">
    <w:name w:val="xl28"/>
    <w:basedOn w:val="a2"/>
    <w:pPr>
      <w:pBdr>
        <w:left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29">
    <w:name w:val="xl29"/>
    <w:basedOn w:val="a2"/>
    <w:pPr>
      <w:pBdr>
        <w:left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30">
    <w:name w:val="xl30"/>
    <w:basedOn w:val="a2"/>
    <w:pPr>
      <w:pBdr>
        <w:left w:val="single" w:sz="4" w:space="0" w:color="000000"/>
        <w:bottom w:val="single" w:sz="4" w:space="0" w:color="000000"/>
        <w:right w:val="single" w:sz="4" w:space="0" w:color="000000"/>
      </w:pBdr>
      <w:shd w:val="clear" w:color="auto" w:fill="FFFF00"/>
      <w:overflowPunct/>
      <w:autoSpaceDE/>
      <w:spacing w:before="280" w:after="280" w:line="280" w:lineRule="exact"/>
      <w:jc w:val="both"/>
      <w:textAlignment w:val="top"/>
    </w:pPr>
    <w:rPr>
      <w:rFonts w:ascii="굴림" w:hAnsi="굴림" w:cs="Arial Unicode MS"/>
      <w:sz w:val="18"/>
      <w:szCs w:val="18"/>
    </w:rPr>
  </w:style>
  <w:style w:type="paragraph" w:customStyle="1" w:styleId="xl31">
    <w:name w:val="xl31"/>
    <w:basedOn w:val="a2"/>
    <w:pPr>
      <w:pBdr>
        <w:left w:val="single" w:sz="4" w:space="0" w:color="000000"/>
        <w:right w:val="single" w:sz="4" w:space="0" w:color="000000"/>
      </w:pBdr>
      <w:shd w:val="clear" w:color="auto" w:fill="FFFF00"/>
      <w:overflowPunct/>
      <w:autoSpaceDE/>
      <w:spacing w:before="280" w:after="280" w:line="280" w:lineRule="exact"/>
      <w:jc w:val="both"/>
      <w:textAlignment w:val="top"/>
    </w:pPr>
    <w:rPr>
      <w:rFonts w:ascii="굴림" w:hAnsi="굴림" w:cs="Arial Unicode MS"/>
      <w:sz w:val="18"/>
      <w:szCs w:val="18"/>
    </w:rPr>
  </w:style>
  <w:style w:type="paragraph" w:customStyle="1" w:styleId="xl32">
    <w:name w:val="xl32"/>
    <w:basedOn w:val="a2"/>
    <w:pPr>
      <w:pBdr>
        <w:left w:val="single" w:sz="4" w:space="0" w:color="000000"/>
        <w:right w:val="single" w:sz="4" w:space="0" w:color="000000"/>
      </w:pBdr>
      <w:shd w:val="clear" w:color="auto" w:fill="FFFF00"/>
      <w:overflowPunct/>
      <w:autoSpaceDE/>
      <w:spacing w:before="280" w:after="280" w:line="280" w:lineRule="exact"/>
      <w:jc w:val="both"/>
      <w:textAlignment w:val="top"/>
    </w:pPr>
    <w:rPr>
      <w:rFonts w:ascii="Arial Unicode MS" w:eastAsia="Arial Unicode MS" w:hAnsi="Arial Unicode MS" w:cs="Arial Unicode MS"/>
      <w:sz w:val="24"/>
      <w:szCs w:val="24"/>
    </w:rPr>
  </w:style>
  <w:style w:type="paragraph" w:customStyle="1" w:styleId="xl33">
    <w:name w:val="xl33"/>
    <w:basedOn w:val="a2"/>
    <w:pPr>
      <w:pBdr>
        <w:left w:val="single" w:sz="4" w:space="0" w:color="000000"/>
        <w:bottom w:val="single" w:sz="4" w:space="0" w:color="000000"/>
        <w:right w:val="single" w:sz="4" w:space="0" w:color="000000"/>
      </w:pBdr>
      <w:shd w:val="clear" w:color="auto" w:fill="FFFF00"/>
      <w:overflowPunct/>
      <w:autoSpaceDE/>
      <w:spacing w:before="280" w:after="280" w:line="280" w:lineRule="exact"/>
      <w:jc w:val="both"/>
      <w:textAlignment w:val="top"/>
    </w:pPr>
    <w:rPr>
      <w:rFonts w:ascii="Arial Unicode MS" w:eastAsia="Arial Unicode MS" w:hAnsi="Arial Unicode MS" w:cs="Arial Unicode MS"/>
      <w:sz w:val="24"/>
      <w:szCs w:val="24"/>
    </w:rPr>
  </w:style>
  <w:style w:type="paragraph" w:customStyle="1" w:styleId="font6">
    <w:name w:val="font6"/>
    <w:basedOn w:val="a2"/>
    <w:pPr>
      <w:overflowPunct/>
      <w:autoSpaceDE/>
      <w:spacing w:before="280" w:after="280" w:line="280" w:lineRule="exact"/>
      <w:jc w:val="both"/>
      <w:textAlignment w:val="auto"/>
    </w:pPr>
    <w:rPr>
      <w:rFonts w:ascii="굴림체" w:eastAsia="굴림체" w:hAnsi="굴림체" w:cs="Arial Unicode MS"/>
      <w:szCs w:val="12"/>
    </w:rPr>
  </w:style>
  <w:style w:type="paragraph" w:customStyle="1" w:styleId="xl34">
    <w:name w:val="xl34"/>
    <w:basedOn w:val="a2"/>
    <w:pPr>
      <w:pBdr>
        <w:top w:val="single" w:sz="4" w:space="0" w:color="000000"/>
        <w:left w:val="single" w:sz="4" w:space="0" w:color="000000"/>
        <w:bottom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35">
    <w:name w:val="xl35"/>
    <w:basedOn w:val="a2"/>
    <w:pPr>
      <w:pBdr>
        <w:left w:val="single" w:sz="4" w:space="0" w:color="000000"/>
        <w:bottom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36">
    <w:name w:val="xl36"/>
    <w:basedOn w:val="a2"/>
    <w:pPr>
      <w:pBdr>
        <w:top w:val="single" w:sz="4" w:space="0" w:color="000000"/>
        <w:left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37">
    <w:name w:val="xl37"/>
    <w:basedOn w:val="a2"/>
    <w:pPr>
      <w:pBdr>
        <w:left w:val="single" w:sz="4" w:space="0" w:color="000000"/>
        <w:right w:val="single" w:sz="4" w:space="0" w:color="000000"/>
      </w:pBdr>
      <w:overflowPunct/>
      <w:autoSpaceDE/>
      <w:spacing w:before="280" w:after="280" w:line="280" w:lineRule="exact"/>
      <w:jc w:val="both"/>
      <w:textAlignment w:val="top"/>
    </w:pPr>
    <w:rPr>
      <w:rFonts w:ascii="굴림" w:hAnsi="굴림" w:cs="Arial Unicode MS"/>
      <w:sz w:val="18"/>
      <w:szCs w:val="18"/>
    </w:rPr>
  </w:style>
  <w:style w:type="paragraph" w:customStyle="1" w:styleId="xl38">
    <w:name w:val="xl38"/>
    <w:basedOn w:val="a2"/>
    <w:pPr>
      <w:pBdr>
        <w:left w:val="single" w:sz="4" w:space="0" w:color="000000"/>
        <w:bottom w:val="single" w:sz="4" w:space="0" w:color="000000"/>
        <w:right w:val="single" w:sz="4" w:space="0" w:color="000000"/>
      </w:pBdr>
      <w:overflowPunct/>
      <w:autoSpaceDE/>
      <w:spacing w:before="280" w:after="280" w:line="280" w:lineRule="exact"/>
      <w:jc w:val="both"/>
      <w:textAlignment w:val="top"/>
    </w:pPr>
    <w:rPr>
      <w:rFonts w:ascii="굴림" w:hAnsi="굴림" w:cs="Arial Unicode MS"/>
      <w:sz w:val="18"/>
      <w:szCs w:val="18"/>
    </w:rPr>
  </w:style>
  <w:style w:type="paragraph" w:customStyle="1" w:styleId="xl39">
    <w:name w:val="xl39"/>
    <w:basedOn w:val="a2"/>
    <w:pPr>
      <w:pBdr>
        <w:left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40">
    <w:name w:val="xl40"/>
    <w:basedOn w:val="a2"/>
    <w:pPr>
      <w:pBdr>
        <w:top w:val="single" w:sz="4" w:space="0" w:color="000000"/>
        <w:left w:val="single" w:sz="4" w:space="0" w:color="000000"/>
        <w:bottom w:val="single" w:sz="4" w:space="0" w:color="000000"/>
        <w:right w:val="single" w:sz="4" w:space="0" w:color="000000"/>
      </w:pBdr>
      <w:overflowPunct/>
      <w:autoSpaceDE/>
      <w:spacing w:before="280" w:after="280" w:line="280" w:lineRule="exact"/>
      <w:jc w:val="both"/>
      <w:textAlignment w:val="top"/>
    </w:pPr>
    <w:rPr>
      <w:rFonts w:ascii="굴림체" w:eastAsia="굴림체" w:hAnsi="굴림체" w:cs="Arial Unicode MS"/>
      <w:szCs w:val="12"/>
    </w:rPr>
  </w:style>
  <w:style w:type="paragraph" w:customStyle="1" w:styleId="xl41">
    <w:name w:val="xl41"/>
    <w:basedOn w:val="a2"/>
    <w:pPr>
      <w:pBdr>
        <w:top w:val="single" w:sz="4" w:space="0" w:color="000000"/>
        <w:left w:val="single" w:sz="4" w:space="0" w:color="000000"/>
        <w:right w:val="single" w:sz="4" w:space="0" w:color="000000"/>
      </w:pBdr>
      <w:overflowPunct/>
      <w:autoSpaceDE/>
      <w:spacing w:before="280" w:after="280" w:line="280" w:lineRule="exact"/>
      <w:jc w:val="both"/>
      <w:textAlignment w:val="top"/>
    </w:pPr>
    <w:rPr>
      <w:rFonts w:ascii="굴림" w:hAnsi="굴림" w:cs="Arial Unicode MS"/>
      <w:sz w:val="18"/>
      <w:szCs w:val="18"/>
    </w:rPr>
  </w:style>
  <w:style w:type="paragraph" w:customStyle="1" w:styleId="aff6">
    <w:name w:val="본문내용"/>
    <w:basedOn w:val="a2"/>
    <w:pPr>
      <w:overflowPunct/>
      <w:autoSpaceDE/>
      <w:spacing w:line="280" w:lineRule="exact"/>
      <w:jc w:val="both"/>
      <w:textAlignment w:val="auto"/>
    </w:pPr>
    <w:rPr>
      <w:rFonts w:ascii="굴림" w:hAnsi="굴림"/>
      <w:szCs w:val="12"/>
      <w:lang w:val="en-GB"/>
    </w:rPr>
  </w:style>
  <w:style w:type="paragraph" w:customStyle="1" w:styleId="a0">
    <w:name w:val="용어(글머리)"/>
    <w:basedOn w:val="a2"/>
    <w:pPr>
      <w:numPr>
        <w:numId w:val="5"/>
      </w:numPr>
      <w:overflowPunct/>
      <w:autoSpaceDE/>
      <w:spacing w:line="280" w:lineRule="exact"/>
      <w:jc w:val="both"/>
      <w:textAlignment w:val="auto"/>
    </w:pPr>
    <w:rPr>
      <w:rFonts w:ascii="굴림" w:hAnsi="굴림"/>
      <w:szCs w:val="12"/>
    </w:rPr>
  </w:style>
  <w:style w:type="paragraph" w:customStyle="1" w:styleId="26">
    <w:name w:val="표지 타이틀 2"/>
    <w:basedOn w:val="aff3"/>
    <w:pPr>
      <w:overflowPunct/>
      <w:autoSpaceDE/>
      <w:jc w:val="right"/>
      <w:textAlignment w:val="auto"/>
    </w:pPr>
    <w:rPr>
      <w:rFonts w:ascii="굴림" w:hAnsi="굴림"/>
      <w:b/>
      <w:sz w:val="48"/>
      <w:szCs w:val="48"/>
    </w:rPr>
  </w:style>
  <w:style w:type="paragraph" w:customStyle="1" w:styleId="33">
    <w:name w:val="표지 타이틀 3"/>
    <w:basedOn w:val="aff3"/>
    <w:pPr>
      <w:overflowPunct/>
      <w:autoSpaceDE/>
      <w:jc w:val="right"/>
      <w:textAlignment w:val="auto"/>
    </w:pPr>
    <w:rPr>
      <w:rFonts w:ascii="Times New Roman" w:hAnsi="Times New Roman"/>
      <w:b/>
      <w:sz w:val="48"/>
      <w:szCs w:val="48"/>
    </w:rPr>
  </w:style>
  <w:style w:type="paragraph" w:customStyle="1" w:styleId="aff7">
    <w:name w:val="표지 주소"/>
    <w:basedOn w:val="aff3"/>
    <w:pPr>
      <w:overflowPunct/>
      <w:autoSpaceDE/>
      <w:jc w:val="right"/>
      <w:textAlignment w:val="auto"/>
    </w:pPr>
    <w:rPr>
      <w:rFonts w:ascii="굴림" w:hAnsi="굴림"/>
      <w:i/>
      <w:sz w:val="20"/>
      <w:szCs w:val="12"/>
    </w:rPr>
  </w:style>
  <w:style w:type="paragraph" w:customStyle="1" w:styleId="CBD1">
    <w:name w:val="CBD 제목 1"/>
    <w:basedOn w:val="1"/>
    <w:next w:val="a2"/>
    <w:pPr>
      <w:numPr>
        <w:numId w:val="0"/>
      </w:numPr>
      <w:tabs>
        <w:tab w:val="left" w:pos="794"/>
      </w:tabs>
      <w:overflowPunct/>
      <w:autoSpaceDE/>
      <w:spacing w:after="0" w:line="260" w:lineRule="atLeast"/>
      <w:ind w:left="794" w:hanging="794"/>
      <w:textAlignment w:val="auto"/>
    </w:pPr>
    <w:rPr>
      <w:kern w:val="1"/>
      <w:sz w:val="28"/>
      <w:szCs w:val="28"/>
    </w:rPr>
  </w:style>
  <w:style w:type="paragraph" w:customStyle="1" w:styleId="12">
    <w:name w:val="본문1"/>
    <w:basedOn w:val="ad"/>
    <w:pPr>
      <w:overflowPunct/>
      <w:autoSpaceDE/>
      <w:spacing w:before="72" w:after="60" w:line="264" w:lineRule="auto"/>
      <w:textAlignment w:val="auto"/>
    </w:pPr>
    <w:rPr>
      <w:rFonts w:ascii="Arial" w:eastAsia="HY그래픽M" w:hAnsi="Arial" w:cs="Arial"/>
      <w:bCs/>
      <w:lang w:val="en-GB"/>
    </w:rPr>
  </w:style>
  <w:style w:type="paragraph" w:styleId="34">
    <w:name w:val="Body Text 3"/>
    <w:basedOn w:val="a2"/>
    <w:pPr>
      <w:overflowPunct/>
      <w:autoSpaceDE/>
      <w:spacing w:after="180" w:line="280" w:lineRule="exact"/>
      <w:jc w:val="both"/>
      <w:textAlignment w:val="auto"/>
    </w:pPr>
    <w:rPr>
      <w:rFonts w:ascii="굴림" w:hAnsi="굴림"/>
      <w:sz w:val="16"/>
      <w:szCs w:val="16"/>
    </w:rPr>
  </w:style>
  <w:style w:type="paragraph" w:customStyle="1" w:styleId="xl65">
    <w:name w:val="xl65"/>
    <w:basedOn w:val="a2"/>
    <w:pPr>
      <w:overflowPunct/>
      <w:autoSpaceDE/>
      <w:spacing w:before="280" w:after="280"/>
      <w:textAlignment w:val="auto"/>
    </w:pPr>
    <w:rPr>
      <w:rFonts w:ascii="굴림" w:hAnsi="굴림" w:cs="굴림"/>
    </w:rPr>
  </w:style>
  <w:style w:type="paragraph" w:customStyle="1" w:styleId="xl66">
    <w:name w:val="xl66"/>
    <w:basedOn w:val="a2"/>
    <w:pPr>
      <w:overflowPunct/>
      <w:autoSpaceDE/>
      <w:spacing w:before="280" w:after="280"/>
      <w:jc w:val="center"/>
      <w:textAlignment w:val="auto"/>
    </w:pPr>
    <w:rPr>
      <w:rFonts w:ascii="굴림" w:hAnsi="굴림" w:cs="굴림"/>
    </w:rPr>
  </w:style>
  <w:style w:type="paragraph" w:customStyle="1" w:styleId="xl67">
    <w:name w:val="xl67"/>
    <w:basedOn w:val="a2"/>
    <w:pPr>
      <w:overflowPunct/>
      <w:autoSpaceDE/>
      <w:spacing w:before="280" w:after="280"/>
      <w:textAlignment w:val="auto"/>
    </w:pPr>
    <w:rPr>
      <w:rFonts w:ascii="굴림" w:hAnsi="굴림" w:cs="굴림"/>
    </w:rPr>
  </w:style>
  <w:style w:type="paragraph" w:customStyle="1" w:styleId="xl68">
    <w:name w:val="xl68"/>
    <w:basedOn w:val="a2"/>
    <w:pPr>
      <w:overflowPunct/>
      <w:autoSpaceDE/>
      <w:spacing w:before="280" w:after="280"/>
      <w:textAlignment w:val="auto"/>
    </w:pPr>
    <w:rPr>
      <w:rFonts w:ascii="굴림" w:hAnsi="굴림" w:cs="굴림"/>
    </w:rPr>
  </w:style>
  <w:style w:type="paragraph" w:customStyle="1" w:styleId="xl69">
    <w:name w:val="xl69"/>
    <w:basedOn w:val="a2"/>
    <w:pPr>
      <w:pBdr>
        <w:top w:val="single" w:sz="4" w:space="0" w:color="000000"/>
        <w:left w:val="single" w:sz="4" w:space="0" w:color="000000"/>
        <w:bottom w:val="single" w:sz="4" w:space="0" w:color="000000"/>
        <w:right w:val="single" w:sz="4" w:space="0" w:color="000000"/>
      </w:pBdr>
      <w:overflowPunct/>
      <w:autoSpaceDE/>
      <w:spacing w:before="280" w:after="280"/>
      <w:jc w:val="center"/>
      <w:textAlignment w:val="auto"/>
    </w:pPr>
    <w:rPr>
      <w:rFonts w:ascii="굴림" w:hAnsi="굴림" w:cs="굴림"/>
    </w:rPr>
  </w:style>
  <w:style w:type="paragraph" w:customStyle="1" w:styleId="xl70">
    <w:name w:val="xl70"/>
    <w:basedOn w:val="a2"/>
    <w:pPr>
      <w:pBdr>
        <w:top w:val="single" w:sz="4" w:space="0" w:color="000000"/>
        <w:left w:val="single" w:sz="4" w:space="0" w:color="000000"/>
        <w:bottom w:val="single" w:sz="4" w:space="0" w:color="000000"/>
        <w:right w:val="single" w:sz="4" w:space="0" w:color="000000"/>
      </w:pBdr>
      <w:overflowPunct/>
      <w:autoSpaceDE/>
      <w:spacing w:before="280" w:after="280"/>
      <w:textAlignment w:val="auto"/>
    </w:pPr>
    <w:rPr>
      <w:rFonts w:ascii="굴림" w:hAnsi="굴림" w:cs="굴림"/>
    </w:rPr>
  </w:style>
  <w:style w:type="paragraph" w:customStyle="1" w:styleId="xl71">
    <w:name w:val="xl71"/>
    <w:basedOn w:val="a2"/>
    <w:pPr>
      <w:pBdr>
        <w:top w:val="single" w:sz="4" w:space="0" w:color="000000"/>
        <w:left w:val="single" w:sz="4" w:space="0" w:color="000000"/>
        <w:bottom w:val="single" w:sz="4" w:space="0" w:color="000000"/>
        <w:right w:val="single" w:sz="4" w:space="0" w:color="000000"/>
      </w:pBdr>
      <w:overflowPunct/>
      <w:autoSpaceDE/>
      <w:spacing w:before="280" w:after="280"/>
      <w:textAlignment w:val="auto"/>
    </w:pPr>
    <w:rPr>
      <w:rFonts w:ascii="굴림" w:hAnsi="굴림" w:cs="굴림"/>
    </w:rPr>
  </w:style>
  <w:style w:type="paragraph" w:customStyle="1" w:styleId="xl72">
    <w:name w:val="xl72"/>
    <w:basedOn w:val="a2"/>
    <w:pPr>
      <w:pBdr>
        <w:top w:val="single" w:sz="4" w:space="0" w:color="000000"/>
        <w:left w:val="single" w:sz="4" w:space="0" w:color="000000"/>
        <w:bottom w:val="single" w:sz="4" w:space="0" w:color="000000"/>
        <w:right w:val="single" w:sz="4" w:space="0" w:color="000000"/>
      </w:pBdr>
      <w:overflowPunct/>
      <w:autoSpaceDE/>
      <w:spacing w:before="280" w:after="280"/>
      <w:textAlignment w:val="auto"/>
    </w:pPr>
    <w:rPr>
      <w:rFonts w:ascii="굴림" w:hAnsi="굴림" w:cs="굴림"/>
    </w:rPr>
  </w:style>
  <w:style w:type="paragraph" w:customStyle="1" w:styleId="xl73">
    <w:name w:val="xl73"/>
    <w:basedOn w:val="a2"/>
    <w:pPr>
      <w:pBdr>
        <w:top w:val="single" w:sz="4" w:space="0" w:color="000000"/>
        <w:left w:val="single" w:sz="4" w:space="0" w:color="000000"/>
        <w:bottom w:val="single" w:sz="4" w:space="0" w:color="000000"/>
        <w:right w:val="single" w:sz="4" w:space="0" w:color="000000"/>
      </w:pBdr>
      <w:shd w:val="clear" w:color="auto" w:fill="B2B2B2"/>
      <w:overflowPunct/>
      <w:autoSpaceDE/>
      <w:spacing w:before="280" w:after="280"/>
      <w:jc w:val="center"/>
      <w:textAlignment w:val="auto"/>
    </w:pPr>
    <w:rPr>
      <w:rFonts w:ascii="굴림" w:hAnsi="굴림" w:cs="굴림"/>
    </w:rPr>
  </w:style>
  <w:style w:type="paragraph" w:customStyle="1" w:styleId="xl74">
    <w:name w:val="xl74"/>
    <w:basedOn w:val="a2"/>
    <w:pPr>
      <w:pBdr>
        <w:top w:val="single" w:sz="4" w:space="0" w:color="000000"/>
        <w:left w:val="single" w:sz="4" w:space="0" w:color="000000"/>
        <w:bottom w:val="single" w:sz="4" w:space="0" w:color="000000"/>
        <w:right w:val="single" w:sz="4" w:space="0" w:color="000000"/>
      </w:pBdr>
      <w:shd w:val="clear" w:color="auto" w:fill="B2B2B2"/>
      <w:overflowPunct/>
      <w:autoSpaceDE/>
      <w:spacing w:before="280" w:after="280"/>
      <w:jc w:val="center"/>
      <w:textAlignment w:val="auto"/>
    </w:pPr>
    <w:rPr>
      <w:rFonts w:ascii="굴림" w:hAnsi="굴림" w:cs="굴림"/>
    </w:rPr>
  </w:style>
  <w:style w:type="paragraph" w:customStyle="1" w:styleId="xl75">
    <w:name w:val="xl75"/>
    <w:basedOn w:val="a2"/>
    <w:pPr>
      <w:pBdr>
        <w:top w:val="single" w:sz="4" w:space="0" w:color="000000"/>
        <w:left w:val="single" w:sz="4" w:space="0" w:color="000000"/>
        <w:bottom w:val="single" w:sz="4" w:space="0" w:color="000000"/>
        <w:right w:val="single" w:sz="4" w:space="0" w:color="000000"/>
      </w:pBdr>
      <w:overflowPunct/>
      <w:autoSpaceDE/>
      <w:spacing w:before="280" w:after="280"/>
      <w:jc w:val="center"/>
      <w:textAlignment w:val="auto"/>
    </w:pPr>
    <w:rPr>
      <w:rFonts w:ascii="굴림" w:hAnsi="굴림" w:cs="굴림"/>
    </w:rPr>
  </w:style>
  <w:style w:type="paragraph" w:customStyle="1" w:styleId="xl76">
    <w:name w:val="xl76"/>
    <w:basedOn w:val="a2"/>
    <w:pPr>
      <w:pBdr>
        <w:top w:val="single" w:sz="4" w:space="0" w:color="000000"/>
        <w:left w:val="single" w:sz="4" w:space="0" w:color="000000"/>
        <w:bottom w:val="single" w:sz="4" w:space="0" w:color="000000"/>
        <w:right w:val="single" w:sz="4" w:space="0" w:color="000000"/>
      </w:pBdr>
      <w:shd w:val="clear" w:color="auto" w:fill="B2B2B2"/>
      <w:overflowPunct/>
      <w:autoSpaceDE/>
      <w:spacing w:before="280" w:after="280"/>
      <w:textAlignment w:val="auto"/>
    </w:pPr>
    <w:rPr>
      <w:rFonts w:ascii="굴림" w:hAnsi="굴림" w:cs="굴림"/>
    </w:rPr>
  </w:style>
  <w:style w:type="paragraph" w:customStyle="1" w:styleId="xl77">
    <w:name w:val="xl77"/>
    <w:basedOn w:val="a2"/>
    <w:pPr>
      <w:pBdr>
        <w:top w:val="single" w:sz="4" w:space="0" w:color="000000"/>
        <w:left w:val="single" w:sz="4" w:space="0" w:color="000000"/>
        <w:bottom w:val="single" w:sz="4" w:space="0" w:color="000000"/>
        <w:right w:val="single" w:sz="4" w:space="0" w:color="000000"/>
      </w:pBdr>
      <w:overflowPunct/>
      <w:autoSpaceDE/>
      <w:spacing w:before="280" w:after="280"/>
      <w:textAlignment w:val="auto"/>
    </w:pPr>
    <w:rPr>
      <w:rFonts w:ascii="굴림" w:hAnsi="굴림" w:cs="굴림"/>
    </w:rPr>
  </w:style>
  <w:style w:type="paragraph" w:customStyle="1" w:styleId="xl78">
    <w:name w:val="xl78"/>
    <w:basedOn w:val="a2"/>
    <w:pPr>
      <w:overflowPunct/>
      <w:autoSpaceDE/>
      <w:spacing w:before="280" w:after="280"/>
      <w:textAlignment w:val="auto"/>
    </w:pPr>
    <w:rPr>
      <w:rFonts w:ascii="굴림" w:hAnsi="굴림" w:cs="굴림"/>
    </w:rPr>
  </w:style>
  <w:style w:type="paragraph" w:customStyle="1" w:styleId="3TableAttributeHeading33Char13CharChar3">
    <w:name w:val="스타일 제목 3Table Attribute Heading3제목 3 Char1제목 3 Char Char제목 3..."/>
    <w:basedOn w:val="3"/>
    <w:pPr>
      <w:numPr>
        <w:ilvl w:val="0"/>
        <w:numId w:val="0"/>
      </w:numPr>
      <w:tabs>
        <w:tab w:val="left" w:pos="2553"/>
      </w:tabs>
      <w:spacing w:line="280" w:lineRule="exact"/>
      <w:ind w:left="425" w:hanging="425"/>
    </w:pPr>
    <w:rPr>
      <w:rFonts w:ascii="Times New Roman" w:hAnsi="Times New Roman" w:cs="바탕"/>
      <w:bCs/>
    </w:rPr>
  </w:style>
  <w:style w:type="paragraph" w:styleId="aff8">
    <w:name w:val="Normal Indent"/>
    <w:aliases w:val="표준 들여쓰기 Char2,표준 들여쓰기 Char Char1,표준 들여쓰기 Char1 Char Char,표준 들여쓰기 Char Char Char Char,표준 들여쓰기 Char1 Char1,표준 들여쓰기 Char Char Char Char1,표준 들여쓰기 Char1 Char,표준 들여쓰기 Char Char Char,Normal Indent ns"/>
    <w:basedOn w:val="a2"/>
    <w:pPr>
      <w:overflowPunct/>
      <w:spacing w:line="360" w:lineRule="auto"/>
      <w:ind w:firstLine="200"/>
      <w:jc w:val="both"/>
      <w:textAlignment w:val="auto"/>
    </w:pPr>
    <w:rPr>
      <w:rFonts w:ascii="굴림체" w:eastAsia="굴림체" w:hAnsi="굴림체"/>
      <w:kern w:val="1"/>
      <w:sz w:val="22"/>
      <w:szCs w:val="24"/>
    </w:rPr>
  </w:style>
  <w:style w:type="paragraph" w:customStyle="1" w:styleId="aff9">
    <w:name w:val="표머리"/>
    <w:basedOn w:val="a2"/>
    <w:pPr>
      <w:overflowPunct/>
      <w:spacing w:line="360" w:lineRule="auto"/>
      <w:jc w:val="center"/>
      <w:textAlignment w:val="center"/>
    </w:pPr>
    <w:rPr>
      <w:rFonts w:ascii="굴림체" w:eastAsia="굴림체" w:hAnsi="굴림체"/>
      <w:b/>
      <w:kern w:val="1"/>
      <w:sz w:val="22"/>
      <w:szCs w:val="24"/>
    </w:rPr>
  </w:style>
  <w:style w:type="paragraph" w:customStyle="1" w:styleId="-">
    <w:name w:val="뷸렛(-)"/>
    <w:basedOn w:val="aff8"/>
    <w:pPr>
      <w:numPr>
        <w:numId w:val="3"/>
      </w:numPr>
    </w:pPr>
  </w:style>
  <w:style w:type="paragraph" w:customStyle="1" w:styleId="42">
    <w:name w:val="가. 레벨4"/>
    <w:basedOn w:val="4"/>
    <w:pPr>
      <w:numPr>
        <w:ilvl w:val="0"/>
        <w:numId w:val="0"/>
      </w:numPr>
      <w:ind w:hanging="1984"/>
    </w:pPr>
  </w:style>
  <w:style w:type="paragraph" w:customStyle="1" w:styleId="11">
    <w:name w:val="스타일1"/>
    <w:basedOn w:val="a2"/>
    <w:pPr>
      <w:numPr>
        <w:numId w:val="6"/>
      </w:numPr>
    </w:pPr>
    <w:rPr>
      <w:rFonts w:eastAsia="바탕체"/>
    </w:rPr>
  </w:style>
  <w:style w:type="paragraph" w:customStyle="1" w:styleId="CBD">
    <w:name w:val="CBD 예제"/>
    <w:basedOn w:val="a2"/>
    <w:next w:val="a2"/>
    <w:pPr>
      <w:spacing w:line="260" w:lineRule="atLeast"/>
    </w:pPr>
    <w:rPr>
      <w:rFonts w:ascii="Arial" w:hAnsi="Arial" w:cs="바탕"/>
      <w:b/>
      <w:bCs/>
      <w:color w:val="0000FF"/>
      <w:kern w:val="1"/>
      <w:sz w:val="32"/>
      <w:szCs w:val="32"/>
    </w:rPr>
  </w:style>
  <w:style w:type="paragraph" w:customStyle="1" w:styleId="-1">
    <w:name w:val="글머리-본문"/>
    <w:basedOn w:val="a2"/>
    <w:pPr>
      <w:overflowPunct/>
      <w:autoSpaceDE/>
      <w:spacing w:line="280" w:lineRule="atLeast"/>
      <w:jc w:val="both"/>
    </w:pPr>
    <w:rPr>
      <w:rFonts w:ascii="바탕체" w:eastAsia="바탕체" w:hAnsi="바탕체"/>
      <w:sz w:val="22"/>
    </w:rPr>
  </w:style>
  <w:style w:type="paragraph" w:customStyle="1" w:styleId="10">
    <w:name w:val="번호 (1)"/>
    <w:basedOn w:val="aff8"/>
    <w:pPr>
      <w:widowControl/>
      <w:numPr>
        <w:numId w:val="2"/>
      </w:numPr>
      <w:tabs>
        <w:tab w:val="left" w:pos="360"/>
      </w:tabs>
      <w:autoSpaceDE/>
      <w:spacing w:line="360" w:lineRule="atLeast"/>
      <w:ind w:left="0" w:firstLine="0"/>
      <w:textAlignment w:val="baseline"/>
    </w:pPr>
    <w:rPr>
      <w:rFonts w:ascii="바탕체" w:eastAsia="바탕체" w:hAnsi="바탕체"/>
      <w:sz w:val="24"/>
      <w:szCs w:val="20"/>
    </w:rPr>
  </w:style>
  <w:style w:type="paragraph" w:customStyle="1" w:styleId="Char10pt21CharChar">
    <w:name w:val="스타일 표준 Char + 10 pt 첫 줄:  2 글자1 Char Char"/>
    <w:basedOn w:val="a2"/>
    <w:pPr>
      <w:overflowPunct/>
      <w:autoSpaceDE/>
      <w:spacing w:line="280" w:lineRule="atLeast"/>
    </w:pPr>
    <w:rPr>
      <w:rFonts w:ascii="바탕체" w:eastAsia="바탕체" w:hAnsi="바탕체" w:cs="바탕"/>
    </w:rPr>
  </w:style>
  <w:style w:type="paragraph" w:customStyle="1" w:styleId="affa">
    <w:name w:val="표 내용"/>
    <w:basedOn w:val="a2"/>
    <w:pPr>
      <w:suppressLineNumbers/>
    </w:pPr>
  </w:style>
  <w:style w:type="paragraph" w:customStyle="1" w:styleId="affb">
    <w:name w:val="표제목"/>
    <w:basedOn w:val="affa"/>
    <w:pPr>
      <w:jc w:val="center"/>
    </w:pPr>
    <w:rPr>
      <w:b/>
      <w:bCs/>
    </w:rPr>
  </w:style>
  <w:style w:type="paragraph" w:customStyle="1" w:styleId="100">
    <w:name w:val="목차 10"/>
    <w:basedOn w:val="af0"/>
    <w:pPr>
      <w:tabs>
        <w:tab w:val="right" w:leader="dot" w:pos="9637"/>
      </w:tabs>
      <w:ind w:left="2547"/>
    </w:pPr>
  </w:style>
  <w:style w:type="paragraph" w:customStyle="1" w:styleId="27">
    <w:name w:val="목록 2차_네오프론"/>
    <w:basedOn w:val="20"/>
    <w:link w:val="2Char5"/>
    <w:autoRedefine/>
    <w:qFormat/>
    <w:rsid w:val="00370DD0"/>
    <w:pPr>
      <w:tabs>
        <w:tab w:val="right" w:leader="dot" w:pos="9025"/>
      </w:tabs>
      <w:ind w:leftChars="213" w:left="426"/>
    </w:pPr>
    <w:rPr>
      <w:rFonts w:hAnsi="윤바탕110"/>
      <w:b/>
    </w:rPr>
  </w:style>
  <w:style w:type="paragraph" w:customStyle="1" w:styleId="19">
    <w:name w:val="목록 1차_네오프론"/>
    <w:basedOn w:val="14"/>
    <w:link w:val="1Char2"/>
    <w:autoRedefine/>
    <w:qFormat/>
    <w:rsid w:val="00370DD0"/>
    <w:pPr>
      <w:tabs>
        <w:tab w:val="right" w:leader="dot" w:pos="9025"/>
      </w:tabs>
    </w:pPr>
    <w:rPr>
      <w:rFonts w:hAnsi="윤바탕150"/>
      <w:b w:val="0"/>
    </w:rPr>
  </w:style>
  <w:style w:type="character" w:customStyle="1" w:styleId="2Char4">
    <w:name w:val="목차 2 Char"/>
    <w:basedOn w:val="a3"/>
    <w:link w:val="20"/>
    <w:uiPriority w:val="39"/>
    <w:rsid w:val="00370DD0"/>
    <w:rPr>
      <w:rFonts w:ascii="윤바탕110" w:eastAsia="윤바탕110"/>
      <w:sz w:val="24"/>
      <w:lang w:eastAsia="ar-SA"/>
    </w:rPr>
  </w:style>
  <w:style w:type="character" w:customStyle="1" w:styleId="2Char5">
    <w:name w:val="목록 2차_네오프론 Char"/>
    <w:basedOn w:val="2Char4"/>
    <w:link w:val="27"/>
    <w:rsid w:val="00370DD0"/>
    <w:rPr>
      <w:rFonts w:ascii="윤바탕110" w:eastAsia="윤바탕110" w:hAnsi="윤바탕110"/>
      <w:b/>
      <w:sz w:val="24"/>
      <w:lang w:eastAsia="ar-SA"/>
    </w:rPr>
  </w:style>
  <w:style w:type="character" w:customStyle="1" w:styleId="1Char0">
    <w:name w:val="목차 1 Char"/>
    <w:basedOn w:val="a3"/>
    <w:link w:val="14"/>
    <w:uiPriority w:val="39"/>
    <w:rsid w:val="00133837"/>
    <w:rPr>
      <w:rFonts w:ascii="굴림" w:eastAsia="굴림" w:hAnsi="굴림"/>
      <w:b/>
      <w:noProof/>
      <w:sz w:val="32"/>
      <w:szCs w:val="32"/>
    </w:rPr>
  </w:style>
  <w:style w:type="character" w:customStyle="1" w:styleId="1Char2">
    <w:name w:val="목록 1차_네오프론 Char"/>
    <w:basedOn w:val="1Char0"/>
    <w:link w:val="19"/>
    <w:rsid w:val="00370DD0"/>
    <w:rPr>
      <w:rFonts w:ascii="윤바탕150" w:eastAsia="윤바탕150" w:hAnsi="윤바탕150"/>
      <w:b w:val="0"/>
      <w:noProof/>
      <w:sz w:val="28"/>
      <w:szCs w:val="32"/>
      <w:lang w:eastAsia="ar-SA"/>
    </w:rPr>
  </w:style>
  <w:style w:type="paragraph" w:customStyle="1" w:styleId="1a">
    <w:name w:val="들여쓰기1"/>
    <w:basedOn w:val="hstyle0"/>
    <w:link w:val="1Char3"/>
    <w:qFormat/>
    <w:rsid w:val="00370DD0"/>
    <w:pPr>
      <w:spacing w:line="240" w:lineRule="auto"/>
      <w:ind w:left="567"/>
      <w:jc w:val="left"/>
    </w:pPr>
    <w:rPr>
      <w:rFonts w:ascii="윤바탕110" w:eastAsia="윤바탕110" w:hAnsi="윤바탕110"/>
      <w:bCs/>
      <w:spacing w:val="14"/>
      <w:sz w:val="22"/>
    </w:rPr>
  </w:style>
  <w:style w:type="paragraph" w:customStyle="1" w:styleId="28">
    <w:name w:val="들여쓰기2"/>
    <w:basedOn w:val="hstyle0"/>
    <w:link w:val="2Char6"/>
    <w:qFormat/>
    <w:rsid w:val="00370DD0"/>
    <w:pPr>
      <w:spacing w:line="240" w:lineRule="auto"/>
      <w:ind w:left="851"/>
      <w:jc w:val="left"/>
    </w:pPr>
    <w:rPr>
      <w:rFonts w:ascii="윤바탕110" w:eastAsia="윤바탕110" w:hAnsi="윤바탕110"/>
      <w:bCs/>
      <w:spacing w:val="14"/>
      <w:sz w:val="22"/>
    </w:rPr>
  </w:style>
  <w:style w:type="character" w:customStyle="1" w:styleId="hstyle0Char">
    <w:name w:val="hstyle0 Char"/>
    <w:basedOn w:val="a3"/>
    <w:link w:val="hstyle0"/>
    <w:rsid w:val="00052388"/>
    <w:rPr>
      <w:rFonts w:ascii="한양신명조" w:eastAsia="한양신명조" w:hAnsi="한양신명조" w:cs="굴림"/>
      <w:color w:val="000000"/>
      <w:lang w:eastAsia="ar-SA"/>
    </w:rPr>
  </w:style>
  <w:style w:type="character" w:customStyle="1" w:styleId="1Char3">
    <w:name w:val="들여쓰기1 Char"/>
    <w:basedOn w:val="hstyle0Char"/>
    <w:link w:val="1a"/>
    <w:rsid w:val="00370DD0"/>
    <w:rPr>
      <w:rFonts w:ascii="윤바탕110" w:eastAsia="윤바탕110" w:hAnsi="윤바탕110" w:cs="굴림"/>
      <w:bCs/>
      <w:color w:val="000000"/>
      <w:spacing w:val="14"/>
      <w:sz w:val="22"/>
      <w:lang w:eastAsia="ar-SA"/>
    </w:rPr>
  </w:style>
  <w:style w:type="paragraph" w:customStyle="1" w:styleId="35">
    <w:name w:val="들여쓰기3"/>
    <w:basedOn w:val="hstyle0"/>
    <w:link w:val="3Char1"/>
    <w:qFormat/>
    <w:rsid w:val="00370DD0"/>
    <w:pPr>
      <w:spacing w:line="240" w:lineRule="auto"/>
      <w:ind w:left="1276"/>
      <w:jc w:val="left"/>
    </w:pPr>
    <w:rPr>
      <w:rFonts w:ascii="윤바탕110" w:eastAsia="윤바탕110" w:hAnsi="윤바탕110"/>
      <w:bCs/>
      <w:spacing w:val="14"/>
    </w:rPr>
  </w:style>
  <w:style w:type="character" w:customStyle="1" w:styleId="2Char6">
    <w:name w:val="들여쓰기2 Char"/>
    <w:basedOn w:val="hstyle0Char"/>
    <w:link w:val="28"/>
    <w:rsid w:val="00370DD0"/>
    <w:rPr>
      <w:rFonts w:ascii="윤바탕110" w:eastAsia="윤바탕110" w:hAnsi="윤바탕110" w:cs="굴림"/>
      <w:bCs/>
      <w:color w:val="000000"/>
      <w:spacing w:val="14"/>
      <w:sz w:val="22"/>
      <w:lang w:eastAsia="ar-SA"/>
    </w:rPr>
  </w:style>
  <w:style w:type="character" w:customStyle="1" w:styleId="3Char1">
    <w:name w:val="들여쓰기3 Char"/>
    <w:basedOn w:val="hstyle0Char"/>
    <w:link w:val="35"/>
    <w:rsid w:val="00370DD0"/>
    <w:rPr>
      <w:rFonts w:ascii="윤바탕110" w:eastAsia="윤바탕110" w:hAnsi="윤바탕110" w:cs="굴림"/>
      <w:bCs/>
      <w:color w:val="000000"/>
      <w:spacing w:val="14"/>
      <w:lang w:eastAsia="ar-SA"/>
    </w:rPr>
  </w:style>
  <w:style w:type="character" w:customStyle="1" w:styleId="1Char1">
    <w:name w:val="제목 1 Char1"/>
    <w:aliases w:val="H1 Char,level1 Char,level1 + (영어) Times New Roman Char,(한글) 굴림 Char,왼쪽:  0 cm Char,첫 줄:  0 cm Char,줄 간격: ... ... Char,Attribute Heading 1 Char,가. Char,Level 1 Char,LEVEL1 Char,_Kapitelüberschrift Char,제목 1 Char Char Char Char,1. Char,I Char"/>
    <w:basedOn w:val="a3"/>
    <w:link w:val="1"/>
    <w:rsid w:val="00370DD0"/>
    <w:rPr>
      <w:rFonts w:ascii="Rix고딕 B" w:eastAsia="Rix고딕 B" w:cstheme="majorBidi"/>
      <w:sz w:val="32"/>
      <w:szCs w:val="23"/>
      <w:lang w:val="en-GB" w:eastAsia="ar-SA"/>
    </w:rPr>
  </w:style>
  <w:style w:type="character" w:customStyle="1" w:styleId="2Char">
    <w:name w:val="제목 2 Char"/>
    <w:aliases w:val="2 Char,Level 2 Char,H2 Char,제목 2 Char1 Char Char1,제목 2 Char Char Char Char,제목 2 Char1 Char Char Char,Attribute Heading 2 Char,1). Char,LEVEL 2 Char,l2 Char,l 2 Char,two Char,heading2 Char,_Überschrift Char,DR SOP 2 Char,중제목 Char1,서브절 Char"/>
    <w:basedOn w:val="a3"/>
    <w:link w:val="2"/>
    <w:rsid w:val="00370DD0"/>
    <w:rPr>
      <w:rFonts w:ascii="윤바탕150" w:eastAsia="윤바탕150" w:cstheme="majorBidi"/>
      <w:sz w:val="24"/>
      <w:lang w:eastAsia="ar-SA"/>
    </w:rPr>
  </w:style>
  <w:style w:type="character" w:customStyle="1" w:styleId="Chara">
    <w:name w:val="부제 Char"/>
    <w:basedOn w:val="a3"/>
    <w:link w:val="af3"/>
    <w:rsid w:val="00370DD0"/>
    <w:rPr>
      <w:rFonts w:ascii="Rix고딕 B" w:eastAsia="Rix고딕 B" w:hAnsi="Helvetica" w:cstheme="majorBidi"/>
      <w:i/>
      <w:iCs/>
      <w:sz w:val="36"/>
      <w:lang w:eastAsia="ar-SA"/>
    </w:rPr>
  </w:style>
  <w:style w:type="paragraph" w:styleId="a1">
    <w:name w:val="annotation subject"/>
    <w:basedOn w:val="af9"/>
    <w:next w:val="af9"/>
    <w:link w:val="Charb"/>
    <w:rsid w:val="00CC0E6C"/>
    <w:pPr>
      <w:widowControl/>
      <w:numPr>
        <w:numId w:val="10"/>
      </w:numPr>
      <w:suppressAutoHyphens w:val="0"/>
      <w:overflowPunct/>
      <w:autoSpaceDE/>
      <w:adjustRightInd w:val="0"/>
      <w:spacing w:line="280" w:lineRule="atLeast"/>
      <w:ind w:left="0" w:firstLine="0"/>
    </w:pPr>
    <w:rPr>
      <w:rFonts w:ascii="바탕체" w:eastAsia="바탕체" w:hAnsi="Times New Roman"/>
      <w:b/>
      <w:bCs/>
      <w:sz w:val="22"/>
      <w:lang w:eastAsia="ko-KR"/>
    </w:rPr>
  </w:style>
  <w:style w:type="character" w:customStyle="1" w:styleId="Char10">
    <w:name w:val="메모 텍스트 Char1"/>
    <w:basedOn w:val="a3"/>
    <w:link w:val="af9"/>
    <w:rsid w:val="00CC0E6C"/>
    <w:rPr>
      <w:rFonts w:ascii="Book Antiqua" w:eastAsia="굴림" w:hAnsi="Book Antiqua"/>
      <w:lang w:eastAsia="ar-SA"/>
    </w:rPr>
  </w:style>
  <w:style w:type="character" w:customStyle="1" w:styleId="Charb">
    <w:name w:val="메모 주제 Char"/>
    <w:basedOn w:val="Char10"/>
    <w:link w:val="a1"/>
    <w:rsid w:val="00CC0E6C"/>
    <w:rPr>
      <w:rFonts w:ascii="바탕체" w:eastAsia="바탕체" w:hAnsi="Book Antiqua"/>
      <w:b/>
      <w:bCs/>
      <w:sz w:val="22"/>
      <w:lang w:eastAsia="ar-SA"/>
    </w:rPr>
  </w:style>
  <w:style w:type="paragraph" w:customStyle="1" w:styleId="WFIS-">
    <w:name w:val="WFIS-본문"/>
    <w:basedOn w:val="a2"/>
    <w:link w:val="WFIS-Char"/>
    <w:qFormat/>
    <w:rsid w:val="00CC0E6C"/>
    <w:pPr>
      <w:suppressAutoHyphens w:val="0"/>
      <w:wordWrap w:val="0"/>
      <w:overflowPunct/>
      <w:autoSpaceDE/>
      <w:adjustRightInd w:val="0"/>
      <w:spacing w:line="360" w:lineRule="auto"/>
      <w:jc w:val="both"/>
    </w:pPr>
    <w:rPr>
      <w:rFonts w:ascii="Arial" w:hAnsi="Arial"/>
      <w:sz w:val="22"/>
      <w:lang w:eastAsia="ko-KR"/>
    </w:rPr>
  </w:style>
  <w:style w:type="character" w:customStyle="1" w:styleId="WFIS-Char">
    <w:name w:val="WFIS-본문 Char"/>
    <w:basedOn w:val="a3"/>
    <w:link w:val="WFIS-"/>
    <w:rsid w:val="00CC0E6C"/>
    <w:rPr>
      <w:rFonts w:ascii="Arial" w:eastAsia="굴림" w:hAnsi="Arial"/>
      <w:sz w:val="22"/>
    </w:rPr>
  </w:style>
  <w:style w:type="paragraph" w:customStyle="1" w:styleId="29">
    <w:name w:val="본문2"/>
    <w:basedOn w:val="a2"/>
    <w:rsid w:val="00F86B9F"/>
    <w:pPr>
      <w:keepLines/>
      <w:widowControl/>
      <w:suppressAutoHyphens w:val="0"/>
      <w:autoSpaceDN w:val="0"/>
      <w:adjustRightInd w:val="0"/>
      <w:spacing w:after="120"/>
      <w:ind w:left="450"/>
    </w:pPr>
    <w:rPr>
      <w:rFonts w:ascii="Arial" w:hAnsi="Arial"/>
      <w:lang w:eastAsia="ko-KR"/>
    </w:rPr>
  </w:style>
  <w:style w:type="paragraph" w:customStyle="1" w:styleId="11pt">
    <w:name w:val="스타일 캡션 + 11 pt 가운데"/>
    <w:basedOn w:val="af"/>
    <w:rsid w:val="00F86B9F"/>
    <w:pPr>
      <w:tabs>
        <w:tab w:val="left" w:pos="709"/>
      </w:tabs>
      <w:suppressAutoHyphens w:val="0"/>
      <w:wordWrap w:val="0"/>
      <w:overflowPunct/>
      <w:autoSpaceDN w:val="0"/>
      <w:spacing w:before="120" w:after="240"/>
      <w:jc w:val="center"/>
      <w:textAlignment w:val="auto"/>
    </w:pPr>
    <w:rPr>
      <w:rFonts w:ascii="Arial" w:eastAsia="굴림체" w:hAnsi="Arial"/>
      <w:kern w:val="2"/>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26372">
      <w:bodyDiv w:val="1"/>
      <w:marLeft w:val="0"/>
      <w:marRight w:val="0"/>
      <w:marTop w:val="0"/>
      <w:marBottom w:val="0"/>
      <w:divBdr>
        <w:top w:val="none" w:sz="0" w:space="0" w:color="auto"/>
        <w:left w:val="none" w:sz="0" w:space="0" w:color="auto"/>
        <w:bottom w:val="none" w:sz="0" w:space="0" w:color="auto"/>
        <w:right w:val="none" w:sz="0" w:space="0" w:color="auto"/>
      </w:divBdr>
    </w:div>
    <w:div w:id="1538852691">
      <w:bodyDiv w:val="1"/>
      <w:marLeft w:val="0"/>
      <w:marRight w:val="0"/>
      <w:marTop w:val="0"/>
      <w:marBottom w:val="0"/>
      <w:divBdr>
        <w:top w:val="none" w:sz="0" w:space="0" w:color="auto"/>
        <w:left w:val="none" w:sz="0" w:space="0" w:color="auto"/>
        <w:bottom w:val="none" w:sz="0" w:space="0" w:color="auto"/>
        <w:right w:val="none" w:sz="0" w:space="0" w:color="auto"/>
      </w:divBdr>
    </w:div>
    <w:div w:id="1660766278">
      <w:bodyDiv w:val="1"/>
      <w:marLeft w:val="0"/>
      <w:marRight w:val="0"/>
      <w:marTop w:val="0"/>
      <w:marBottom w:val="0"/>
      <w:divBdr>
        <w:top w:val="none" w:sz="0" w:space="0" w:color="auto"/>
        <w:left w:val="none" w:sz="0" w:space="0" w:color="auto"/>
        <w:bottom w:val="none" w:sz="0" w:space="0" w:color="auto"/>
        <w:right w:val="none" w:sz="0" w:space="0" w:color="auto"/>
      </w:divBdr>
    </w:div>
    <w:div w:id="16869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6E718-1457-40B3-B0AF-6640494A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14</Pages>
  <Words>505</Words>
  <Characters>2880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사업수행계획서</vt:lpstr>
    </vt:vector>
  </TitlesOfParts>
  <Company>auney</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사업수행계획서</dc:title>
  <dc:subject>{Project Name}</dc:subject>
  <dc:creator>SKC&amp;C</dc:creator>
  <cp:lastModifiedBy>정우석</cp:lastModifiedBy>
  <cp:revision>243</cp:revision>
  <cp:lastPrinted>2011-09-21T01:07:00Z</cp:lastPrinted>
  <dcterms:created xsi:type="dcterms:W3CDTF">2011-08-17T08:12:00Z</dcterms:created>
  <dcterms:modified xsi:type="dcterms:W3CDTF">2017-01-16T00:46:00Z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veat Left">
    <vt:lpwstr>Company Restricted</vt:lpwstr>
  </property>
  <property fmtid="{D5CDD505-2E9C-101B-9397-08002B2CF9AE}" pid="3" name="Caveat Right">
    <vt:lpwstr>Uncontrolled copy if printed</vt:lpwstr>
  </property>
  <property fmtid="{D5CDD505-2E9C-101B-9397-08002B2CF9AE}" pid="4" name="Date Completed">
    <vt:lpwstr>yyyy mm dd</vt:lpwstr>
  </property>
  <property fmtid="{D5CDD505-2E9C-101B-9397-08002B2CF9AE}" pid="5" name="Document Number">
    <vt:lpwstr>{Doc Number}</vt:lpwstr>
  </property>
  <property fmtid="{D5CDD505-2E9C-101B-9397-08002B2CF9AE}" pid="6" name="Template Version">
    <vt:lpwstr>1.2</vt:lpwstr>
  </property>
  <property fmtid="{D5CDD505-2E9C-101B-9397-08002B2CF9AE}" pid="7" name="Version">
    <vt:lpwstr>{1.x}</vt:lpwstr>
  </property>
</Properties>
</file>